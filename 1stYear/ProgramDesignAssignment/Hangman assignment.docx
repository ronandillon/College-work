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02" w:type="dxa"/>
        <w:tblInd w:w="-72" w:type="dxa"/>
        <w:tblLayout w:type="fixed"/>
        <w:tblLook w:val="0000" w:firstRow="0" w:lastRow="0" w:firstColumn="0" w:lastColumn="0" w:noHBand="0" w:noVBand="0"/>
      </w:tblPr>
      <w:tblGrid>
        <w:gridCol w:w="3330"/>
        <w:gridCol w:w="540"/>
        <w:gridCol w:w="5832"/>
      </w:tblGrid>
      <w:tr w:rsidR="00EF19E5">
        <w:trPr>
          <w:cantSplit/>
        </w:trPr>
        <w:tc>
          <w:tcPr>
            <w:tcW w:w="3330" w:type="dxa"/>
          </w:tcPr>
          <w:p w:rsidR="00EF19E5" w:rsidRDefault="00EF19E5">
            <w:pPr>
              <w:pStyle w:val="western2"/>
            </w:pPr>
          </w:p>
        </w:tc>
        <w:tc>
          <w:tcPr>
            <w:tcW w:w="540" w:type="dxa"/>
          </w:tcPr>
          <w:p w:rsidR="00EF19E5" w:rsidRDefault="00EF19E5">
            <w:pPr>
              <w:rPr>
                <w:rFonts w:ascii="Arial" w:hAnsi="Arial"/>
                <w:b/>
              </w:rPr>
            </w:pPr>
          </w:p>
        </w:tc>
        <w:tc>
          <w:tcPr>
            <w:tcW w:w="5832" w:type="dxa"/>
          </w:tcPr>
          <w:p w:rsidR="00EF19E5" w:rsidRDefault="0025249E">
            <w:pPr>
              <w:pStyle w:val="border1"/>
              <w:rPr>
                <w:noProof/>
                <w:sz w:val="40"/>
                <w:szCs w:val="40"/>
                <w:lang w:val="en-IE"/>
              </w:rPr>
            </w:pPr>
            <w:r>
              <w:rPr>
                <w:noProof/>
                <w:sz w:val="40"/>
                <w:szCs w:val="40"/>
                <w:lang w:val="en-IE"/>
              </w:rPr>
              <w:t>HangMan Flowchart</w:t>
            </w:r>
          </w:p>
          <w:p w:rsidR="00EF19E5" w:rsidRDefault="001B72CF">
            <w:pPr>
              <w:rPr>
                <w:rFonts w:ascii="Arial" w:hAnsi="Arial" w:cs="Arial"/>
                <w:sz w:val="32"/>
              </w:rPr>
            </w:pPr>
            <w:r>
              <w:rPr>
                <w:rFonts w:ascii="Arial" w:hAnsi="Arial" w:cs="Arial"/>
                <w:sz w:val="32"/>
              </w:rPr>
              <w:t>Program Design</w:t>
            </w:r>
          </w:p>
          <w:p w:rsidR="00EF19E5" w:rsidRPr="003A5443" w:rsidRDefault="00EF19E5">
            <w:pPr>
              <w:rPr>
                <w:rFonts w:ascii="Arial" w:hAnsi="Arial" w:cs="Arial"/>
                <w:sz w:val="28"/>
                <w:szCs w:val="28"/>
              </w:rPr>
            </w:pPr>
          </w:p>
          <w:p w:rsidR="003A5443" w:rsidRDefault="001B72CF">
            <w:pPr>
              <w:rPr>
                <w:rFonts w:ascii="Arial" w:hAnsi="Arial" w:cs="Arial"/>
                <w:sz w:val="40"/>
                <w:szCs w:val="40"/>
              </w:rPr>
            </w:pPr>
            <w:r>
              <w:rPr>
                <w:rFonts w:ascii="Arial" w:hAnsi="Arial" w:cs="Arial"/>
                <w:sz w:val="40"/>
                <w:szCs w:val="40"/>
              </w:rPr>
              <w:t>DT2XX-1</w:t>
            </w:r>
          </w:p>
          <w:p w:rsidR="00EF19E5" w:rsidRDefault="001B72CF">
            <w:pPr>
              <w:rPr>
                <w:rFonts w:ascii="Arial" w:hAnsi="Arial" w:cs="Arial"/>
                <w:sz w:val="40"/>
                <w:szCs w:val="40"/>
              </w:rPr>
            </w:pPr>
            <w:r>
              <w:rPr>
                <w:rFonts w:ascii="Arial" w:hAnsi="Arial" w:cs="Arial"/>
                <w:sz w:val="40"/>
                <w:szCs w:val="40"/>
              </w:rPr>
              <w:t>First</w:t>
            </w:r>
            <w:r w:rsidR="00BC741C">
              <w:rPr>
                <w:rFonts w:ascii="Arial" w:hAnsi="Arial" w:cs="Arial"/>
                <w:sz w:val="40"/>
                <w:szCs w:val="40"/>
              </w:rPr>
              <w:t xml:space="preserve"> </w:t>
            </w:r>
            <w:r>
              <w:rPr>
                <w:rFonts w:ascii="Arial" w:hAnsi="Arial" w:cs="Arial"/>
                <w:sz w:val="40"/>
                <w:szCs w:val="40"/>
              </w:rPr>
              <w:t>name Surname</w:t>
            </w:r>
          </w:p>
          <w:p w:rsidR="006064B9" w:rsidRPr="006064B9" w:rsidRDefault="006064B9">
            <w:pPr>
              <w:rPr>
                <w:rFonts w:ascii="Arial" w:hAnsi="Arial" w:cs="Arial"/>
                <w:sz w:val="24"/>
                <w:szCs w:val="40"/>
              </w:rPr>
            </w:pPr>
            <w:r w:rsidRPr="006064B9">
              <w:rPr>
                <w:rFonts w:ascii="Arial" w:hAnsi="Arial" w:cs="Arial"/>
                <w:sz w:val="24"/>
                <w:szCs w:val="40"/>
              </w:rPr>
              <w:t>Student Number</w:t>
            </w:r>
            <w:r>
              <w:rPr>
                <w:rFonts w:ascii="Arial" w:hAnsi="Arial" w:cs="Arial"/>
                <w:sz w:val="24"/>
                <w:szCs w:val="40"/>
              </w:rPr>
              <w:t xml:space="preserve"> : </w:t>
            </w:r>
            <w:r w:rsidR="002431EE">
              <w:rPr>
                <w:rFonts w:ascii="Arial" w:hAnsi="Arial" w:cs="Arial"/>
                <w:sz w:val="24"/>
                <w:szCs w:val="40"/>
              </w:rPr>
              <w:t>C12355251</w:t>
            </w:r>
          </w:p>
          <w:p w:rsidR="00EF19E5" w:rsidRDefault="002431EE">
            <w:r>
              <w:t>Ronan Dillon</w:t>
            </w:r>
          </w:p>
          <w:p w:rsidR="00EF19E5" w:rsidRDefault="00EF19E5">
            <w:pPr>
              <w:pStyle w:val="border"/>
              <w:rPr>
                <w:lang w:val="en-IE"/>
              </w:rPr>
            </w:pPr>
          </w:p>
          <w:tbl>
            <w:tblPr>
              <w:tblW w:w="6204" w:type="dxa"/>
              <w:tblLayout w:type="fixed"/>
              <w:tblLook w:val="0000" w:firstRow="0" w:lastRow="0" w:firstColumn="0" w:lastColumn="0" w:noHBand="0" w:noVBand="0"/>
            </w:tblPr>
            <w:tblGrid>
              <w:gridCol w:w="2424"/>
              <w:gridCol w:w="3780"/>
            </w:tblGrid>
            <w:tr w:rsidR="00EF19E5">
              <w:tc>
                <w:tcPr>
                  <w:tcW w:w="2424" w:type="dxa"/>
                </w:tcPr>
                <w:p w:rsidR="00EF19E5" w:rsidRDefault="00FF7FE0">
                  <w:pPr>
                    <w:rPr>
                      <w:rFonts w:ascii="Arial" w:hAnsi="Arial" w:cs="Arial"/>
                      <w:i/>
                      <w:iCs/>
                    </w:rPr>
                  </w:pPr>
                  <w:r>
                    <w:rPr>
                      <w:rFonts w:ascii="Arial" w:hAnsi="Arial" w:cs="Arial"/>
                      <w:i/>
                      <w:iCs/>
                    </w:rPr>
                    <w:t xml:space="preserve">Date : </w:t>
                  </w:r>
                </w:p>
              </w:tc>
              <w:tc>
                <w:tcPr>
                  <w:tcW w:w="3780" w:type="dxa"/>
                </w:tcPr>
                <w:p w:rsidR="00EF19E5" w:rsidRDefault="00EF19E5" w:rsidP="00515320">
                  <w:pPr>
                    <w:pStyle w:val="HTMLAddress"/>
                    <w:rPr>
                      <w:rFonts w:ascii="Arial" w:hAnsi="Arial" w:cs="Arial"/>
                      <w:iCs/>
                    </w:rPr>
                  </w:pPr>
                </w:p>
              </w:tc>
            </w:tr>
            <w:tr w:rsidR="00EF19E5">
              <w:tc>
                <w:tcPr>
                  <w:tcW w:w="2424" w:type="dxa"/>
                </w:tcPr>
                <w:p w:rsidR="00EF19E5" w:rsidRDefault="001B72CF">
                  <w:pPr>
                    <w:rPr>
                      <w:rFonts w:ascii="Arial" w:hAnsi="Arial" w:cs="Arial"/>
                      <w:i/>
                      <w:iCs/>
                    </w:rPr>
                  </w:pPr>
                  <w:r>
                    <w:rPr>
                      <w:rFonts w:ascii="Arial" w:hAnsi="Arial" w:cs="Arial"/>
                      <w:i/>
                      <w:iCs/>
                    </w:rPr>
                    <w:t>Last Lab</w:t>
                  </w:r>
                </w:p>
              </w:tc>
              <w:tc>
                <w:tcPr>
                  <w:tcW w:w="3780" w:type="dxa"/>
                </w:tcPr>
                <w:p w:rsidR="00EF19E5" w:rsidRPr="00267591" w:rsidRDefault="00EF19E5" w:rsidP="00705A50">
                  <w:pPr>
                    <w:rPr>
                      <w:rFonts w:ascii="Arial" w:eastAsia="MS Mincho" w:hAnsi="Arial" w:cs="Arial"/>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FF7FE0">
                  <w:pPr>
                    <w:rPr>
                      <w:rFonts w:ascii="Arial" w:hAnsi="Arial" w:cs="Arial"/>
                      <w:i/>
                      <w:iCs/>
                    </w:rPr>
                  </w:pPr>
                  <w:r>
                    <w:rPr>
                      <w:rFonts w:ascii="Arial" w:hAnsi="Arial" w:cs="Arial"/>
                      <w:i/>
                      <w:iCs/>
                    </w:rPr>
                    <w:t>Version:</w:t>
                  </w:r>
                </w:p>
              </w:tc>
              <w:tc>
                <w:tcPr>
                  <w:tcW w:w="3780" w:type="dxa"/>
                </w:tcPr>
                <w:p w:rsidR="00EF19E5" w:rsidRDefault="0025249E">
                  <w:pPr>
                    <w:rPr>
                      <w:rFonts w:ascii="Arial" w:hAnsi="Arial" w:cs="Arial"/>
                      <w:i/>
                      <w:iCs/>
                    </w:rPr>
                  </w:pPr>
                  <w:r>
                    <w:rPr>
                      <w:rFonts w:ascii="Arial" w:hAnsi="Arial" w:cs="Arial"/>
                      <w:i/>
                      <w:iCs/>
                    </w:rPr>
                    <w:t>1</w:t>
                  </w:r>
                </w:p>
              </w:tc>
            </w:tr>
            <w:tr w:rsidR="00EF19E5">
              <w:tc>
                <w:tcPr>
                  <w:tcW w:w="2424" w:type="dxa"/>
                </w:tcPr>
                <w:p w:rsidR="00EF19E5" w:rsidRDefault="00FF7FE0">
                  <w:pPr>
                    <w:rPr>
                      <w:rFonts w:ascii="Arial" w:hAnsi="Arial" w:cs="Arial"/>
                      <w:i/>
                      <w:iCs/>
                    </w:rPr>
                  </w:pPr>
                  <w:r>
                    <w:rPr>
                      <w:rFonts w:ascii="Arial" w:hAnsi="Arial" w:cs="Arial"/>
                      <w:i/>
                      <w:iCs/>
                    </w:rPr>
                    <w:t xml:space="preserve">Status: </w:t>
                  </w:r>
                </w:p>
              </w:tc>
              <w:tc>
                <w:tcPr>
                  <w:tcW w:w="3780" w:type="dxa"/>
                </w:tcPr>
                <w:p w:rsidR="00EF19E5" w:rsidRDefault="00887ADF">
                  <w:pPr>
                    <w:rPr>
                      <w:rFonts w:ascii="Arial" w:hAnsi="Arial" w:cs="Arial"/>
                      <w:i/>
                      <w:iCs/>
                    </w:rPr>
                  </w:pPr>
                  <w:r>
                    <w:rPr>
                      <w:rFonts w:ascii="Arial" w:hAnsi="Arial" w:cs="Arial"/>
                      <w:i/>
                      <w:iCs/>
                    </w:rPr>
                    <w:t xml:space="preserve">Draft / </w:t>
                  </w:r>
                  <w:r w:rsidR="00BE1FA8">
                    <w:rPr>
                      <w:rFonts w:ascii="Arial" w:hAnsi="Arial" w:cs="Arial"/>
                      <w:i/>
                      <w:iCs/>
                    </w:rPr>
                    <w:t>Release</w:t>
                  </w: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bl>
          <w:p w:rsidR="00EF19E5" w:rsidRDefault="00EF19E5">
            <w:pPr>
              <w:pStyle w:val="TechnologyType"/>
              <w:rPr>
                <w:rFonts w:ascii="Arial" w:hAnsi="Arial" w:cs="Arial"/>
                <w:iCs/>
              </w:rPr>
            </w:pPr>
          </w:p>
          <w:p w:rsidR="00EF19E5" w:rsidRDefault="00EF19E5">
            <w:pPr>
              <w:rPr>
                <w:rFonts w:ascii="Arial" w:hAnsi="Arial"/>
              </w:rPr>
            </w:pPr>
          </w:p>
        </w:tc>
      </w:tr>
    </w:tbl>
    <w:p w:rsidR="00EF19E5" w:rsidRDefault="00FF7FE0">
      <w:pPr>
        <w:pStyle w:val="Revisions"/>
        <w:rPr>
          <w:lang w:val="en-IE"/>
        </w:rPr>
      </w:pPr>
      <w:r>
        <w:rPr>
          <w:lang w:val="en-IE"/>
        </w:rPr>
        <w:lastRenderedPageBreak/>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2285"/>
        <w:gridCol w:w="2272"/>
        <w:gridCol w:w="2314"/>
      </w:tblGrid>
      <w:tr w:rsidR="00EF19E5">
        <w:trPr>
          <w:cantSplit/>
        </w:trPr>
        <w:tc>
          <w:tcPr>
            <w:tcW w:w="9141" w:type="dxa"/>
            <w:gridSpan w:val="4"/>
            <w:shd w:val="clear" w:color="auto" w:fill="FFFFFF"/>
          </w:tcPr>
          <w:p w:rsidR="00EF19E5" w:rsidRDefault="00FF7FE0">
            <w:pPr>
              <w:rPr>
                <w:rFonts w:eastAsia="MS Mincho"/>
              </w:rPr>
            </w:pPr>
            <w:r>
              <w:rPr>
                <w:rFonts w:eastAsia="MS Mincho"/>
              </w:rPr>
              <w:t>Version History</w:t>
            </w:r>
          </w:p>
        </w:tc>
      </w:tr>
      <w:tr w:rsidR="00EF19E5">
        <w:tc>
          <w:tcPr>
            <w:tcW w:w="2270" w:type="dxa"/>
          </w:tcPr>
          <w:p w:rsidR="00EF19E5" w:rsidRDefault="00FF7FE0">
            <w:pPr>
              <w:rPr>
                <w:rFonts w:eastAsia="MS Mincho"/>
                <w:b/>
              </w:rPr>
            </w:pPr>
            <w:r>
              <w:rPr>
                <w:rFonts w:eastAsia="MS Mincho"/>
                <w:b/>
              </w:rPr>
              <w:t>Date</w:t>
            </w:r>
          </w:p>
        </w:tc>
        <w:tc>
          <w:tcPr>
            <w:tcW w:w="2285" w:type="dxa"/>
          </w:tcPr>
          <w:p w:rsidR="00EF19E5" w:rsidRDefault="00FF7FE0">
            <w:pPr>
              <w:rPr>
                <w:rFonts w:eastAsia="MS Mincho"/>
                <w:b/>
              </w:rPr>
            </w:pPr>
            <w:r>
              <w:rPr>
                <w:rFonts w:eastAsia="MS Mincho"/>
                <w:b/>
              </w:rPr>
              <w:t>Version</w:t>
            </w:r>
          </w:p>
        </w:tc>
        <w:tc>
          <w:tcPr>
            <w:tcW w:w="2272" w:type="dxa"/>
          </w:tcPr>
          <w:p w:rsidR="00EF19E5" w:rsidRDefault="00FF7FE0">
            <w:pPr>
              <w:rPr>
                <w:rFonts w:eastAsia="MS Mincho"/>
                <w:b/>
              </w:rPr>
            </w:pPr>
            <w:r>
              <w:rPr>
                <w:rFonts w:eastAsia="MS Mincho"/>
                <w:b/>
              </w:rPr>
              <w:t>Status</w:t>
            </w:r>
          </w:p>
        </w:tc>
        <w:tc>
          <w:tcPr>
            <w:tcW w:w="2314" w:type="dxa"/>
          </w:tcPr>
          <w:p w:rsidR="00EF19E5" w:rsidRDefault="00FF7FE0">
            <w:pPr>
              <w:rPr>
                <w:rFonts w:eastAsia="MS Mincho"/>
                <w:b/>
              </w:rPr>
            </w:pPr>
            <w:r>
              <w:rPr>
                <w:rFonts w:eastAsia="MS Mincho"/>
                <w:b/>
              </w:rPr>
              <w:t>Comments</w:t>
            </w: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BE1FA8">
        <w:tc>
          <w:tcPr>
            <w:tcW w:w="2270" w:type="dxa"/>
          </w:tcPr>
          <w:p w:rsidR="00BE1FA8" w:rsidRDefault="00BE1FA8" w:rsidP="009F0A75">
            <w:pPr>
              <w:rPr>
                <w:rFonts w:eastAsia="MS Mincho"/>
              </w:rPr>
            </w:pPr>
          </w:p>
        </w:tc>
        <w:tc>
          <w:tcPr>
            <w:tcW w:w="2285" w:type="dxa"/>
          </w:tcPr>
          <w:p w:rsidR="00BE1FA8" w:rsidRDefault="00BE1FA8" w:rsidP="009F0A75">
            <w:pPr>
              <w:rPr>
                <w:rFonts w:eastAsia="MS Mincho"/>
              </w:rPr>
            </w:pPr>
          </w:p>
        </w:tc>
        <w:tc>
          <w:tcPr>
            <w:tcW w:w="2272" w:type="dxa"/>
          </w:tcPr>
          <w:p w:rsidR="00BE1FA8" w:rsidRDefault="00BE1FA8" w:rsidP="009E773B">
            <w:pPr>
              <w:rPr>
                <w:rFonts w:eastAsia="MS Mincho"/>
              </w:rPr>
            </w:pPr>
          </w:p>
        </w:tc>
        <w:tc>
          <w:tcPr>
            <w:tcW w:w="2314" w:type="dxa"/>
          </w:tcPr>
          <w:p w:rsidR="00BE1FA8" w:rsidRDefault="00BE1FA8">
            <w:pPr>
              <w:rPr>
                <w:rFonts w:eastAsia="MS Mincho"/>
              </w:rPr>
            </w:pPr>
          </w:p>
        </w:tc>
      </w:tr>
    </w:tbl>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Changes since last version</w:t>
            </w:r>
          </w:p>
        </w:tc>
      </w:tr>
      <w:tr w:rsidR="00EF19E5">
        <w:tc>
          <w:tcPr>
            <w:tcW w:w="9141" w:type="dxa"/>
          </w:tcPr>
          <w:p w:rsidR="0069223F" w:rsidRPr="00887ADF" w:rsidRDefault="0069223F" w:rsidP="00887ADF">
            <w:pPr>
              <w:ind w:left="357" w:hanging="357"/>
              <w:rPr>
                <w:rFonts w:eastAsia="MS Mincho"/>
              </w:rPr>
            </w:pPr>
          </w:p>
        </w:tc>
      </w:tr>
    </w:tbl>
    <w:p w:rsidR="00EF19E5" w:rsidRDefault="00EF19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Known Omissions</w:t>
            </w:r>
          </w:p>
        </w:tc>
      </w:tr>
      <w:tr w:rsidR="00EF19E5">
        <w:tc>
          <w:tcPr>
            <w:tcW w:w="9141" w:type="dxa"/>
          </w:tcPr>
          <w:p w:rsidR="00EF19E5" w:rsidRDefault="00EF19E5">
            <w:pPr>
              <w:rPr>
                <w:rFonts w:eastAsia="MS Mincho"/>
              </w:rPr>
            </w:pPr>
          </w:p>
        </w:tc>
      </w:tr>
    </w:tbl>
    <w:p w:rsidR="00EF19E5" w:rsidRPr="005C1C16" w:rsidRDefault="00EF19E5" w:rsidP="00770CBC">
      <w:pPr>
        <w:pStyle w:val="ListParagraph"/>
        <w:numPr>
          <w:ilvl w:val="0"/>
          <w:numId w:val="0"/>
        </w:numPr>
        <w:spacing w:line="240" w:lineRule="auto"/>
        <w:ind w:left="360"/>
        <w:rPr>
          <w:rFonts w:eastAsia="MS Mincho"/>
        </w:rPr>
      </w:pPr>
    </w:p>
    <w:p w:rsidR="00EF19E5" w:rsidRDefault="00FF7FE0">
      <w:pPr>
        <w:pStyle w:val="TOCHead"/>
      </w:pPr>
      <w:r>
        <w:lastRenderedPageBreak/>
        <w:t>Table of Contents</w:t>
      </w:r>
    </w:p>
    <w:p w:rsidR="009F1825" w:rsidRDefault="00816B2F">
      <w:pPr>
        <w:pStyle w:val="TOC1"/>
        <w:tabs>
          <w:tab w:val="left" w:pos="440"/>
          <w:tab w:val="right" w:leader="dot" w:pos="9669"/>
        </w:tabs>
        <w:rPr>
          <w:rFonts w:eastAsiaTheme="minorEastAsia"/>
          <w:b w:val="0"/>
          <w:caps w:val="0"/>
          <w:noProof/>
          <w:lang w:eastAsia="en-IE"/>
        </w:rPr>
      </w:pPr>
      <w:r>
        <w:rPr>
          <w:caps w:val="0"/>
          <w:smallCaps/>
          <w:sz w:val="32"/>
        </w:rPr>
        <w:fldChar w:fldCharType="begin"/>
      </w:r>
      <w:r w:rsidR="00FF7FE0">
        <w:rPr>
          <w:caps w:val="0"/>
          <w:smallCaps/>
          <w:sz w:val="32"/>
        </w:rPr>
        <w:instrText xml:space="preserve"> TOC \h \z \t "Heading 1,1,Heading 2,2,Appendix Heading 2,2,Appendix Heading,1,H2,3" </w:instrText>
      </w:r>
      <w:r>
        <w:rPr>
          <w:caps w:val="0"/>
          <w:smallCaps/>
          <w:sz w:val="32"/>
        </w:rPr>
        <w:fldChar w:fldCharType="separate"/>
      </w:r>
      <w:hyperlink w:anchor="_Toc338615277" w:history="1">
        <w:r w:rsidR="009F1825" w:rsidRPr="007E1BF2">
          <w:rPr>
            <w:rStyle w:val="Hyperlink"/>
            <w:noProof/>
          </w:rPr>
          <w:t>1</w:t>
        </w:r>
        <w:r w:rsidR="009F1825">
          <w:rPr>
            <w:rFonts w:eastAsiaTheme="minorEastAsia"/>
            <w:b w:val="0"/>
            <w:caps w:val="0"/>
            <w:noProof/>
            <w:lang w:eastAsia="en-IE"/>
          </w:rPr>
          <w:tab/>
        </w:r>
        <w:r w:rsidR="009F1825" w:rsidRPr="007E1BF2">
          <w:rPr>
            <w:rStyle w:val="Hyperlink"/>
            <w:noProof/>
          </w:rPr>
          <w:t>The Assignment</w:t>
        </w:r>
        <w:r w:rsidR="009F1825">
          <w:rPr>
            <w:noProof/>
            <w:webHidden/>
          </w:rPr>
          <w:tab/>
        </w:r>
        <w:r w:rsidR="009F1825">
          <w:rPr>
            <w:noProof/>
            <w:webHidden/>
          </w:rPr>
          <w:fldChar w:fldCharType="begin"/>
        </w:r>
        <w:r w:rsidR="009F1825">
          <w:rPr>
            <w:noProof/>
            <w:webHidden/>
          </w:rPr>
          <w:instrText xml:space="preserve"> PAGEREF _Toc338615277 \h </w:instrText>
        </w:r>
        <w:r w:rsidR="009F1825">
          <w:rPr>
            <w:noProof/>
            <w:webHidden/>
          </w:rPr>
        </w:r>
        <w:r w:rsidR="009F1825">
          <w:rPr>
            <w:noProof/>
            <w:webHidden/>
          </w:rPr>
          <w:fldChar w:fldCharType="separate"/>
        </w:r>
        <w:r w:rsidR="009F1825">
          <w:rPr>
            <w:noProof/>
            <w:webHidden/>
          </w:rPr>
          <w:t>4</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78" w:history="1">
        <w:r w:rsidR="009F1825" w:rsidRPr="007E1BF2">
          <w:rPr>
            <w:rStyle w:val="Hyperlink"/>
            <w:noProof/>
          </w:rPr>
          <w:t>1.1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_Toc338615278 \h </w:instrText>
        </w:r>
        <w:r w:rsidR="009F1825">
          <w:rPr>
            <w:noProof/>
            <w:webHidden/>
          </w:rPr>
        </w:r>
        <w:r w:rsidR="009F1825">
          <w:rPr>
            <w:noProof/>
            <w:webHidden/>
          </w:rPr>
          <w:fldChar w:fldCharType="separate"/>
        </w:r>
        <w:r w:rsidR="009F1825">
          <w:rPr>
            <w:noProof/>
            <w:webHidden/>
          </w:rPr>
          <w:t>4</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79" w:history="1">
        <w:r w:rsidR="009F1825" w:rsidRPr="007E1BF2">
          <w:rPr>
            <w:rStyle w:val="Hyperlink"/>
            <w:noProof/>
          </w:rPr>
          <w:t>1.2</w:t>
        </w:r>
        <w:r w:rsidR="009F1825">
          <w:rPr>
            <w:rFonts w:eastAsiaTheme="minorEastAsia"/>
            <w:smallCaps w:val="0"/>
            <w:noProof/>
            <w:lang w:eastAsia="en-IE"/>
          </w:rPr>
          <w:tab/>
        </w:r>
        <w:r w:rsidR="009F1825" w:rsidRPr="007E1BF2">
          <w:rPr>
            <w:rStyle w:val="Hyperlink"/>
            <w:noProof/>
          </w:rPr>
          <w:t>The user interface</w:t>
        </w:r>
        <w:r w:rsidR="009F1825">
          <w:rPr>
            <w:noProof/>
            <w:webHidden/>
          </w:rPr>
          <w:tab/>
        </w:r>
        <w:r w:rsidR="009F1825">
          <w:rPr>
            <w:noProof/>
            <w:webHidden/>
          </w:rPr>
          <w:fldChar w:fldCharType="begin"/>
        </w:r>
        <w:r w:rsidR="009F1825">
          <w:rPr>
            <w:noProof/>
            <w:webHidden/>
          </w:rPr>
          <w:instrText xml:space="preserve"> PAGEREF _Toc338615279 \h </w:instrText>
        </w:r>
        <w:r w:rsidR="009F1825">
          <w:rPr>
            <w:noProof/>
            <w:webHidden/>
          </w:rPr>
        </w:r>
        <w:r w:rsidR="009F1825">
          <w:rPr>
            <w:noProof/>
            <w:webHidden/>
          </w:rPr>
          <w:fldChar w:fldCharType="separate"/>
        </w:r>
        <w:r w:rsidR="009F1825">
          <w:rPr>
            <w:noProof/>
            <w:webHidden/>
          </w:rPr>
          <w:t>4</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80" w:history="1">
        <w:r w:rsidR="009F1825" w:rsidRPr="007E1BF2">
          <w:rPr>
            <w:rStyle w:val="Hyperlink"/>
            <w:noProof/>
          </w:rPr>
          <w:t>1.3</w:t>
        </w:r>
        <w:r w:rsidR="009F1825">
          <w:rPr>
            <w:rFonts w:eastAsiaTheme="minorEastAsia"/>
            <w:smallCaps w:val="0"/>
            <w:noProof/>
            <w:lang w:eastAsia="en-IE"/>
          </w:rPr>
          <w:tab/>
        </w:r>
        <w:r w:rsidR="009F1825" w:rsidRPr="007E1BF2">
          <w:rPr>
            <w:rStyle w:val="Hyperlink"/>
            <w:noProof/>
          </w:rPr>
          <w:t>The due date and feedback timeline</w:t>
        </w:r>
        <w:r w:rsidR="009F1825">
          <w:rPr>
            <w:noProof/>
            <w:webHidden/>
          </w:rPr>
          <w:tab/>
        </w:r>
        <w:r w:rsidR="009F1825">
          <w:rPr>
            <w:noProof/>
            <w:webHidden/>
          </w:rPr>
          <w:fldChar w:fldCharType="begin"/>
        </w:r>
        <w:r w:rsidR="009F1825">
          <w:rPr>
            <w:noProof/>
            <w:webHidden/>
          </w:rPr>
          <w:instrText xml:space="preserve"> PAGEREF _Toc338615280 \h </w:instrText>
        </w:r>
        <w:r w:rsidR="009F1825">
          <w:rPr>
            <w:noProof/>
            <w:webHidden/>
          </w:rPr>
        </w:r>
        <w:r w:rsidR="009F1825">
          <w:rPr>
            <w:noProof/>
            <w:webHidden/>
          </w:rPr>
          <w:fldChar w:fldCharType="separate"/>
        </w:r>
        <w:r w:rsidR="009F1825">
          <w:rPr>
            <w:noProof/>
            <w:webHidden/>
          </w:rPr>
          <w:t>5</w:t>
        </w:r>
        <w:r w:rsidR="009F1825">
          <w:rPr>
            <w:noProof/>
            <w:webHidden/>
          </w:rPr>
          <w:fldChar w:fldCharType="end"/>
        </w:r>
      </w:hyperlink>
    </w:p>
    <w:p w:rsidR="009F1825" w:rsidRDefault="009103A0">
      <w:pPr>
        <w:pStyle w:val="TOC1"/>
        <w:tabs>
          <w:tab w:val="left" w:pos="440"/>
          <w:tab w:val="right" w:leader="dot" w:pos="9669"/>
        </w:tabs>
        <w:rPr>
          <w:rFonts w:eastAsiaTheme="minorEastAsia"/>
          <w:b w:val="0"/>
          <w:caps w:val="0"/>
          <w:noProof/>
          <w:lang w:eastAsia="en-IE"/>
        </w:rPr>
      </w:pPr>
      <w:hyperlink w:anchor="_Toc338615281" w:history="1">
        <w:r w:rsidR="009F1825" w:rsidRPr="007E1BF2">
          <w:rPr>
            <w:rStyle w:val="Hyperlink"/>
            <w:noProof/>
          </w:rPr>
          <w:t>2</w:t>
        </w:r>
        <w:r w:rsidR="009F1825">
          <w:rPr>
            <w:rFonts w:eastAsiaTheme="minorEastAsia"/>
            <w:b w:val="0"/>
            <w:caps w:val="0"/>
            <w:noProof/>
            <w:lang w:eastAsia="en-IE"/>
          </w:rPr>
          <w:tab/>
        </w:r>
        <w:r w:rsidR="009F1825" w:rsidRPr="007E1BF2">
          <w:rPr>
            <w:rStyle w:val="Hyperlink"/>
            <w:noProof/>
          </w:rPr>
          <w:t>Problem Definition</w:t>
        </w:r>
        <w:r w:rsidR="009F1825">
          <w:rPr>
            <w:noProof/>
            <w:webHidden/>
          </w:rPr>
          <w:tab/>
        </w:r>
        <w:r w:rsidR="009F1825">
          <w:rPr>
            <w:noProof/>
            <w:webHidden/>
          </w:rPr>
          <w:fldChar w:fldCharType="begin"/>
        </w:r>
        <w:r w:rsidR="009F1825">
          <w:rPr>
            <w:noProof/>
            <w:webHidden/>
          </w:rPr>
          <w:instrText xml:space="preserve"> PAGEREF _Toc338615281 \h </w:instrText>
        </w:r>
        <w:r w:rsidR="009F1825">
          <w:rPr>
            <w:noProof/>
            <w:webHidden/>
          </w:rPr>
        </w:r>
        <w:r w:rsidR="009F1825">
          <w:rPr>
            <w:noProof/>
            <w:webHidden/>
          </w:rPr>
          <w:fldChar w:fldCharType="separate"/>
        </w:r>
        <w:r w:rsidR="009F1825">
          <w:rPr>
            <w:noProof/>
            <w:webHidden/>
          </w:rPr>
          <w:t>6</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82" w:history="1">
        <w:r w:rsidR="009F1825" w:rsidRPr="007E1BF2">
          <w:rPr>
            <w:rStyle w:val="Hyperlink"/>
            <w:noProof/>
          </w:rPr>
          <w:t>2.1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_Toc338615282 \h </w:instrText>
        </w:r>
        <w:r w:rsidR="009F1825">
          <w:rPr>
            <w:noProof/>
            <w:webHidden/>
          </w:rPr>
        </w:r>
        <w:r w:rsidR="009F1825">
          <w:rPr>
            <w:noProof/>
            <w:webHidden/>
          </w:rPr>
          <w:fldChar w:fldCharType="separate"/>
        </w:r>
        <w:r w:rsidR="009F1825">
          <w:rPr>
            <w:noProof/>
            <w:webHidden/>
          </w:rPr>
          <w:t>6</w:t>
        </w:r>
        <w:r w:rsidR="009F1825">
          <w:rPr>
            <w:noProof/>
            <w:webHidden/>
          </w:rPr>
          <w:fldChar w:fldCharType="end"/>
        </w:r>
      </w:hyperlink>
    </w:p>
    <w:p w:rsidR="009F1825" w:rsidRDefault="009103A0">
      <w:pPr>
        <w:pStyle w:val="TOC1"/>
        <w:tabs>
          <w:tab w:val="left" w:pos="440"/>
          <w:tab w:val="right" w:leader="dot" w:pos="9669"/>
        </w:tabs>
        <w:rPr>
          <w:rFonts w:eastAsiaTheme="minorEastAsia"/>
          <w:b w:val="0"/>
          <w:caps w:val="0"/>
          <w:noProof/>
          <w:lang w:eastAsia="en-IE"/>
        </w:rPr>
      </w:pPr>
      <w:hyperlink w:anchor="_Toc338615283" w:history="1">
        <w:r w:rsidR="009F1825" w:rsidRPr="007E1BF2">
          <w:rPr>
            <w:rStyle w:val="Hyperlink"/>
            <w:noProof/>
          </w:rPr>
          <w:t>3</w:t>
        </w:r>
        <w:r w:rsidR="009F1825">
          <w:rPr>
            <w:rFonts w:eastAsiaTheme="minorEastAsia"/>
            <w:b w:val="0"/>
            <w:caps w:val="0"/>
            <w:noProof/>
            <w:lang w:eastAsia="en-IE"/>
          </w:rPr>
          <w:tab/>
        </w:r>
        <w:r w:rsidR="009F1825" w:rsidRPr="007E1BF2">
          <w:rPr>
            <w:rStyle w:val="Hyperlink"/>
            <w:noProof/>
          </w:rPr>
          <w:t>Design</w:t>
        </w:r>
        <w:r w:rsidR="009F1825">
          <w:rPr>
            <w:noProof/>
            <w:webHidden/>
          </w:rPr>
          <w:tab/>
        </w:r>
        <w:r w:rsidR="009F1825">
          <w:rPr>
            <w:noProof/>
            <w:webHidden/>
          </w:rPr>
          <w:fldChar w:fldCharType="begin"/>
        </w:r>
        <w:r w:rsidR="009F1825">
          <w:rPr>
            <w:noProof/>
            <w:webHidden/>
          </w:rPr>
          <w:instrText xml:space="preserve"> PAGEREF _Toc338615283 \h </w:instrText>
        </w:r>
        <w:r w:rsidR="009F1825">
          <w:rPr>
            <w:noProof/>
            <w:webHidden/>
          </w:rPr>
        </w:r>
        <w:r w:rsidR="009F1825">
          <w:rPr>
            <w:noProof/>
            <w:webHidden/>
          </w:rPr>
          <w:fldChar w:fldCharType="separate"/>
        </w:r>
        <w:r w:rsidR="009F1825">
          <w:rPr>
            <w:noProof/>
            <w:webHidden/>
          </w:rPr>
          <w:t>7</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84" w:history="1">
        <w:r w:rsidR="009F1825" w:rsidRPr="007E1BF2">
          <w:rPr>
            <w:rStyle w:val="Hyperlink"/>
            <w:noProof/>
          </w:rPr>
          <w:t>3.1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_Toc338615284 \h </w:instrText>
        </w:r>
        <w:r w:rsidR="009F1825">
          <w:rPr>
            <w:noProof/>
            <w:webHidden/>
          </w:rPr>
        </w:r>
        <w:r w:rsidR="009F1825">
          <w:rPr>
            <w:noProof/>
            <w:webHidden/>
          </w:rPr>
          <w:fldChar w:fldCharType="separate"/>
        </w:r>
        <w:r w:rsidR="009F1825">
          <w:rPr>
            <w:noProof/>
            <w:webHidden/>
          </w:rPr>
          <w:t>7</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85" w:history="1">
        <w:r w:rsidR="009F1825" w:rsidRPr="007E1BF2">
          <w:rPr>
            <w:rStyle w:val="Hyperlink"/>
            <w:noProof/>
          </w:rPr>
          <w:t>3.2</w:t>
        </w:r>
        <w:r w:rsidR="009F1825">
          <w:rPr>
            <w:rFonts w:eastAsiaTheme="minorEastAsia"/>
            <w:smallCaps w:val="0"/>
            <w:noProof/>
            <w:lang w:eastAsia="en-IE"/>
          </w:rPr>
          <w:tab/>
        </w:r>
        <w:r w:rsidR="009F1825" w:rsidRPr="007E1BF2">
          <w:rPr>
            <w:rStyle w:val="Hyperlink"/>
            <w:noProof/>
          </w:rPr>
          <w:t>Summary Flowchart</w:t>
        </w:r>
        <w:r w:rsidR="009F1825">
          <w:rPr>
            <w:noProof/>
            <w:webHidden/>
          </w:rPr>
          <w:tab/>
        </w:r>
        <w:r w:rsidR="009F1825">
          <w:rPr>
            <w:noProof/>
            <w:webHidden/>
          </w:rPr>
          <w:fldChar w:fldCharType="begin"/>
        </w:r>
        <w:r w:rsidR="009F1825">
          <w:rPr>
            <w:noProof/>
            <w:webHidden/>
          </w:rPr>
          <w:instrText xml:space="preserve"> PAGEREF _Toc338615285 \h </w:instrText>
        </w:r>
        <w:r w:rsidR="009F1825">
          <w:rPr>
            <w:noProof/>
            <w:webHidden/>
          </w:rPr>
        </w:r>
        <w:r w:rsidR="009F1825">
          <w:rPr>
            <w:noProof/>
            <w:webHidden/>
          </w:rPr>
          <w:fldChar w:fldCharType="separate"/>
        </w:r>
        <w:r w:rsidR="009F1825">
          <w:rPr>
            <w:noProof/>
            <w:webHidden/>
          </w:rPr>
          <w:t>8</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86" w:history="1">
        <w:r w:rsidR="009F1825" w:rsidRPr="007E1BF2">
          <w:rPr>
            <w:rStyle w:val="Hyperlink"/>
            <w:noProof/>
          </w:rPr>
          <w:t>3.3</w:t>
        </w:r>
        <w:r w:rsidR="009F1825">
          <w:rPr>
            <w:rFonts w:eastAsiaTheme="minorEastAsia"/>
            <w:smallCaps w:val="0"/>
            <w:noProof/>
            <w:lang w:eastAsia="en-IE"/>
          </w:rPr>
          <w:tab/>
        </w:r>
        <w:r w:rsidR="009F1825" w:rsidRPr="007E1BF2">
          <w:rPr>
            <w:rStyle w:val="Hyperlink"/>
            <w:noProof/>
          </w:rPr>
          <w:t>Hangman Flowchart</w:t>
        </w:r>
        <w:r w:rsidR="009F1825">
          <w:rPr>
            <w:noProof/>
            <w:webHidden/>
          </w:rPr>
          <w:tab/>
        </w:r>
        <w:r w:rsidR="009F1825">
          <w:rPr>
            <w:noProof/>
            <w:webHidden/>
          </w:rPr>
          <w:fldChar w:fldCharType="begin"/>
        </w:r>
        <w:r w:rsidR="009F1825">
          <w:rPr>
            <w:noProof/>
            <w:webHidden/>
          </w:rPr>
          <w:instrText xml:space="preserve"> PAGEREF _Toc338615286 \h </w:instrText>
        </w:r>
        <w:r w:rsidR="009F1825">
          <w:rPr>
            <w:noProof/>
            <w:webHidden/>
          </w:rPr>
        </w:r>
        <w:r w:rsidR="009F1825">
          <w:rPr>
            <w:noProof/>
            <w:webHidden/>
          </w:rPr>
          <w:fldChar w:fldCharType="separate"/>
        </w:r>
        <w:r w:rsidR="009F1825">
          <w:rPr>
            <w:noProof/>
            <w:webHidden/>
          </w:rPr>
          <w:t>9</w:t>
        </w:r>
        <w:r w:rsidR="009F1825">
          <w:rPr>
            <w:noProof/>
            <w:webHidden/>
          </w:rPr>
          <w:fldChar w:fldCharType="end"/>
        </w:r>
      </w:hyperlink>
    </w:p>
    <w:p w:rsidR="009F1825" w:rsidRDefault="009103A0">
      <w:pPr>
        <w:pStyle w:val="TOC1"/>
        <w:tabs>
          <w:tab w:val="left" w:pos="440"/>
          <w:tab w:val="right" w:leader="dot" w:pos="9669"/>
        </w:tabs>
        <w:rPr>
          <w:rFonts w:eastAsiaTheme="minorEastAsia"/>
          <w:b w:val="0"/>
          <w:caps w:val="0"/>
          <w:noProof/>
          <w:lang w:eastAsia="en-IE"/>
        </w:rPr>
      </w:pPr>
      <w:hyperlink w:anchor="_Toc338615287" w:history="1">
        <w:r w:rsidR="009F1825" w:rsidRPr="007E1BF2">
          <w:rPr>
            <w:rStyle w:val="Hyperlink"/>
            <w:noProof/>
          </w:rPr>
          <w:t>4</w:t>
        </w:r>
        <w:r w:rsidR="009F1825">
          <w:rPr>
            <w:rFonts w:eastAsiaTheme="minorEastAsia"/>
            <w:b w:val="0"/>
            <w:caps w:val="0"/>
            <w:noProof/>
            <w:lang w:eastAsia="en-IE"/>
          </w:rPr>
          <w:tab/>
        </w:r>
        <w:r w:rsidR="009F1825" w:rsidRPr="007E1BF2">
          <w:rPr>
            <w:rStyle w:val="Hyperlink"/>
            <w:noProof/>
          </w:rPr>
          <w:t>Test Cases</w:t>
        </w:r>
        <w:r w:rsidR="009F1825">
          <w:rPr>
            <w:noProof/>
            <w:webHidden/>
          </w:rPr>
          <w:tab/>
        </w:r>
        <w:r w:rsidR="009F1825">
          <w:rPr>
            <w:noProof/>
            <w:webHidden/>
          </w:rPr>
          <w:fldChar w:fldCharType="begin"/>
        </w:r>
        <w:r w:rsidR="009F1825">
          <w:rPr>
            <w:noProof/>
            <w:webHidden/>
          </w:rPr>
          <w:instrText xml:space="preserve"> PAGEREF _Toc338615287 \h </w:instrText>
        </w:r>
        <w:r w:rsidR="009F1825">
          <w:rPr>
            <w:noProof/>
            <w:webHidden/>
          </w:rPr>
        </w:r>
        <w:r w:rsidR="009F1825">
          <w:rPr>
            <w:noProof/>
            <w:webHidden/>
          </w:rPr>
          <w:fldChar w:fldCharType="separate"/>
        </w:r>
        <w:r w:rsidR="009F1825">
          <w:rPr>
            <w:noProof/>
            <w:webHidden/>
          </w:rPr>
          <w:t>10</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88" w:history="1">
        <w:r w:rsidR="009F1825" w:rsidRPr="007E1BF2">
          <w:rPr>
            <w:rStyle w:val="Hyperlink"/>
            <w:noProof/>
          </w:rPr>
          <w:t>4.1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_Toc338615288 \h </w:instrText>
        </w:r>
        <w:r w:rsidR="009F1825">
          <w:rPr>
            <w:noProof/>
            <w:webHidden/>
          </w:rPr>
        </w:r>
        <w:r w:rsidR="009F1825">
          <w:rPr>
            <w:noProof/>
            <w:webHidden/>
          </w:rPr>
          <w:fldChar w:fldCharType="separate"/>
        </w:r>
        <w:r w:rsidR="009F1825">
          <w:rPr>
            <w:noProof/>
            <w:webHidden/>
          </w:rPr>
          <w:t>10</w:t>
        </w:r>
        <w:r w:rsidR="009F1825">
          <w:rPr>
            <w:noProof/>
            <w:webHidden/>
          </w:rPr>
          <w:fldChar w:fldCharType="end"/>
        </w:r>
      </w:hyperlink>
    </w:p>
    <w:p w:rsidR="009F1825" w:rsidRDefault="009103A0">
      <w:pPr>
        <w:pStyle w:val="TOC1"/>
        <w:tabs>
          <w:tab w:val="left" w:pos="440"/>
          <w:tab w:val="right" w:leader="dot" w:pos="9669"/>
        </w:tabs>
        <w:rPr>
          <w:rFonts w:eastAsiaTheme="minorEastAsia"/>
          <w:b w:val="0"/>
          <w:caps w:val="0"/>
          <w:noProof/>
          <w:lang w:eastAsia="en-IE"/>
        </w:rPr>
      </w:pPr>
      <w:hyperlink w:anchor="_Toc338615289" w:history="1">
        <w:r w:rsidR="009F1825" w:rsidRPr="007E1BF2">
          <w:rPr>
            <w:rStyle w:val="Hyperlink"/>
            <w:noProof/>
          </w:rPr>
          <w:t>5</w:t>
        </w:r>
        <w:r w:rsidR="009F1825">
          <w:rPr>
            <w:rFonts w:eastAsiaTheme="minorEastAsia"/>
            <w:b w:val="0"/>
            <w:caps w:val="0"/>
            <w:noProof/>
            <w:lang w:eastAsia="en-IE"/>
          </w:rPr>
          <w:tab/>
        </w:r>
        <w:r w:rsidR="009F1825" w:rsidRPr="007E1BF2">
          <w:rPr>
            <w:rStyle w:val="Hyperlink"/>
            <w:noProof/>
          </w:rPr>
          <w:t>Appendix</w:t>
        </w:r>
        <w:r w:rsidR="009F1825">
          <w:rPr>
            <w:noProof/>
            <w:webHidden/>
          </w:rPr>
          <w:tab/>
        </w:r>
        <w:r w:rsidR="009F1825">
          <w:rPr>
            <w:noProof/>
            <w:webHidden/>
          </w:rPr>
          <w:fldChar w:fldCharType="begin"/>
        </w:r>
        <w:r w:rsidR="009F1825">
          <w:rPr>
            <w:noProof/>
            <w:webHidden/>
          </w:rPr>
          <w:instrText xml:space="preserve"> PAGEREF _Toc338615289 \h </w:instrText>
        </w:r>
        <w:r w:rsidR="009F1825">
          <w:rPr>
            <w:noProof/>
            <w:webHidden/>
          </w:rPr>
        </w:r>
        <w:r w:rsidR="009F1825">
          <w:rPr>
            <w:noProof/>
            <w:webHidden/>
          </w:rPr>
          <w:fldChar w:fldCharType="separate"/>
        </w:r>
        <w:r w:rsidR="009F1825">
          <w:rPr>
            <w:noProof/>
            <w:webHidden/>
          </w:rPr>
          <w:t>11</w:t>
        </w:r>
        <w:r w:rsidR="009F1825">
          <w:rPr>
            <w:noProof/>
            <w:webHidden/>
          </w:rPr>
          <w:fldChar w:fldCharType="end"/>
        </w:r>
      </w:hyperlink>
    </w:p>
    <w:p w:rsidR="009F1825" w:rsidRDefault="009103A0">
      <w:pPr>
        <w:pStyle w:val="TOC2"/>
        <w:tabs>
          <w:tab w:val="left" w:pos="880"/>
          <w:tab w:val="right" w:leader="dot" w:pos="9669"/>
        </w:tabs>
        <w:rPr>
          <w:rFonts w:eastAsiaTheme="minorEastAsia"/>
          <w:smallCaps w:val="0"/>
          <w:noProof/>
          <w:lang w:eastAsia="en-IE"/>
        </w:rPr>
      </w:pPr>
      <w:hyperlink w:anchor="_Toc338615290" w:history="1">
        <w:r w:rsidR="009F1825" w:rsidRPr="007E1BF2">
          <w:rPr>
            <w:rStyle w:val="Hyperlink"/>
            <w:noProof/>
          </w:rPr>
          <w:t>5.1</w:t>
        </w:r>
        <w:r w:rsidR="009F1825">
          <w:rPr>
            <w:rFonts w:eastAsiaTheme="minorEastAsia"/>
            <w:smallCaps w:val="0"/>
            <w:noProof/>
            <w:lang w:eastAsia="en-IE"/>
          </w:rPr>
          <w:tab/>
        </w:r>
        <w:r w:rsidR="009F1825" w:rsidRPr="007E1BF2">
          <w:rPr>
            <w:rStyle w:val="Hyperlink"/>
            <w:noProof/>
          </w:rPr>
          <w:t>Appendix 1</w:t>
        </w:r>
        <w:r w:rsidR="009F1825">
          <w:rPr>
            <w:noProof/>
            <w:webHidden/>
          </w:rPr>
          <w:tab/>
        </w:r>
        <w:r w:rsidR="009F1825">
          <w:rPr>
            <w:noProof/>
            <w:webHidden/>
          </w:rPr>
          <w:fldChar w:fldCharType="begin"/>
        </w:r>
        <w:r w:rsidR="009F1825">
          <w:rPr>
            <w:noProof/>
            <w:webHidden/>
          </w:rPr>
          <w:instrText xml:space="preserve"> PAGEREF _Toc338615290 \h </w:instrText>
        </w:r>
        <w:r w:rsidR="009F1825">
          <w:rPr>
            <w:noProof/>
            <w:webHidden/>
          </w:rPr>
        </w:r>
        <w:r w:rsidR="009F1825">
          <w:rPr>
            <w:noProof/>
            <w:webHidden/>
          </w:rPr>
          <w:fldChar w:fldCharType="separate"/>
        </w:r>
        <w:r w:rsidR="009F1825">
          <w:rPr>
            <w:noProof/>
            <w:webHidden/>
          </w:rPr>
          <w:t>11</w:t>
        </w:r>
        <w:r w:rsidR="009F1825">
          <w:rPr>
            <w:noProof/>
            <w:webHidden/>
          </w:rPr>
          <w:fldChar w:fldCharType="end"/>
        </w:r>
      </w:hyperlink>
    </w:p>
    <w:p w:rsidR="00EF19E5" w:rsidRDefault="00816B2F">
      <w:pPr>
        <w:pStyle w:val="TOC2"/>
        <w:tabs>
          <w:tab w:val="left" w:pos="880"/>
          <w:tab w:val="right" w:leader="dot" w:pos="9669"/>
        </w:tabs>
        <w:rPr>
          <w:b/>
          <w:sz w:val="32"/>
        </w:rPr>
      </w:pPr>
      <w:r>
        <w:rPr>
          <w:caps/>
          <w:smallCaps w:val="0"/>
          <w:sz w:val="32"/>
        </w:rPr>
        <w:fldChar w:fldCharType="end"/>
      </w:r>
    </w:p>
    <w:p w:rsidR="009B21A6" w:rsidRDefault="004E6394" w:rsidP="009B21A6">
      <w:pPr>
        <w:pStyle w:val="Heading1"/>
      </w:pPr>
      <w:bookmarkStart w:id="0" w:name="_Toc338615277"/>
      <w:bookmarkStart w:id="1" w:name="_Toc530367097"/>
      <w:bookmarkStart w:id="2" w:name="_Toc532087589"/>
      <w:bookmarkStart w:id="3" w:name="_Toc534015480"/>
      <w:r>
        <w:lastRenderedPageBreak/>
        <w:t>The Assignment</w:t>
      </w:r>
      <w:bookmarkEnd w:id="0"/>
    </w:p>
    <w:p w:rsidR="00BA58A8" w:rsidRDefault="009077C4" w:rsidP="00BA58A8">
      <w:pPr>
        <w:pStyle w:val="Heading2"/>
        <w:rPr>
          <w:lang w:val="en-IE"/>
        </w:rPr>
      </w:pPr>
      <w:bookmarkStart w:id="4" w:name="_Toc338615278"/>
      <w:bookmarkStart w:id="5" w:name="_Toc530367093"/>
      <w:bookmarkStart w:id="6" w:name="_Toc532087579"/>
      <w:r>
        <w:rPr>
          <w:lang w:val="en-IE"/>
        </w:rPr>
        <w:t>Overview</w:t>
      </w:r>
      <w:bookmarkEnd w:id="4"/>
    </w:p>
    <w:p w:rsidR="00220AAF" w:rsidRPr="00220AAF" w:rsidRDefault="00220AAF" w:rsidP="00220AAF">
      <w:r w:rsidRPr="00220AAF">
        <w:rPr>
          <w:lang w:val="en-US"/>
        </w:rPr>
        <w:t>Design a game of hangman that randomly chooses a word from a list of 20 words stored in an array of word.</w:t>
      </w:r>
    </w:p>
    <w:p w:rsidR="00220AAF" w:rsidRPr="00220AAF" w:rsidRDefault="00220AAF" w:rsidP="00220AAF">
      <w:r w:rsidRPr="00220AAF">
        <w:rPr>
          <w:lang w:val="en-US"/>
        </w:rPr>
        <w:t xml:space="preserve">Display the game as per the example screens. </w:t>
      </w:r>
    </w:p>
    <w:p w:rsidR="00220AAF" w:rsidRPr="00220AAF" w:rsidRDefault="00220AAF" w:rsidP="00220AAF">
      <w:r w:rsidRPr="00220AAF">
        <w:rPr>
          <w:lang w:val="en-US"/>
        </w:rPr>
        <w:t>There is no need to show a hang man. Instead each time a letter is picked reshow the lives left.</w:t>
      </w:r>
    </w:p>
    <w:p w:rsidR="00220AAF" w:rsidRPr="00220AAF" w:rsidRDefault="00220AAF" w:rsidP="00220AAF">
      <w:r w:rsidRPr="00220AAF">
        <w:rPr>
          <w:lang w:val="en-US"/>
        </w:rPr>
        <w:t>Display the number of characters in the word.</w:t>
      </w:r>
    </w:p>
    <w:p w:rsidR="00220AAF" w:rsidRPr="00220AAF" w:rsidRDefault="00220AAF" w:rsidP="00220AAF">
      <w:r w:rsidRPr="00220AAF">
        <w:rPr>
          <w:lang w:val="en-US"/>
        </w:rPr>
        <w:t>Ask the user to input a letter. They cannot input the same letter twice. If the letter is not part of the word they lose a life. If it is correct show the letter in its position in the word. Keep asking for letters until the user runs out of lives. At the end of the game ask if they want to play again.</w:t>
      </w:r>
    </w:p>
    <w:p w:rsidR="00220AAF" w:rsidRPr="00220AAF" w:rsidRDefault="00220AAF" w:rsidP="00220AAF">
      <w:r w:rsidRPr="00220AAF">
        <w:rPr>
          <w:lang w:val="en-US"/>
        </w:rPr>
        <w:t>The following words should be part of your 20 word list: litter, beanbag, opening, settlement.</w:t>
      </w:r>
    </w:p>
    <w:p w:rsidR="009077C4" w:rsidRDefault="00220AAF" w:rsidP="00220AAF">
      <w:pPr>
        <w:pStyle w:val="Heading2"/>
      </w:pPr>
      <w:bookmarkStart w:id="7" w:name="_Toc338615279"/>
      <w:r>
        <w:lastRenderedPageBreak/>
        <w:t>The user interface</w:t>
      </w:r>
      <w:bookmarkEnd w:id="7"/>
    </w:p>
    <w:p w:rsidR="006970E1" w:rsidRDefault="00220AAF" w:rsidP="006970E1">
      <w:r w:rsidRPr="00220AAF">
        <w:rPr>
          <w:noProof/>
          <w:lang w:eastAsia="en-GB"/>
        </w:rPr>
        <mc:AlternateContent>
          <mc:Choice Requires="wpg">
            <w:drawing>
              <wp:inline distT="0" distB="0" distL="0" distR="0">
                <wp:extent cx="1730923" cy="3563007"/>
                <wp:effectExtent l="0" t="0" r="574675" b="2094865"/>
                <wp:docPr id="19" name="Group 19"/>
                <wp:cNvGraphicFramePr/>
                <a:graphic xmlns:a="http://schemas.openxmlformats.org/drawingml/2006/main">
                  <a:graphicData uri="http://schemas.microsoft.com/office/word/2010/wordprocessingGroup">
                    <wpg:wgp>
                      <wpg:cNvGrpSpPr/>
                      <wpg:grpSpPr>
                        <a:xfrm>
                          <a:off x="0" y="0"/>
                          <a:ext cx="2286000" cy="5638799"/>
                          <a:chOff x="6553200" y="990600"/>
                          <a:chExt cx="2286000" cy="5638799"/>
                        </a:xfrm>
                      </wpg:grpSpPr>
                      <wps:wsp>
                        <wps:cNvPr id="166" name="Content Placeholder 2"/>
                        <wps:cNvSpPr txBox="1">
                          <a:spLocks/>
                        </wps:cNvSpPr>
                        <wps:spPr bwMode="auto">
                          <a:xfrm>
                            <a:off x="6553200" y="990600"/>
                            <a:ext cx="2286000" cy="1524000"/>
                          </a:xfrm>
                          <a:prstGeom prst="rect">
                            <a:avLst/>
                          </a:prstGeom>
                          <a:noFill/>
                          <a:ln w="9525">
                            <a:solidFill>
                              <a:srgbClr val="000000"/>
                            </a:solidFill>
                            <a:miter lim="800000"/>
                            <a:headEnd/>
                            <a:tailEnd/>
                          </a:ln>
                        </wps:spPr>
                        <wps:txbx>
                          <w:txbxContent>
                            <w:p w:rsidR="00053BFB" w:rsidRDefault="00053BFB" w:rsidP="00053BFB">
                              <w:pPr>
                                <w:pStyle w:val="NormalWeb"/>
                                <w:spacing w:after="0"/>
                                <w:textAlignment w:val="baseline"/>
                              </w:pPr>
                              <w:r>
                                <w:rPr>
                                  <w:rFonts w:ascii="Arial" w:hAnsi="Arial"/>
                                  <w:color w:val="000000" w:themeColor="text1"/>
                                  <w:kern w:val="24"/>
                                  <w:sz w:val="32"/>
                                  <w:szCs w:val="32"/>
                                  <w:lang w:val="en-US"/>
                                </w:rPr>
                                <w:t>Lives: 6</w:t>
                              </w:r>
                            </w:p>
                            <w:p w:rsidR="00053BFB" w:rsidRDefault="00053BFB" w:rsidP="00053BFB">
                              <w:pPr>
                                <w:pStyle w:val="NormalWeb"/>
                                <w:spacing w:after="0"/>
                                <w:textAlignment w:val="baseline"/>
                              </w:pPr>
                              <w:r>
                                <w:rPr>
                                  <w:rFonts w:ascii="Arial" w:hAnsi="Arial"/>
                                  <w:color w:val="000000" w:themeColor="text1"/>
                                  <w:kern w:val="24"/>
                                  <w:sz w:val="32"/>
                                  <w:szCs w:val="32"/>
                                  <w:lang w:val="en-US"/>
                                </w:rPr>
                                <w:t>Word: _ _ _ _ _ _ _</w:t>
                              </w:r>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Letters guessed so </w:t>
                              </w:r>
                              <w:r w:rsidR="00BC741C">
                                <w:rPr>
                                  <w:rFonts w:ascii="Arial" w:hAnsi="Arial"/>
                                  <w:color w:val="000000" w:themeColor="text1"/>
                                  <w:kern w:val="24"/>
                                  <w:sz w:val="32"/>
                                  <w:szCs w:val="32"/>
                                  <w:lang w:val="en-US"/>
                                </w:rPr>
                                <w:t>far:</w:t>
                              </w:r>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Guess a </w:t>
                              </w:r>
                              <w:r w:rsidR="00BC741C">
                                <w:rPr>
                                  <w:rFonts w:ascii="Arial" w:hAnsi="Arial"/>
                                  <w:color w:val="000000" w:themeColor="text1"/>
                                  <w:kern w:val="24"/>
                                  <w:sz w:val="32"/>
                                  <w:szCs w:val="32"/>
                                  <w:lang w:val="en-US"/>
                                </w:rPr>
                                <w:t>Letter:</w:t>
                              </w:r>
                            </w:p>
                          </w:txbxContent>
                        </wps:txbx>
                        <wps:bodyPr vert="horz" wrap="square" lIns="91440" tIns="45720" rIns="91440" bIns="45720" numCol="1" anchor="t" anchorCtr="0" compatLnSpc="1">
                          <a:prstTxWarp prst="textNoShape">
                            <a:avLst/>
                          </a:prstTxWarp>
                        </wps:bodyPr>
                      </wps:wsp>
                      <wps:wsp>
                        <wps:cNvPr id="170" name="Content Placeholder 2"/>
                        <wps:cNvSpPr txBox="1">
                          <a:spLocks/>
                        </wps:cNvSpPr>
                        <wps:spPr bwMode="auto">
                          <a:xfrm>
                            <a:off x="6553200" y="2743199"/>
                            <a:ext cx="2286000" cy="1828800"/>
                          </a:xfrm>
                          <a:prstGeom prst="rect">
                            <a:avLst/>
                          </a:prstGeom>
                          <a:noFill/>
                          <a:ln w="9525">
                            <a:solidFill>
                              <a:srgbClr val="000000"/>
                            </a:solidFill>
                            <a:miter lim="800000"/>
                            <a:headEnd/>
                            <a:tailEnd/>
                          </a:ln>
                        </wps:spPr>
                        <wps:txbx>
                          <w:txbxContent>
                            <w:p w:rsidR="00053BFB" w:rsidRDefault="00053BFB" w:rsidP="00053BFB">
                              <w:pPr>
                                <w:pStyle w:val="NormalWeb"/>
                                <w:spacing w:after="0"/>
                                <w:textAlignment w:val="baseline"/>
                              </w:pPr>
                              <w:r>
                                <w:rPr>
                                  <w:rFonts w:ascii="Arial" w:hAnsi="Arial"/>
                                  <w:color w:val="000000" w:themeColor="text1"/>
                                  <w:kern w:val="24"/>
                                  <w:sz w:val="32"/>
                                  <w:szCs w:val="32"/>
                                  <w:lang w:val="en-US"/>
                                </w:rPr>
                                <w:t>Lives: 1</w:t>
                              </w:r>
                            </w:p>
                            <w:p w:rsidR="00053BFB" w:rsidRDefault="00053BFB" w:rsidP="00053BFB">
                              <w:pPr>
                                <w:pStyle w:val="NormalWeb"/>
                                <w:spacing w:after="0"/>
                                <w:textAlignment w:val="baseline"/>
                              </w:pPr>
                              <w:r>
                                <w:rPr>
                                  <w:rFonts w:ascii="Arial" w:hAnsi="Arial"/>
                                  <w:color w:val="000000" w:themeColor="text1"/>
                                  <w:kern w:val="24"/>
                                  <w:sz w:val="32"/>
                                  <w:szCs w:val="32"/>
                                  <w:lang w:val="en-US"/>
                                </w:rPr>
                                <w:t>Word: P_OG_AM</w:t>
                              </w:r>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Letters guessed so </w:t>
                              </w:r>
                              <w:proofErr w:type="gramStart"/>
                              <w:r>
                                <w:rPr>
                                  <w:rFonts w:ascii="Arial" w:hAnsi="Arial"/>
                                  <w:color w:val="000000" w:themeColor="text1"/>
                                  <w:kern w:val="24"/>
                                  <w:sz w:val="32"/>
                                  <w:szCs w:val="32"/>
                                  <w:lang w:val="en-US"/>
                                </w:rPr>
                                <w:t>far :</w:t>
                              </w:r>
                              <w:proofErr w:type="gramEnd"/>
                            </w:p>
                            <w:p w:rsidR="00053BFB" w:rsidRDefault="00053BFB" w:rsidP="00053BFB">
                              <w:pPr>
                                <w:pStyle w:val="NormalWeb"/>
                                <w:spacing w:after="0"/>
                                <w:textAlignment w:val="baseline"/>
                              </w:pPr>
                              <w:r>
                                <w:rPr>
                                  <w:rFonts w:ascii="Arial" w:hAnsi="Arial"/>
                                  <w:color w:val="000000" w:themeColor="text1"/>
                                  <w:kern w:val="24"/>
                                  <w:sz w:val="32"/>
                                  <w:szCs w:val="32"/>
                                  <w:lang w:val="en-US"/>
                                </w:rPr>
                                <w:t>A</w:t>
                              </w:r>
                              <w:proofErr w:type="gramStart"/>
                              <w:r>
                                <w:rPr>
                                  <w:rFonts w:ascii="Arial" w:hAnsi="Arial"/>
                                  <w:color w:val="000000" w:themeColor="text1"/>
                                  <w:kern w:val="24"/>
                                  <w:sz w:val="32"/>
                                  <w:szCs w:val="32"/>
                                  <w:lang w:val="en-US"/>
                                </w:rPr>
                                <w:t>,E,I,O,U,P,G,M,Z,F</w:t>
                              </w:r>
                              <w:proofErr w:type="gramEnd"/>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Guess a </w:t>
                              </w:r>
                              <w:proofErr w:type="gramStart"/>
                              <w:r>
                                <w:rPr>
                                  <w:rFonts w:ascii="Arial" w:hAnsi="Arial"/>
                                  <w:color w:val="000000" w:themeColor="text1"/>
                                  <w:kern w:val="24"/>
                                  <w:sz w:val="32"/>
                                  <w:szCs w:val="32"/>
                                  <w:lang w:val="en-US"/>
                                </w:rPr>
                                <w:t>Letter :</w:t>
                              </w:r>
                              <w:proofErr w:type="gramEnd"/>
                            </w:p>
                          </w:txbxContent>
                        </wps:txbx>
                        <wps:bodyPr vert="horz" wrap="square" lIns="91440" tIns="45720" rIns="91440" bIns="45720" numCol="1" anchor="t" anchorCtr="0" compatLnSpc="1">
                          <a:prstTxWarp prst="textNoShape">
                            <a:avLst/>
                          </a:prstTxWarp>
                        </wps:bodyPr>
                      </wps:wsp>
                      <wps:wsp>
                        <wps:cNvPr id="171" name="Content Placeholder 2"/>
                        <wps:cNvSpPr txBox="1">
                          <a:spLocks/>
                        </wps:cNvSpPr>
                        <wps:spPr bwMode="auto">
                          <a:xfrm>
                            <a:off x="6553200" y="4800599"/>
                            <a:ext cx="2286000" cy="1828800"/>
                          </a:xfrm>
                          <a:prstGeom prst="rect">
                            <a:avLst/>
                          </a:prstGeom>
                          <a:noFill/>
                          <a:ln w="9525">
                            <a:solidFill>
                              <a:srgbClr val="000000"/>
                            </a:solidFill>
                            <a:miter lim="800000"/>
                            <a:headEnd/>
                            <a:tailEnd/>
                          </a:ln>
                        </wps:spPr>
                        <wps:txbx>
                          <w:txbxContent>
                            <w:p w:rsidR="00053BFB" w:rsidRDefault="00053BFB" w:rsidP="00053BFB">
                              <w:pPr>
                                <w:pStyle w:val="NormalWeb"/>
                                <w:spacing w:after="0"/>
                                <w:textAlignment w:val="baseline"/>
                              </w:pPr>
                              <w:r>
                                <w:rPr>
                                  <w:rFonts w:ascii="Arial" w:hAnsi="Arial"/>
                                  <w:color w:val="000000" w:themeColor="text1"/>
                                  <w:kern w:val="24"/>
                                  <w:sz w:val="32"/>
                                  <w:szCs w:val="32"/>
                                  <w:lang w:val="en-US"/>
                                </w:rPr>
                                <w:t>Lives: 0</w:t>
                              </w:r>
                            </w:p>
                            <w:p w:rsidR="00053BFB" w:rsidRDefault="00053BFB" w:rsidP="00053BFB">
                              <w:pPr>
                                <w:pStyle w:val="NormalWeb"/>
                                <w:spacing w:after="0"/>
                                <w:textAlignment w:val="baseline"/>
                              </w:pPr>
                              <w:r>
                                <w:rPr>
                                  <w:rFonts w:ascii="Arial" w:hAnsi="Arial"/>
                                  <w:color w:val="000000" w:themeColor="text1"/>
                                  <w:kern w:val="24"/>
                                  <w:sz w:val="32"/>
                                  <w:szCs w:val="32"/>
                                  <w:lang w:val="en-US"/>
                                </w:rPr>
                                <w:t>Word: P_OG_AM</w:t>
                              </w:r>
                            </w:p>
                            <w:p w:rsidR="00053BFB" w:rsidRDefault="00053BFB" w:rsidP="00053BFB">
                              <w:pPr>
                                <w:pStyle w:val="NormalWeb"/>
                                <w:spacing w:after="0"/>
                                <w:textAlignment w:val="baseline"/>
                              </w:pPr>
                              <w:r>
                                <w:rPr>
                                  <w:rFonts w:ascii="Arial" w:hAnsi="Arial"/>
                                  <w:color w:val="000000" w:themeColor="text1"/>
                                  <w:kern w:val="24"/>
                                  <w:sz w:val="32"/>
                                  <w:szCs w:val="32"/>
                                  <w:lang w:val="en-US"/>
                                </w:rPr>
                                <w:t>Sorry you lost</w:t>
                              </w:r>
                            </w:p>
                            <w:p w:rsidR="00053BFB" w:rsidRDefault="00053BFB" w:rsidP="00053BFB">
                              <w:pPr>
                                <w:pStyle w:val="NormalWeb"/>
                                <w:spacing w:after="0"/>
                                <w:textAlignment w:val="baseline"/>
                              </w:pPr>
                              <w:r>
                                <w:rPr>
                                  <w:rFonts w:ascii="Arial" w:hAnsi="Arial"/>
                                  <w:color w:val="000000" w:themeColor="text1"/>
                                  <w:kern w:val="24"/>
                                  <w:sz w:val="32"/>
                                  <w:szCs w:val="32"/>
                                  <w:lang w:val="en-US"/>
                                </w:rPr>
                                <w:t>The word was:</w:t>
                              </w:r>
                            </w:p>
                            <w:p w:rsidR="00053BFB" w:rsidRDefault="00053BFB" w:rsidP="00053BFB">
                              <w:pPr>
                                <w:pStyle w:val="NormalWeb"/>
                                <w:spacing w:after="0"/>
                                <w:textAlignment w:val="baseline"/>
                              </w:pPr>
                              <w:r>
                                <w:rPr>
                                  <w:rFonts w:ascii="Arial" w:hAnsi="Arial"/>
                                  <w:color w:val="000000" w:themeColor="text1"/>
                                  <w:kern w:val="24"/>
                                  <w:sz w:val="32"/>
                                  <w:szCs w:val="32"/>
                                  <w:lang w:val="en-US"/>
                                </w:rPr>
                                <w:t>PROGRAM</w:t>
                              </w:r>
                            </w:p>
                            <w:p w:rsidR="00053BFB" w:rsidRDefault="00053BFB" w:rsidP="00053BFB">
                              <w:pPr>
                                <w:pStyle w:val="NormalWeb"/>
                                <w:spacing w:after="0"/>
                                <w:textAlignment w:val="baseline"/>
                              </w:pPr>
                              <w:r>
                                <w:rPr>
                                  <w:rFonts w:ascii="Arial" w:hAnsi="Arial"/>
                                  <w:color w:val="000000" w:themeColor="text1"/>
                                  <w:kern w:val="24"/>
                                  <w:sz w:val="32"/>
                                  <w:szCs w:val="32"/>
                                  <w:lang w:val="en-US"/>
                                </w:rPr>
                                <w:t>Play again Y/N</w:t>
                              </w:r>
                            </w:p>
                          </w:txbxContent>
                        </wps:txbx>
                        <wps:bodyPr vert="horz" wrap="square" lIns="91440" tIns="45720" rIns="91440" bIns="45720" numCol="1" anchor="t" anchorCtr="0" compatLnSpc="1">
                          <a:prstTxWarp prst="textNoShape">
                            <a:avLst/>
                          </a:prstTxWarp>
                        </wps:bodyPr>
                      </wps:wsp>
                    </wpg:wgp>
                  </a:graphicData>
                </a:graphic>
              </wp:inline>
            </w:drawing>
          </mc:Choice>
          <mc:Fallback>
            <w:pict>
              <v:group id="Group 19" o:spid="_x0000_s1026" style="width:136.3pt;height:280.55pt;mso-position-horizontal-relative:char;mso-position-vertical-relative:line" coordorigin="65532,9906" coordsize="22860,56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">
                <v:shapetype id="_x0000_t202" coordsize="21600,21600" o:spt="202" path="m,l,21600r21600,l21600,xe">
                  <v:stroke joinstyle="miter"/>
                  <v:path gradientshapeok="t" o:connecttype="rect"/>
                </v:shapetype>
                <v:shape id="Content Placeholder 2" o:spid="_x0000_s1027" type="#_x0000_t202" style="position:absolute;left:65532;top:9906;width:22860;height:1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lI1b8A&#10;AADcAAAADwAAAGRycy9kb3ducmV2LnhtbERPTYvCMBC9C/6HMII3TRWtUo3iCsKyJ7fqfWjGtthM&#10;SpO12X+/EYS9zeN9znYfTCOe1LnasoLZNAFBXFhdc6ngejlN1iCcR9bYWCYFv+RgvxsOtphp2/M3&#10;PXNfihjCLkMFlfdtJqUrKjLoprYljtzddgZ9hF0pdYd9DDeNnCdJKg3WHBsqbOlYUfHIf4yCRb9e&#10;3krkoOv8uHjgOazmXx9KjUfhsAHhKfh/8dv9qeP8NIXXM/EC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uUjVvwAAANwAAAAPAAAAAAAAAAAAAAAAAJgCAABkcnMvZG93bnJl&#10;di54bWxQSwUGAAAAAAQABAD1AAAAhAMAAAAA&#10;" filled="f">
                  <v:path arrowok="t"/>
                  <v:textbox>
                    <w:txbxContent>
                      <w:p w:rsidR="00053BFB" w:rsidRDefault="00053BFB" w:rsidP="00053BFB">
                        <w:pPr>
                          <w:pStyle w:val="NormalWeb"/>
                          <w:spacing w:after="0"/>
                          <w:textAlignment w:val="baseline"/>
                        </w:pPr>
                        <w:r>
                          <w:rPr>
                            <w:rFonts w:ascii="Arial" w:hAnsi="Arial"/>
                            <w:color w:val="000000" w:themeColor="text1"/>
                            <w:kern w:val="24"/>
                            <w:sz w:val="32"/>
                            <w:szCs w:val="32"/>
                            <w:lang w:val="en-US"/>
                          </w:rPr>
                          <w:t>Lives: 6</w:t>
                        </w:r>
                      </w:p>
                      <w:p w:rsidR="00053BFB" w:rsidRDefault="00053BFB" w:rsidP="00053BFB">
                        <w:pPr>
                          <w:pStyle w:val="NormalWeb"/>
                          <w:spacing w:after="0"/>
                          <w:textAlignment w:val="baseline"/>
                        </w:pPr>
                        <w:r>
                          <w:rPr>
                            <w:rFonts w:ascii="Arial" w:hAnsi="Arial"/>
                            <w:color w:val="000000" w:themeColor="text1"/>
                            <w:kern w:val="24"/>
                            <w:sz w:val="32"/>
                            <w:szCs w:val="32"/>
                            <w:lang w:val="en-US"/>
                          </w:rPr>
                          <w:t>Word: _ _ _ _ _ _ _</w:t>
                        </w:r>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Letters guessed so </w:t>
                        </w:r>
                        <w:r w:rsidR="00BC741C">
                          <w:rPr>
                            <w:rFonts w:ascii="Arial" w:hAnsi="Arial"/>
                            <w:color w:val="000000" w:themeColor="text1"/>
                            <w:kern w:val="24"/>
                            <w:sz w:val="32"/>
                            <w:szCs w:val="32"/>
                            <w:lang w:val="en-US"/>
                          </w:rPr>
                          <w:t>far:</w:t>
                        </w:r>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Guess a </w:t>
                        </w:r>
                        <w:r w:rsidR="00BC741C">
                          <w:rPr>
                            <w:rFonts w:ascii="Arial" w:hAnsi="Arial"/>
                            <w:color w:val="000000" w:themeColor="text1"/>
                            <w:kern w:val="24"/>
                            <w:sz w:val="32"/>
                            <w:szCs w:val="32"/>
                            <w:lang w:val="en-US"/>
                          </w:rPr>
                          <w:t>Letter:</w:t>
                        </w:r>
                      </w:p>
                    </w:txbxContent>
                  </v:textbox>
                </v:shape>
                <v:shape id="Content Placeholder 2" o:spid="_x0000_s1028" type="#_x0000_t202" style="position:absolute;left:65532;top:27431;width:2286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j58MA&#10;AADcAAAADwAAAGRycy9kb3ducmV2LnhtbESPQWvCQBCF7wX/wzKCt7pRbJXoKioIpac26n3Ijkkw&#10;Oxuyq9n++86h0NsM781732x2ybXqSX1oPBuYTTNQxKW3DVcGLufT6wpUiMgWW89k4IcC7Lajlw3m&#10;1g/8Tc8iVkpCOORooI6xy7UOZU0Ow9R3xKLdfO8wytpX2vY4SLhr9TzL3rXDhqWhxo6ONZX34uEM&#10;LIbV27VCTrYpjos7fqXl/PNgzGSc9mtQkVL8N/9df1jBXwq+PCMT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Xj58MAAADcAAAADwAAAAAAAAAAAAAAAACYAgAAZHJzL2Rv&#10;d25yZXYueG1sUEsFBgAAAAAEAAQA9QAAAIgDAAAAAA==&#10;" filled="f">
                  <v:path arrowok="t"/>
                  <v:textbox>
                    <w:txbxContent>
                      <w:p w:rsidR="00053BFB" w:rsidRDefault="00053BFB" w:rsidP="00053BFB">
                        <w:pPr>
                          <w:pStyle w:val="NormalWeb"/>
                          <w:spacing w:after="0"/>
                          <w:textAlignment w:val="baseline"/>
                        </w:pPr>
                        <w:r>
                          <w:rPr>
                            <w:rFonts w:ascii="Arial" w:hAnsi="Arial"/>
                            <w:color w:val="000000" w:themeColor="text1"/>
                            <w:kern w:val="24"/>
                            <w:sz w:val="32"/>
                            <w:szCs w:val="32"/>
                            <w:lang w:val="en-US"/>
                          </w:rPr>
                          <w:t>Lives: 1</w:t>
                        </w:r>
                      </w:p>
                      <w:p w:rsidR="00053BFB" w:rsidRDefault="00053BFB" w:rsidP="00053BFB">
                        <w:pPr>
                          <w:pStyle w:val="NormalWeb"/>
                          <w:spacing w:after="0"/>
                          <w:textAlignment w:val="baseline"/>
                        </w:pPr>
                        <w:r>
                          <w:rPr>
                            <w:rFonts w:ascii="Arial" w:hAnsi="Arial"/>
                            <w:color w:val="000000" w:themeColor="text1"/>
                            <w:kern w:val="24"/>
                            <w:sz w:val="32"/>
                            <w:szCs w:val="32"/>
                            <w:lang w:val="en-US"/>
                          </w:rPr>
                          <w:t>Word: P_OG_AM</w:t>
                        </w:r>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Letters guessed so </w:t>
                        </w:r>
                        <w:proofErr w:type="gramStart"/>
                        <w:r>
                          <w:rPr>
                            <w:rFonts w:ascii="Arial" w:hAnsi="Arial"/>
                            <w:color w:val="000000" w:themeColor="text1"/>
                            <w:kern w:val="24"/>
                            <w:sz w:val="32"/>
                            <w:szCs w:val="32"/>
                            <w:lang w:val="en-US"/>
                          </w:rPr>
                          <w:t>far :</w:t>
                        </w:r>
                        <w:proofErr w:type="gramEnd"/>
                      </w:p>
                      <w:p w:rsidR="00053BFB" w:rsidRDefault="00053BFB" w:rsidP="00053BFB">
                        <w:pPr>
                          <w:pStyle w:val="NormalWeb"/>
                          <w:spacing w:after="0"/>
                          <w:textAlignment w:val="baseline"/>
                        </w:pPr>
                        <w:r>
                          <w:rPr>
                            <w:rFonts w:ascii="Arial" w:hAnsi="Arial"/>
                            <w:color w:val="000000" w:themeColor="text1"/>
                            <w:kern w:val="24"/>
                            <w:sz w:val="32"/>
                            <w:szCs w:val="32"/>
                            <w:lang w:val="en-US"/>
                          </w:rPr>
                          <w:t>A</w:t>
                        </w:r>
                        <w:proofErr w:type="gramStart"/>
                        <w:r>
                          <w:rPr>
                            <w:rFonts w:ascii="Arial" w:hAnsi="Arial"/>
                            <w:color w:val="000000" w:themeColor="text1"/>
                            <w:kern w:val="24"/>
                            <w:sz w:val="32"/>
                            <w:szCs w:val="32"/>
                            <w:lang w:val="en-US"/>
                          </w:rPr>
                          <w:t>,E,I,O,U,P,G,M,Z,F</w:t>
                        </w:r>
                        <w:proofErr w:type="gramEnd"/>
                      </w:p>
                      <w:p w:rsidR="00053BFB" w:rsidRDefault="00053BFB" w:rsidP="00053BFB">
                        <w:pPr>
                          <w:pStyle w:val="NormalWeb"/>
                          <w:spacing w:after="0"/>
                          <w:textAlignment w:val="baseline"/>
                        </w:pPr>
                        <w:r>
                          <w:rPr>
                            <w:rFonts w:ascii="Arial" w:hAnsi="Arial"/>
                            <w:color w:val="000000" w:themeColor="text1"/>
                            <w:kern w:val="24"/>
                            <w:sz w:val="32"/>
                            <w:szCs w:val="32"/>
                            <w:lang w:val="en-US"/>
                          </w:rPr>
                          <w:t xml:space="preserve">Guess a </w:t>
                        </w:r>
                        <w:proofErr w:type="gramStart"/>
                        <w:r>
                          <w:rPr>
                            <w:rFonts w:ascii="Arial" w:hAnsi="Arial"/>
                            <w:color w:val="000000" w:themeColor="text1"/>
                            <w:kern w:val="24"/>
                            <w:sz w:val="32"/>
                            <w:szCs w:val="32"/>
                            <w:lang w:val="en-US"/>
                          </w:rPr>
                          <w:t>Letter :</w:t>
                        </w:r>
                        <w:proofErr w:type="gramEnd"/>
                      </w:p>
                    </w:txbxContent>
                  </v:textbox>
                </v:shape>
                <v:shape id="Content Placeholder 2" o:spid="_x0000_s1029" type="#_x0000_t202" style="position:absolute;left:65532;top:48005;width:2286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GfL8A&#10;AADcAAAADwAAAGRycy9kb3ducmV2LnhtbERPTYvCMBC9L/gfwgje1lRxV6lGUUGQPblV70MztsVm&#10;Uppo4783guBtHu9zFqtganGn1lWWFYyGCQji3OqKCwWn4+57BsJ5ZI21ZVLwIAerZe9rgam2Hf/T&#10;PfOFiCHsUlRQet+kUrq8JINuaBviyF1sa9BH2BZSt9jFcFPLcZL8SoMVx4YSG9qWlF+zm1Ew6WY/&#10;5wI56CrbTq54CNPx30apQT+s5yA8Bf8Rv917HedPR/B6Jl4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UZ8vwAAANwAAAAPAAAAAAAAAAAAAAAAAJgCAABkcnMvZG93bnJl&#10;di54bWxQSwUGAAAAAAQABAD1AAAAhAMAAAAA&#10;" filled="f">
                  <v:path arrowok="t"/>
                  <v:textbox>
                    <w:txbxContent>
                      <w:p w:rsidR="00053BFB" w:rsidRDefault="00053BFB" w:rsidP="00053BFB">
                        <w:pPr>
                          <w:pStyle w:val="NormalWeb"/>
                          <w:spacing w:after="0"/>
                          <w:textAlignment w:val="baseline"/>
                        </w:pPr>
                        <w:r>
                          <w:rPr>
                            <w:rFonts w:ascii="Arial" w:hAnsi="Arial"/>
                            <w:color w:val="000000" w:themeColor="text1"/>
                            <w:kern w:val="24"/>
                            <w:sz w:val="32"/>
                            <w:szCs w:val="32"/>
                            <w:lang w:val="en-US"/>
                          </w:rPr>
                          <w:t>Lives: 0</w:t>
                        </w:r>
                      </w:p>
                      <w:p w:rsidR="00053BFB" w:rsidRDefault="00053BFB" w:rsidP="00053BFB">
                        <w:pPr>
                          <w:pStyle w:val="NormalWeb"/>
                          <w:spacing w:after="0"/>
                          <w:textAlignment w:val="baseline"/>
                        </w:pPr>
                        <w:r>
                          <w:rPr>
                            <w:rFonts w:ascii="Arial" w:hAnsi="Arial"/>
                            <w:color w:val="000000" w:themeColor="text1"/>
                            <w:kern w:val="24"/>
                            <w:sz w:val="32"/>
                            <w:szCs w:val="32"/>
                            <w:lang w:val="en-US"/>
                          </w:rPr>
                          <w:t>Word: P_OG_AM</w:t>
                        </w:r>
                      </w:p>
                      <w:p w:rsidR="00053BFB" w:rsidRDefault="00053BFB" w:rsidP="00053BFB">
                        <w:pPr>
                          <w:pStyle w:val="NormalWeb"/>
                          <w:spacing w:after="0"/>
                          <w:textAlignment w:val="baseline"/>
                        </w:pPr>
                        <w:r>
                          <w:rPr>
                            <w:rFonts w:ascii="Arial" w:hAnsi="Arial"/>
                            <w:color w:val="000000" w:themeColor="text1"/>
                            <w:kern w:val="24"/>
                            <w:sz w:val="32"/>
                            <w:szCs w:val="32"/>
                            <w:lang w:val="en-US"/>
                          </w:rPr>
                          <w:t>Sorry you lost</w:t>
                        </w:r>
                      </w:p>
                      <w:p w:rsidR="00053BFB" w:rsidRDefault="00053BFB" w:rsidP="00053BFB">
                        <w:pPr>
                          <w:pStyle w:val="NormalWeb"/>
                          <w:spacing w:after="0"/>
                          <w:textAlignment w:val="baseline"/>
                        </w:pPr>
                        <w:r>
                          <w:rPr>
                            <w:rFonts w:ascii="Arial" w:hAnsi="Arial"/>
                            <w:color w:val="000000" w:themeColor="text1"/>
                            <w:kern w:val="24"/>
                            <w:sz w:val="32"/>
                            <w:szCs w:val="32"/>
                            <w:lang w:val="en-US"/>
                          </w:rPr>
                          <w:t>The word was:</w:t>
                        </w:r>
                      </w:p>
                      <w:p w:rsidR="00053BFB" w:rsidRDefault="00053BFB" w:rsidP="00053BFB">
                        <w:pPr>
                          <w:pStyle w:val="NormalWeb"/>
                          <w:spacing w:after="0"/>
                          <w:textAlignment w:val="baseline"/>
                        </w:pPr>
                        <w:r>
                          <w:rPr>
                            <w:rFonts w:ascii="Arial" w:hAnsi="Arial"/>
                            <w:color w:val="000000" w:themeColor="text1"/>
                            <w:kern w:val="24"/>
                            <w:sz w:val="32"/>
                            <w:szCs w:val="32"/>
                            <w:lang w:val="en-US"/>
                          </w:rPr>
                          <w:t>PROGRAM</w:t>
                        </w:r>
                      </w:p>
                      <w:p w:rsidR="00053BFB" w:rsidRDefault="00053BFB" w:rsidP="00053BFB">
                        <w:pPr>
                          <w:pStyle w:val="NormalWeb"/>
                          <w:spacing w:after="0"/>
                          <w:textAlignment w:val="baseline"/>
                        </w:pPr>
                        <w:r>
                          <w:rPr>
                            <w:rFonts w:ascii="Arial" w:hAnsi="Arial"/>
                            <w:color w:val="000000" w:themeColor="text1"/>
                            <w:kern w:val="24"/>
                            <w:sz w:val="32"/>
                            <w:szCs w:val="32"/>
                            <w:lang w:val="en-US"/>
                          </w:rPr>
                          <w:t>Play again Y/N</w:t>
                        </w:r>
                      </w:p>
                    </w:txbxContent>
                  </v:textbox>
                </v:shape>
                <w10:anchorlock/>
              </v:group>
            </w:pict>
          </mc:Fallback>
        </mc:AlternateContent>
      </w:r>
      <w:bookmarkEnd w:id="1"/>
      <w:bookmarkEnd w:id="2"/>
      <w:bookmarkEnd w:id="3"/>
      <w:bookmarkEnd w:id="5"/>
      <w:bookmarkEnd w:id="6"/>
    </w:p>
    <w:p w:rsidR="00220AAF" w:rsidRDefault="00220AAF" w:rsidP="00220AAF">
      <w:pPr>
        <w:pStyle w:val="Heading2"/>
      </w:pPr>
      <w:bookmarkStart w:id="8" w:name="_Toc338615280"/>
      <w:r>
        <w:t>The due date and feedback timeline</w:t>
      </w:r>
      <w:bookmarkEnd w:id="8"/>
    </w:p>
    <w:p w:rsidR="00F77FD9" w:rsidRPr="00220AAF" w:rsidRDefault="00220AAF" w:rsidP="00220AAF">
      <w:pPr>
        <w:numPr>
          <w:ilvl w:val="0"/>
          <w:numId w:val="65"/>
        </w:numPr>
      </w:pPr>
      <w:r>
        <w:t>The assignment due date is</w:t>
      </w:r>
      <w:r w:rsidR="009F1825" w:rsidRPr="00220AAF">
        <w:t xml:space="preserve"> Friday the 2</w:t>
      </w:r>
      <w:r w:rsidR="009F1825" w:rsidRPr="00220AAF">
        <w:rPr>
          <w:vertAlign w:val="superscript"/>
        </w:rPr>
        <w:t>nd</w:t>
      </w:r>
      <w:r w:rsidR="009F1825" w:rsidRPr="00220AAF">
        <w:t xml:space="preserve"> of November.</w:t>
      </w:r>
    </w:p>
    <w:p w:rsidR="00F77FD9" w:rsidRPr="00220AAF" w:rsidRDefault="00220AAF" w:rsidP="00220AAF">
      <w:pPr>
        <w:numPr>
          <w:ilvl w:val="0"/>
          <w:numId w:val="65"/>
        </w:numPr>
      </w:pPr>
      <w:r>
        <w:t xml:space="preserve">The assignment </w:t>
      </w:r>
      <w:r w:rsidRPr="00220AAF">
        <w:t>will</w:t>
      </w:r>
      <w:r w:rsidR="009F1825" w:rsidRPr="00220AAF">
        <w:t xml:space="preserve"> be submitted in </w:t>
      </w:r>
      <w:r>
        <w:t>word document</w:t>
      </w:r>
      <w:r w:rsidR="009F1825" w:rsidRPr="00220AAF">
        <w:t xml:space="preserve"> based on a template to be provided.</w:t>
      </w:r>
    </w:p>
    <w:p w:rsidR="00F77FD9" w:rsidRDefault="009F1825" w:rsidP="00220AAF">
      <w:pPr>
        <w:numPr>
          <w:ilvl w:val="0"/>
          <w:numId w:val="65"/>
        </w:numPr>
      </w:pPr>
      <w:r w:rsidRPr="00220AAF">
        <w:t>The flowcharts submitted will be assessed in the labs over a two week period from the 5</w:t>
      </w:r>
      <w:r w:rsidRPr="00220AAF">
        <w:rPr>
          <w:vertAlign w:val="superscript"/>
        </w:rPr>
        <w:t>th</w:t>
      </w:r>
      <w:r w:rsidRPr="00220AAF">
        <w:t xml:space="preserve"> November to the 16</w:t>
      </w:r>
      <w:r w:rsidRPr="00220AAF">
        <w:rPr>
          <w:vertAlign w:val="superscript"/>
        </w:rPr>
        <w:t>th</w:t>
      </w:r>
      <w:r w:rsidRPr="00220AAF">
        <w:t xml:space="preserve"> November, by the lab assistants. Where the student will present their flowchart and explain it. </w:t>
      </w:r>
    </w:p>
    <w:p w:rsidR="00220AAF" w:rsidRDefault="00220AAF" w:rsidP="00220AAF">
      <w:pPr>
        <w:numPr>
          <w:ilvl w:val="0"/>
          <w:numId w:val="65"/>
        </w:numPr>
      </w:pPr>
      <w:r>
        <w:t>The student must have their assignment with them in the lab in two forms</w:t>
      </w:r>
    </w:p>
    <w:p w:rsidR="00220AAF" w:rsidRDefault="00220AAF" w:rsidP="00220AAF">
      <w:pPr>
        <w:numPr>
          <w:ilvl w:val="1"/>
          <w:numId w:val="65"/>
        </w:numPr>
      </w:pPr>
      <w:r>
        <w:lastRenderedPageBreak/>
        <w:t>A printed copy that will be presented to the lab assistant</w:t>
      </w:r>
    </w:p>
    <w:p w:rsidR="00220AAF" w:rsidRPr="00220AAF" w:rsidRDefault="00220AAF" w:rsidP="00220AAF">
      <w:pPr>
        <w:numPr>
          <w:ilvl w:val="1"/>
          <w:numId w:val="65"/>
        </w:numPr>
      </w:pPr>
      <w:r>
        <w:t>A digital copy that they can present on the computer in the lab</w:t>
      </w:r>
    </w:p>
    <w:p w:rsidR="00F77FD9" w:rsidRPr="00220AAF" w:rsidRDefault="009F1825" w:rsidP="00220AAF">
      <w:pPr>
        <w:numPr>
          <w:ilvl w:val="0"/>
          <w:numId w:val="65"/>
        </w:numPr>
      </w:pPr>
      <w:r w:rsidRPr="00220AAF">
        <w:t>They will then be marked.</w:t>
      </w:r>
    </w:p>
    <w:p w:rsidR="00F77FD9" w:rsidRPr="00220AAF" w:rsidRDefault="009F1825" w:rsidP="00220AAF">
      <w:pPr>
        <w:numPr>
          <w:ilvl w:val="0"/>
          <w:numId w:val="65"/>
        </w:numPr>
      </w:pPr>
      <w:r w:rsidRPr="00220AAF">
        <w:t xml:space="preserve"> A solution flowchart will be provided once all marking is complete.</w:t>
      </w:r>
    </w:p>
    <w:p w:rsidR="00F77FD9" w:rsidRPr="00220AAF" w:rsidRDefault="009F1825" w:rsidP="00220AAF">
      <w:pPr>
        <w:numPr>
          <w:ilvl w:val="0"/>
          <w:numId w:val="65"/>
        </w:numPr>
      </w:pPr>
      <w:r w:rsidRPr="00220AAF">
        <w:t>Lab work for other students will be provided during the assessment process.</w:t>
      </w:r>
    </w:p>
    <w:p w:rsidR="00F77FD9" w:rsidRPr="00220AAF" w:rsidRDefault="009F1825" w:rsidP="00220AAF">
      <w:pPr>
        <w:numPr>
          <w:ilvl w:val="0"/>
          <w:numId w:val="65"/>
        </w:numPr>
      </w:pPr>
      <w:r w:rsidRPr="00220AAF">
        <w:t>If you are not at the lab for assessment your mark will be zero.</w:t>
      </w:r>
    </w:p>
    <w:p w:rsidR="001F7A47" w:rsidRDefault="001F7A47" w:rsidP="001F7A47">
      <w:pPr>
        <w:pStyle w:val="Heading1"/>
      </w:pPr>
      <w:bookmarkStart w:id="9" w:name="_Toc338615281"/>
      <w:r>
        <w:lastRenderedPageBreak/>
        <w:t>Problem Definition</w:t>
      </w:r>
      <w:bookmarkEnd w:id="9"/>
    </w:p>
    <w:p w:rsidR="001F7A47" w:rsidRDefault="001F7A47" w:rsidP="001F7A47">
      <w:pPr>
        <w:pStyle w:val="Heading2"/>
        <w:rPr>
          <w:lang w:val="en-IE"/>
        </w:rPr>
      </w:pPr>
      <w:bookmarkStart w:id="10" w:name="_Toc338615282"/>
      <w:r>
        <w:rPr>
          <w:lang w:val="en-IE"/>
        </w:rPr>
        <w:t>Overview</w:t>
      </w:r>
      <w:bookmarkEnd w:id="10"/>
    </w:p>
    <w:p w:rsidR="00220AAF" w:rsidRDefault="00220AAF" w:rsidP="006970E1"/>
    <w:p w:rsidR="002431EE" w:rsidRDefault="002431EE" w:rsidP="002431EE">
      <w:r>
        <w:t>Create a hangman</w:t>
      </w:r>
      <w:r w:rsidRPr="002431EE">
        <w:t xml:space="preserve"> game which</w:t>
      </w:r>
      <w:r>
        <w:t xml:space="preserve"> asks the user to enter any character. The character that the user enters is then checked to see if it is in a secret word chosen by the program.</w:t>
      </w:r>
    </w:p>
    <w:p w:rsidR="002431EE" w:rsidRPr="002431EE" w:rsidRDefault="002431EE" w:rsidP="002431EE">
      <w:r>
        <w:t>If the character that the user entered is in the secret word the character is displayed but if the character is not in the secret word</w:t>
      </w:r>
      <w:r w:rsidR="00784457">
        <w:t xml:space="preserve"> the user loses a life. The user has 6 lives. </w:t>
      </w:r>
      <w:r w:rsidRPr="002431EE">
        <w:t>If the player enters zero the game is exited if anyth</w:t>
      </w:r>
      <w:r w:rsidR="00784457">
        <w:t>ing but a character is entered the user</w:t>
      </w:r>
      <w:r w:rsidRPr="002431EE">
        <w:t xml:space="preserve"> is</w:t>
      </w:r>
      <w:r w:rsidR="00784457">
        <w:t xml:space="preserve"> </w:t>
      </w:r>
      <w:r w:rsidRPr="002431EE">
        <w:t>informed that they have made an invalid en</w:t>
      </w:r>
      <w:r w:rsidR="00784457">
        <w:t>try and is</w:t>
      </w:r>
      <w:r w:rsidRPr="002431EE">
        <w:t xml:space="preserve"> asked to renter</w:t>
      </w:r>
      <w:r w:rsidR="00784457">
        <w:t xml:space="preserve"> a new character</w:t>
      </w:r>
      <w:r w:rsidRPr="002431EE">
        <w:t>.</w:t>
      </w:r>
    </w:p>
    <w:p w:rsidR="002431EE" w:rsidRPr="002431EE" w:rsidRDefault="002431EE" w:rsidP="002431EE">
      <w:r w:rsidRPr="002431EE">
        <w:t xml:space="preserve">If the player guesses </w:t>
      </w:r>
      <w:r w:rsidR="00784457">
        <w:t xml:space="preserve">all of the characters in the secret word </w:t>
      </w:r>
      <w:r w:rsidRPr="002431EE">
        <w:t>then they are congratulated and asked if they want to play again.</w:t>
      </w:r>
    </w:p>
    <w:p w:rsidR="002431EE" w:rsidRPr="002431EE" w:rsidRDefault="00784457" w:rsidP="002431EE">
      <w:r>
        <w:t>If the player does not guess all of the characters in the secret word</w:t>
      </w:r>
      <w:r w:rsidR="002431EE" w:rsidRPr="002431EE">
        <w:t xml:space="preserve"> within </w:t>
      </w:r>
      <w:r>
        <w:t xml:space="preserve">their six lives </w:t>
      </w:r>
      <w:r w:rsidR="002431EE" w:rsidRPr="002431EE">
        <w:t xml:space="preserve">then they are told that they have lost </w:t>
      </w:r>
      <w:r>
        <w:t xml:space="preserve">the game </w:t>
      </w:r>
      <w:r w:rsidR="002431EE" w:rsidRPr="002431EE">
        <w:t>and</w:t>
      </w:r>
      <w:r>
        <w:t xml:space="preserve"> </w:t>
      </w:r>
      <w:r w:rsidR="002431EE" w:rsidRPr="002431EE">
        <w:t>they are asked if they wish to play again</w:t>
      </w:r>
      <w:r>
        <w:t>.</w:t>
      </w:r>
    </w:p>
    <w:p w:rsidR="00E25F8B" w:rsidRDefault="00E25F8B" w:rsidP="006970E1"/>
    <w:p w:rsidR="00E25F8B" w:rsidRDefault="00E25F8B" w:rsidP="00E25F8B">
      <w:pPr>
        <w:pStyle w:val="Heading1"/>
      </w:pPr>
      <w:bookmarkStart w:id="11" w:name="_Toc338615283"/>
      <w:r>
        <w:lastRenderedPageBreak/>
        <w:t>Design</w:t>
      </w:r>
      <w:bookmarkEnd w:id="11"/>
    </w:p>
    <w:p w:rsidR="00E25F8B" w:rsidRDefault="00E25F8B" w:rsidP="00E25F8B">
      <w:pPr>
        <w:pStyle w:val="Heading2"/>
        <w:rPr>
          <w:lang w:val="en-IE"/>
        </w:rPr>
      </w:pPr>
      <w:bookmarkStart w:id="12" w:name="_Toc338615284"/>
      <w:r>
        <w:rPr>
          <w:lang w:val="en-IE"/>
        </w:rPr>
        <w:t>Overview</w:t>
      </w:r>
      <w:bookmarkEnd w:id="12"/>
    </w:p>
    <w:p w:rsidR="00E25F8B" w:rsidRPr="00E25F8B" w:rsidRDefault="00E25F8B" w:rsidP="00E25F8B">
      <w:pPr>
        <w:rPr>
          <w:i/>
        </w:rPr>
      </w:pPr>
      <w:r w:rsidRPr="00E25F8B">
        <w:rPr>
          <w:i/>
        </w:rPr>
        <w:t xml:space="preserve">The design considerations or principles behind the design e.g. all inputs have error checking  </w:t>
      </w:r>
    </w:p>
    <w:p w:rsidR="00E25F8B" w:rsidRDefault="00E25F8B" w:rsidP="00E25F8B"/>
    <w:p w:rsidR="00453EE2" w:rsidRDefault="0059749B" w:rsidP="006970E1">
      <w:r>
        <w:t>The design of my hangman program is as follows:</w:t>
      </w:r>
    </w:p>
    <w:p w:rsidR="0059749B" w:rsidRDefault="0059749B" w:rsidP="006970E1"/>
    <w:p w:rsidR="0059749B" w:rsidRDefault="0059749B" w:rsidP="0059749B">
      <w:pPr>
        <w:pStyle w:val="ListParagraph"/>
        <w:numPr>
          <w:ilvl w:val="0"/>
          <w:numId w:val="66"/>
        </w:numPr>
      </w:pPr>
      <w:r>
        <w:t>The input made by the user will be checked to see if it is a</w:t>
      </w:r>
      <w:r w:rsidR="00E7430B">
        <w:t xml:space="preserve"> character or the number 0. If the input is not a valid input then the user will be asked to renter.</w:t>
      </w:r>
    </w:p>
    <w:p w:rsidR="003A3DA4" w:rsidRDefault="00E7430B" w:rsidP="003A3DA4">
      <w:pPr>
        <w:pStyle w:val="ListParagraph"/>
        <w:numPr>
          <w:ilvl w:val="0"/>
          <w:numId w:val="66"/>
        </w:numPr>
      </w:pPr>
      <w:r>
        <w:t>The program should not terminate unless the user has indicated that the wish to end the program.</w:t>
      </w:r>
    </w:p>
    <w:p w:rsidR="003A3DA4" w:rsidRDefault="003A3DA4" w:rsidP="003A3DA4">
      <w:pPr>
        <w:pStyle w:val="ListParagraph"/>
        <w:numPr>
          <w:ilvl w:val="0"/>
          <w:numId w:val="0"/>
        </w:numPr>
        <w:ind w:left="720"/>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3A3DA4" w:rsidRDefault="003A3DA4" w:rsidP="003A3DA4">
      <w:pPr>
        <w:pStyle w:val="ListParagraph"/>
        <w:numPr>
          <w:ilvl w:val="0"/>
          <w:numId w:val="0"/>
        </w:numPr>
        <w:ind w:left="720"/>
        <w:jc w:val="center"/>
        <w:rPr>
          <w:b/>
          <w:sz w:val="52"/>
          <w:szCs w:val="52"/>
          <w:u w:val="single"/>
        </w:rPr>
      </w:pPr>
    </w:p>
    <w:p w:rsidR="00E7430B" w:rsidRPr="003A3DA4" w:rsidRDefault="003A3DA4" w:rsidP="003A3DA4">
      <w:pPr>
        <w:pStyle w:val="ListParagraph"/>
        <w:numPr>
          <w:ilvl w:val="0"/>
          <w:numId w:val="0"/>
        </w:numPr>
        <w:ind w:left="720"/>
        <w:jc w:val="center"/>
      </w:pPr>
      <w:r w:rsidRPr="003A3DA4">
        <w:rPr>
          <w:b/>
          <w:noProof/>
          <w:sz w:val="52"/>
          <w:szCs w:val="52"/>
          <w:u w:val="single"/>
          <w:lang w:val="en-GB" w:eastAsia="en-GB"/>
        </w:rPr>
        <w:lastRenderedPageBreak/>
        <mc:AlternateContent>
          <mc:Choice Requires="wps">
            <w:drawing>
              <wp:anchor distT="0" distB="0" distL="114300" distR="114300" simplePos="0" relativeHeight="251663360" behindDoc="0" locked="0" layoutInCell="1" allowOverlap="1" wp14:anchorId="53727453" wp14:editId="68E5782E">
                <wp:simplePos x="0" y="0"/>
                <wp:positionH relativeFrom="column">
                  <wp:posOffset>4401820</wp:posOffset>
                </wp:positionH>
                <wp:positionV relativeFrom="paragraph">
                  <wp:posOffset>404495</wp:posOffset>
                </wp:positionV>
                <wp:extent cx="2374265" cy="2232025"/>
                <wp:effectExtent l="0" t="0" r="1778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32025"/>
                        </a:xfrm>
                        <a:prstGeom prst="rect">
                          <a:avLst/>
                        </a:prstGeom>
                        <a:solidFill>
                          <a:srgbClr val="FFFFFF"/>
                        </a:solidFill>
                        <a:ln w="9525">
                          <a:solidFill>
                            <a:srgbClr val="000000"/>
                          </a:solidFill>
                          <a:miter lim="800000"/>
                          <a:headEnd/>
                          <a:tailEnd/>
                        </a:ln>
                      </wps:spPr>
                      <wps:txbx>
                        <w:txbxContent>
                          <w:p w:rsidR="003A3DA4" w:rsidRDefault="003A3DA4" w:rsidP="003A3DA4">
                            <w:r>
                              <w:t>The Hangman Game</w:t>
                            </w:r>
                          </w:p>
                          <w:p w:rsidR="003A3DA4" w:rsidRDefault="003A3DA4" w:rsidP="003A3DA4">
                            <w:r>
                              <w:t>Lives</w:t>
                            </w:r>
                            <w:proofErr w:type="gramStart"/>
                            <w:r>
                              <w:t>:4</w:t>
                            </w:r>
                            <w:proofErr w:type="gramEnd"/>
                          </w:p>
                          <w:p w:rsidR="003A3DA4" w:rsidRDefault="003A3DA4" w:rsidP="003A3DA4">
                            <w:r>
                              <w:t>Secret word: Sheep</w:t>
                            </w:r>
                          </w:p>
                          <w:p w:rsidR="003A3DA4" w:rsidRDefault="003A3DA4" w:rsidP="003A3DA4">
                            <w:r>
                              <w:t>Characters guessed: T</w:t>
                            </w:r>
                            <w:proofErr w:type="gramStart"/>
                            <w:r>
                              <w:t>,A</w:t>
                            </w:r>
                            <w:proofErr w:type="gramEnd"/>
                          </w:p>
                          <w:p w:rsidR="003A3DA4" w:rsidRDefault="003A3DA4" w:rsidP="003A3DA4">
                            <w:r>
                              <w:t>Sorry no match. Lives=4</w:t>
                            </w:r>
                          </w:p>
                          <w:p w:rsidR="003A3DA4" w:rsidRDefault="003A3DA4" w:rsidP="003A3DA4">
                            <w:r>
                              <w:t xml:space="preserve"> Make your guess!</w:t>
                            </w:r>
                          </w:p>
                          <w:p w:rsidR="003A3DA4" w:rsidRDefault="003A3DA4" w:rsidP="003A3DA4">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0" type="#_x0000_t202" style="position:absolute;left:0;text-align:left;margin-left:346.6pt;margin-top:31.85pt;width:186.95pt;height:175.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kMJQIAAEw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">
                <v:textbox>
                  <w:txbxContent>
                    <w:p w:rsidR="003A3DA4" w:rsidRDefault="003A3DA4" w:rsidP="003A3DA4">
                      <w:r>
                        <w:t>The Hangman Game</w:t>
                      </w:r>
                    </w:p>
                    <w:p w:rsidR="003A3DA4" w:rsidRDefault="003A3DA4" w:rsidP="003A3DA4">
                      <w:r>
                        <w:t>Lives</w:t>
                      </w:r>
                      <w:proofErr w:type="gramStart"/>
                      <w:r>
                        <w:t>:4</w:t>
                      </w:r>
                      <w:proofErr w:type="gramEnd"/>
                    </w:p>
                    <w:p w:rsidR="003A3DA4" w:rsidRDefault="003A3DA4" w:rsidP="003A3DA4">
                      <w:r>
                        <w:t>Secret word: Sheep</w:t>
                      </w:r>
                    </w:p>
                    <w:p w:rsidR="003A3DA4" w:rsidRDefault="003A3DA4" w:rsidP="003A3DA4">
                      <w:r>
                        <w:t>Characters guessed: T</w:t>
                      </w:r>
                      <w:proofErr w:type="gramStart"/>
                      <w:r>
                        <w:t>,A</w:t>
                      </w:r>
                      <w:proofErr w:type="gramEnd"/>
                    </w:p>
                    <w:p w:rsidR="003A3DA4" w:rsidRDefault="003A3DA4" w:rsidP="003A3DA4">
                      <w:r>
                        <w:t>Sorry no match. Lives=4</w:t>
                      </w:r>
                    </w:p>
                    <w:p w:rsidR="003A3DA4" w:rsidRDefault="003A3DA4" w:rsidP="003A3DA4">
                      <w:r>
                        <w:t xml:space="preserve"> Make your guess!</w:t>
                      </w:r>
                    </w:p>
                    <w:p w:rsidR="003A3DA4" w:rsidRDefault="003A3DA4" w:rsidP="003A3DA4">
                      <w:r>
                        <w:t>Please enter a character</w:t>
                      </w:r>
                    </w:p>
                  </w:txbxContent>
                </v:textbox>
              </v:shape>
            </w:pict>
          </mc:Fallback>
        </mc:AlternateContent>
      </w:r>
      <w:r w:rsidRPr="00E7430B">
        <w:rPr>
          <w:b/>
          <w:noProof/>
          <w:sz w:val="52"/>
          <w:szCs w:val="52"/>
          <w:u w:val="single"/>
          <w:lang w:val="en-GB" w:eastAsia="en-GB"/>
        </w:rPr>
        <mc:AlternateContent>
          <mc:Choice Requires="wps">
            <w:drawing>
              <wp:anchor distT="0" distB="0" distL="114300" distR="114300" simplePos="0" relativeHeight="251661312" behindDoc="0" locked="0" layoutInCell="1" allowOverlap="1" wp14:anchorId="4640695B" wp14:editId="3016B06F">
                <wp:simplePos x="0" y="0"/>
                <wp:positionH relativeFrom="column">
                  <wp:posOffset>1848485</wp:posOffset>
                </wp:positionH>
                <wp:positionV relativeFrom="paragraph">
                  <wp:posOffset>404495</wp:posOffset>
                </wp:positionV>
                <wp:extent cx="2374265" cy="2232025"/>
                <wp:effectExtent l="0" t="0" r="17780" b="158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32025"/>
                        </a:xfrm>
                        <a:prstGeom prst="rect">
                          <a:avLst/>
                        </a:prstGeom>
                        <a:solidFill>
                          <a:srgbClr val="FFFFFF"/>
                        </a:solidFill>
                        <a:ln w="9525">
                          <a:solidFill>
                            <a:srgbClr val="000000"/>
                          </a:solidFill>
                          <a:miter lim="800000"/>
                          <a:headEnd/>
                          <a:tailEnd/>
                        </a:ln>
                      </wps:spPr>
                      <wps:txbx>
                        <w:txbxContent>
                          <w:p w:rsidR="00E7430B" w:rsidRDefault="00E7430B">
                            <w:r>
                              <w:t>The Hangman Game</w:t>
                            </w:r>
                          </w:p>
                          <w:p w:rsidR="00E7430B" w:rsidRDefault="00E7430B">
                            <w:r>
                              <w:t>Lives: 5</w:t>
                            </w:r>
                          </w:p>
                          <w:p w:rsidR="003A3DA4" w:rsidRDefault="003A3DA4">
                            <w:r>
                              <w:t xml:space="preserve">Secret </w:t>
                            </w:r>
                            <w:proofErr w:type="spellStart"/>
                            <w:r>
                              <w:t>word</w:t>
                            </w:r>
                            <w:proofErr w:type="gramStart"/>
                            <w:r>
                              <w:t>:Sheep</w:t>
                            </w:r>
                            <w:proofErr w:type="spellEnd"/>
                            <w:proofErr w:type="gramEnd"/>
                          </w:p>
                          <w:p w:rsidR="00E7430B" w:rsidRDefault="00E7430B">
                            <w:r>
                              <w:t>Characters guessed:</w:t>
                            </w:r>
                            <w:r w:rsidR="003A3DA4">
                              <w:t xml:space="preserve"> T</w:t>
                            </w:r>
                          </w:p>
                          <w:p w:rsidR="003A3DA4" w:rsidRDefault="003A3DA4">
                            <w:r>
                              <w:t>Sorry no match. Lives=5.</w:t>
                            </w:r>
                          </w:p>
                          <w:p w:rsidR="003A3DA4" w:rsidRDefault="003A3DA4">
                            <w:r>
                              <w:t>Make your guess</w:t>
                            </w:r>
                          </w:p>
                          <w:p w:rsidR="003A3DA4" w:rsidRDefault="003A3DA4">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45.55pt;margin-top:31.85pt;width:186.95pt;height:175.7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">
                <v:textbox>
                  <w:txbxContent>
                    <w:p w:rsidR="00E7430B" w:rsidRDefault="00E7430B">
                      <w:r>
                        <w:t>The Hangman Game</w:t>
                      </w:r>
                    </w:p>
                    <w:p w:rsidR="00E7430B" w:rsidRDefault="00E7430B">
                      <w:r>
                        <w:t>Lives: 5</w:t>
                      </w:r>
                    </w:p>
                    <w:p w:rsidR="003A3DA4" w:rsidRDefault="003A3DA4">
                      <w:r>
                        <w:t xml:space="preserve">Secret </w:t>
                      </w:r>
                      <w:proofErr w:type="spellStart"/>
                      <w:r>
                        <w:t>word</w:t>
                      </w:r>
                      <w:proofErr w:type="gramStart"/>
                      <w:r>
                        <w:t>:Sheep</w:t>
                      </w:r>
                      <w:proofErr w:type="spellEnd"/>
                      <w:proofErr w:type="gramEnd"/>
                    </w:p>
                    <w:p w:rsidR="00E7430B" w:rsidRDefault="00E7430B">
                      <w:r>
                        <w:t>Characters guessed:</w:t>
                      </w:r>
                      <w:r w:rsidR="003A3DA4">
                        <w:t xml:space="preserve"> T</w:t>
                      </w:r>
                    </w:p>
                    <w:p w:rsidR="003A3DA4" w:rsidRDefault="003A3DA4">
                      <w:r>
                        <w:t>Sorry no match. Lives=5.</w:t>
                      </w:r>
                    </w:p>
                    <w:p w:rsidR="003A3DA4" w:rsidRDefault="003A3DA4">
                      <w:r>
                        <w:t>Make your guess</w:t>
                      </w:r>
                    </w:p>
                    <w:p w:rsidR="003A3DA4" w:rsidRDefault="003A3DA4">
                      <w:r>
                        <w:t>Please enter a character</w:t>
                      </w:r>
                    </w:p>
                  </w:txbxContent>
                </v:textbox>
              </v:shape>
            </w:pict>
          </mc:Fallback>
        </mc:AlternateContent>
      </w:r>
      <w:r w:rsidRPr="00E7430B">
        <w:rPr>
          <w:b/>
          <w:noProof/>
          <w:sz w:val="52"/>
          <w:szCs w:val="52"/>
          <w:u w:val="single"/>
          <w:lang w:val="en-GB" w:eastAsia="en-GB"/>
        </w:rPr>
        <mc:AlternateContent>
          <mc:Choice Requires="wps">
            <w:drawing>
              <wp:anchor distT="0" distB="0" distL="114300" distR="114300" simplePos="0" relativeHeight="251659264" behindDoc="0" locked="0" layoutInCell="1" allowOverlap="1" wp14:anchorId="717B6D22" wp14:editId="2716B740">
                <wp:simplePos x="0" y="0"/>
                <wp:positionH relativeFrom="column">
                  <wp:posOffset>-728345</wp:posOffset>
                </wp:positionH>
                <wp:positionV relativeFrom="paragraph">
                  <wp:posOffset>404800</wp:posOffset>
                </wp:positionV>
                <wp:extent cx="2374265" cy="2232025"/>
                <wp:effectExtent l="0" t="0" r="1778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32025"/>
                        </a:xfrm>
                        <a:prstGeom prst="rect">
                          <a:avLst/>
                        </a:prstGeom>
                        <a:solidFill>
                          <a:srgbClr val="FFFFFF"/>
                        </a:solidFill>
                        <a:ln w="9525">
                          <a:solidFill>
                            <a:srgbClr val="000000"/>
                          </a:solidFill>
                          <a:miter lim="800000"/>
                          <a:headEnd/>
                          <a:tailEnd/>
                        </a:ln>
                      </wps:spPr>
                      <wps:txbx>
                        <w:txbxContent>
                          <w:p w:rsidR="00E7430B" w:rsidRDefault="00E7430B">
                            <w:r>
                              <w:t>The Hangman Game</w:t>
                            </w:r>
                          </w:p>
                          <w:p w:rsidR="00E7430B" w:rsidRDefault="00E7430B">
                            <w:r>
                              <w:t>Lives</w:t>
                            </w:r>
                            <w:proofErr w:type="gramStart"/>
                            <w:r>
                              <w:t>:6</w:t>
                            </w:r>
                            <w:proofErr w:type="gramEnd"/>
                          </w:p>
                          <w:p w:rsidR="00E7430B" w:rsidRDefault="00E7430B">
                            <w:r>
                              <w:t xml:space="preserve">Secret word: </w:t>
                            </w:r>
                            <w:r w:rsidR="003A3DA4">
                              <w:t>Sheep</w:t>
                            </w:r>
                          </w:p>
                          <w:p w:rsidR="00E7430B" w:rsidRDefault="00E7430B">
                            <w:r>
                              <w:t>Characters guess</w:t>
                            </w:r>
                            <w:r w:rsidR="003A3DA4">
                              <w:t>ed</w:t>
                            </w:r>
                            <w:r>
                              <w:t>:</w:t>
                            </w:r>
                          </w:p>
                          <w:p w:rsidR="00E7430B" w:rsidRDefault="00E7430B">
                            <w:r>
                              <w:t>Make your guess!</w:t>
                            </w:r>
                          </w:p>
                          <w:p w:rsidR="00E7430B" w:rsidRDefault="00E7430B">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57.35pt;margin-top:31.85pt;width:186.95pt;height:175.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17SJg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">
                <v:textbox>
                  <w:txbxContent>
                    <w:p w:rsidR="00E7430B" w:rsidRDefault="00E7430B">
                      <w:r>
                        <w:t>The Hangman Game</w:t>
                      </w:r>
                    </w:p>
                    <w:p w:rsidR="00E7430B" w:rsidRDefault="00E7430B">
                      <w:r>
                        <w:t>Lives</w:t>
                      </w:r>
                      <w:proofErr w:type="gramStart"/>
                      <w:r>
                        <w:t>:6</w:t>
                      </w:r>
                      <w:proofErr w:type="gramEnd"/>
                    </w:p>
                    <w:p w:rsidR="00E7430B" w:rsidRDefault="00E7430B">
                      <w:r>
                        <w:t xml:space="preserve">Secret word: </w:t>
                      </w:r>
                      <w:r w:rsidR="003A3DA4">
                        <w:t>Sheep</w:t>
                      </w:r>
                    </w:p>
                    <w:p w:rsidR="00E7430B" w:rsidRDefault="00E7430B">
                      <w:r>
                        <w:t>Characters guess</w:t>
                      </w:r>
                      <w:r w:rsidR="003A3DA4">
                        <w:t>ed</w:t>
                      </w:r>
                      <w:r>
                        <w:t>:</w:t>
                      </w:r>
                    </w:p>
                    <w:p w:rsidR="00E7430B" w:rsidRDefault="00E7430B">
                      <w:r>
                        <w:t>Make your guess!</w:t>
                      </w:r>
                    </w:p>
                    <w:p w:rsidR="00E7430B" w:rsidRDefault="00E7430B">
                      <w:r>
                        <w:t>Please enter a character</w:t>
                      </w:r>
                    </w:p>
                  </w:txbxContent>
                </v:textbox>
              </v:shape>
            </w:pict>
          </mc:Fallback>
        </mc:AlternateContent>
      </w:r>
      <w:r w:rsidR="00E7430B" w:rsidRPr="003A3DA4">
        <w:rPr>
          <w:b/>
          <w:sz w:val="52"/>
          <w:szCs w:val="52"/>
          <w:u w:val="single"/>
        </w:rPr>
        <w:t>User Interface</w:t>
      </w:r>
    </w:p>
    <w:p w:rsidR="00E7430B" w:rsidRPr="00E7430B" w:rsidRDefault="007E1DC3" w:rsidP="00E7430B">
      <w:pPr>
        <w:jc w:val="center"/>
        <w:rPr>
          <w:b/>
          <w:sz w:val="52"/>
          <w:szCs w:val="52"/>
          <w:u w:val="single"/>
        </w:rPr>
        <w:sectPr w:rsidR="00E7430B" w:rsidRPr="00E7430B" w:rsidSect="00453EE2">
          <w:footerReference w:type="default" r:id="rId9"/>
          <w:pgSz w:w="12242" w:h="15842" w:code="1"/>
          <w:pgMar w:top="1440" w:right="1304" w:bottom="1440" w:left="1259" w:header="709" w:footer="0" w:gutter="0"/>
          <w:cols w:space="708"/>
          <w:titlePg/>
          <w:docGrid w:linePitch="360"/>
        </w:sectPr>
      </w:pPr>
      <w:r w:rsidRPr="007E1DC3">
        <w:rPr>
          <w:b/>
          <w:noProof/>
          <w:sz w:val="52"/>
          <w:szCs w:val="52"/>
          <w:u w:val="single"/>
          <w:lang w:eastAsia="en-GB"/>
        </w:rPr>
        <mc:AlternateContent>
          <mc:Choice Requires="wps">
            <w:drawing>
              <wp:anchor distT="0" distB="0" distL="114300" distR="114300" simplePos="0" relativeHeight="251671552" behindDoc="0" locked="0" layoutInCell="1" allowOverlap="1" wp14:anchorId="480E5683" wp14:editId="6919AFD6">
                <wp:simplePos x="0" y="0"/>
                <wp:positionH relativeFrom="column">
                  <wp:posOffset>-728345</wp:posOffset>
                </wp:positionH>
                <wp:positionV relativeFrom="paragraph">
                  <wp:posOffset>4515485</wp:posOffset>
                </wp:positionV>
                <wp:extent cx="2374265" cy="2422525"/>
                <wp:effectExtent l="0" t="0" r="1778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22525"/>
                        </a:xfrm>
                        <a:prstGeom prst="rect">
                          <a:avLst/>
                        </a:prstGeom>
                        <a:solidFill>
                          <a:srgbClr val="FFFFFF"/>
                        </a:solidFill>
                        <a:ln w="9525">
                          <a:solidFill>
                            <a:srgbClr val="000000"/>
                          </a:solidFill>
                          <a:miter lim="800000"/>
                          <a:headEnd/>
                          <a:tailEnd/>
                        </a:ln>
                      </wps:spPr>
                      <wps:txbx>
                        <w:txbxContent>
                          <w:p w:rsidR="007E1DC3" w:rsidRDefault="007E1DC3" w:rsidP="007E1DC3">
                            <w:r>
                              <w:t>The Hangman Game</w:t>
                            </w:r>
                          </w:p>
                          <w:p w:rsidR="007E1DC3" w:rsidRDefault="007E1DC3" w:rsidP="007E1DC3">
                            <w:r>
                              <w:t>Lives</w:t>
                            </w:r>
                            <w:proofErr w:type="gramStart"/>
                            <w:r>
                              <w:t>:1</w:t>
                            </w:r>
                            <w:proofErr w:type="gramEnd"/>
                          </w:p>
                          <w:p w:rsidR="007E1DC3" w:rsidRDefault="007E1DC3" w:rsidP="007E1DC3">
                            <w:r>
                              <w:t>Secret word: Sheep</w:t>
                            </w:r>
                          </w:p>
                          <w:p w:rsidR="007E1DC3" w:rsidRDefault="007E1DC3" w:rsidP="007E1DC3">
                            <w:r>
                              <w:t xml:space="preserve">Characters </w:t>
                            </w:r>
                            <w:proofErr w:type="spellStart"/>
                            <w:r>
                              <w:t>guessed</w:t>
                            </w:r>
                            <w:proofErr w:type="gramStart"/>
                            <w:r>
                              <w:t>:T,A,M,N</w:t>
                            </w:r>
                            <w:proofErr w:type="spellEnd"/>
                            <w:proofErr w:type="gramEnd"/>
                            <w:r>
                              <w:t xml:space="preserve"> </w:t>
                            </w:r>
                          </w:p>
                          <w:p w:rsidR="007E1DC3" w:rsidRDefault="007E1DC3" w:rsidP="007E1DC3">
                            <w:r>
                              <w:t>Sorry Invalid input</w:t>
                            </w:r>
                          </w:p>
                          <w:p w:rsidR="007E1DC3" w:rsidRDefault="007E1DC3" w:rsidP="007E1DC3">
                            <w:r>
                              <w:t>Make your guess!</w:t>
                            </w:r>
                          </w:p>
                          <w:p w:rsidR="007E1DC3" w:rsidRDefault="007E1DC3" w:rsidP="007E1DC3">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57.35pt;margin-top:355.55pt;width:186.95pt;height:190.7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">
                <v:textbox>
                  <w:txbxContent>
                    <w:p w:rsidR="007E1DC3" w:rsidRDefault="007E1DC3" w:rsidP="007E1DC3">
                      <w:r>
                        <w:t>The Hangman Game</w:t>
                      </w:r>
                    </w:p>
                    <w:p w:rsidR="007E1DC3" w:rsidRDefault="007E1DC3" w:rsidP="007E1DC3">
                      <w:r>
                        <w:t>Lives</w:t>
                      </w:r>
                      <w:proofErr w:type="gramStart"/>
                      <w:r>
                        <w:t>:1</w:t>
                      </w:r>
                      <w:proofErr w:type="gramEnd"/>
                    </w:p>
                    <w:p w:rsidR="007E1DC3" w:rsidRDefault="007E1DC3" w:rsidP="007E1DC3">
                      <w:r>
                        <w:t>Secret word: Sheep</w:t>
                      </w:r>
                    </w:p>
                    <w:p w:rsidR="007E1DC3" w:rsidRDefault="007E1DC3" w:rsidP="007E1DC3">
                      <w:r>
                        <w:t xml:space="preserve">Characters </w:t>
                      </w:r>
                      <w:proofErr w:type="spellStart"/>
                      <w:r>
                        <w:t>guessed</w:t>
                      </w:r>
                      <w:proofErr w:type="gramStart"/>
                      <w:r>
                        <w:t>:T,A,M,N</w:t>
                      </w:r>
                      <w:proofErr w:type="spellEnd"/>
                      <w:proofErr w:type="gramEnd"/>
                      <w:r>
                        <w:t xml:space="preserve"> </w:t>
                      </w:r>
                    </w:p>
                    <w:p w:rsidR="007E1DC3" w:rsidRDefault="007E1DC3" w:rsidP="007E1DC3">
                      <w:r>
                        <w:t>Sorry Invalid input</w:t>
                      </w:r>
                    </w:p>
                    <w:p w:rsidR="007E1DC3" w:rsidRDefault="007E1DC3" w:rsidP="007E1DC3">
                      <w:r>
                        <w:t>Make your guess!</w:t>
                      </w:r>
                    </w:p>
                    <w:p w:rsidR="007E1DC3" w:rsidRDefault="007E1DC3" w:rsidP="007E1DC3">
                      <w:r>
                        <w:t>Please enter a character</w:t>
                      </w:r>
                    </w:p>
                  </w:txbxContent>
                </v:textbox>
              </v:shape>
            </w:pict>
          </mc:Fallback>
        </mc:AlternateContent>
      </w:r>
      <w:r w:rsidRPr="007E1DC3">
        <w:rPr>
          <w:b/>
          <w:noProof/>
          <w:sz w:val="52"/>
          <w:szCs w:val="52"/>
          <w:u w:val="single"/>
          <w:lang w:eastAsia="en-GB"/>
        </w:rPr>
        <mc:AlternateContent>
          <mc:Choice Requires="wps">
            <w:drawing>
              <wp:anchor distT="0" distB="0" distL="114300" distR="114300" simplePos="0" relativeHeight="251673600" behindDoc="0" locked="0" layoutInCell="1" allowOverlap="1" wp14:anchorId="1AA0ABB2" wp14:editId="20E784C3">
                <wp:simplePos x="0" y="0"/>
                <wp:positionH relativeFrom="column">
                  <wp:posOffset>1860550</wp:posOffset>
                </wp:positionH>
                <wp:positionV relativeFrom="paragraph">
                  <wp:posOffset>4515485</wp:posOffset>
                </wp:positionV>
                <wp:extent cx="2374265" cy="2422525"/>
                <wp:effectExtent l="0" t="0" r="17780"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22525"/>
                        </a:xfrm>
                        <a:prstGeom prst="rect">
                          <a:avLst/>
                        </a:prstGeom>
                        <a:solidFill>
                          <a:srgbClr val="FFFFFF"/>
                        </a:solidFill>
                        <a:ln w="9525">
                          <a:solidFill>
                            <a:srgbClr val="000000"/>
                          </a:solidFill>
                          <a:miter lim="800000"/>
                          <a:headEnd/>
                          <a:tailEnd/>
                        </a:ln>
                      </wps:spPr>
                      <wps:txbx>
                        <w:txbxContent>
                          <w:p w:rsidR="007E1DC3" w:rsidRDefault="007E1DC3" w:rsidP="007E1DC3">
                            <w:r>
                              <w:t>The Hangman Game</w:t>
                            </w:r>
                          </w:p>
                          <w:p w:rsidR="007E1DC3" w:rsidRDefault="007E1DC3" w:rsidP="007E1DC3">
                            <w:r>
                              <w:t>Lives</w:t>
                            </w:r>
                            <w:proofErr w:type="gramStart"/>
                            <w:r>
                              <w:t>:1</w:t>
                            </w:r>
                            <w:proofErr w:type="gramEnd"/>
                          </w:p>
                          <w:p w:rsidR="007E1DC3" w:rsidRDefault="007E1DC3" w:rsidP="007E1DC3">
                            <w:r>
                              <w:t>Secret word: Sheep</w:t>
                            </w:r>
                          </w:p>
                          <w:p w:rsidR="007E1DC3" w:rsidRDefault="007E1DC3" w:rsidP="007E1DC3">
                            <w:r>
                              <w:t xml:space="preserve">Characters </w:t>
                            </w:r>
                            <w:proofErr w:type="spellStart"/>
                            <w:r>
                              <w:t>guessed</w:t>
                            </w:r>
                            <w:proofErr w:type="gramStart"/>
                            <w:r>
                              <w:t>:T,A,M,N,S</w:t>
                            </w:r>
                            <w:proofErr w:type="spellEnd"/>
                            <w:proofErr w:type="gramEnd"/>
                          </w:p>
                          <w:p w:rsidR="007E1DC3" w:rsidRDefault="007E1DC3" w:rsidP="007E1DC3">
                            <w:r>
                              <w:t>Display S in secret word</w:t>
                            </w:r>
                          </w:p>
                          <w:p w:rsidR="007E1DC3" w:rsidRDefault="007E1DC3" w:rsidP="007E1DC3">
                            <w:r>
                              <w:t>Make your guess!</w:t>
                            </w:r>
                          </w:p>
                          <w:p w:rsidR="007E1DC3" w:rsidRDefault="007E1DC3" w:rsidP="007E1DC3">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46.5pt;margin-top:355.55pt;width:186.95pt;height:190.75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">
                <v:textbox>
                  <w:txbxContent>
                    <w:p w:rsidR="007E1DC3" w:rsidRDefault="007E1DC3" w:rsidP="007E1DC3">
                      <w:r>
                        <w:t>The Hangman Game</w:t>
                      </w:r>
                    </w:p>
                    <w:p w:rsidR="007E1DC3" w:rsidRDefault="007E1DC3" w:rsidP="007E1DC3">
                      <w:r>
                        <w:t>Lives</w:t>
                      </w:r>
                      <w:proofErr w:type="gramStart"/>
                      <w:r>
                        <w:t>:1</w:t>
                      </w:r>
                      <w:proofErr w:type="gramEnd"/>
                    </w:p>
                    <w:p w:rsidR="007E1DC3" w:rsidRDefault="007E1DC3" w:rsidP="007E1DC3">
                      <w:r>
                        <w:t>Secret word: Sheep</w:t>
                      </w:r>
                    </w:p>
                    <w:p w:rsidR="007E1DC3" w:rsidRDefault="007E1DC3" w:rsidP="007E1DC3">
                      <w:r>
                        <w:t xml:space="preserve">Characters </w:t>
                      </w:r>
                      <w:proofErr w:type="spellStart"/>
                      <w:r>
                        <w:t>guessed</w:t>
                      </w:r>
                      <w:proofErr w:type="gramStart"/>
                      <w:r>
                        <w:t>:T,A,M,N,S</w:t>
                      </w:r>
                      <w:proofErr w:type="spellEnd"/>
                      <w:proofErr w:type="gramEnd"/>
                    </w:p>
                    <w:p w:rsidR="007E1DC3" w:rsidRDefault="007E1DC3" w:rsidP="007E1DC3">
                      <w:r>
                        <w:t>Display S in secret word</w:t>
                      </w:r>
                    </w:p>
                    <w:p w:rsidR="007E1DC3" w:rsidRDefault="007E1DC3" w:rsidP="007E1DC3">
                      <w:r>
                        <w:t>Make your guess!</w:t>
                      </w:r>
                    </w:p>
                    <w:p w:rsidR="007E1DC3" w:rsidRDefault="007E1DC3" w:rsidP="007E1DC3">
                      <w:r>
                        <w:t>Please enter a character</w:t>
                      </w:r>
                    </w:p>
                  </w:txbxContent>
                </v:textbox>
              </v:shape>
            </w:pict>
          </mc:Fallback>
        </mc:AlternateContent>
      </w:r>
      <w:r w:rsidRPr="007E1DC3">
        <w:rPr>
          <w:b/>
          <w:noProof/>
          <w:sz w:val="52"/>
          <w:szCs w:val="52"/>
          <w:u w:val="single"/>
          <w:lang w:eastAsia="en-GB"/>
        </w:rPr>
        <mc:AlternateContent>
          <mc:Choice Requires="wps">
            <w:drawing>
              <wp:anchor distT="0" distB="0" distL="114300" distR="114300" simplePos="0" relativeHeight="251675648" behindDoc="0" locked="0" layoutInCell="1" allowOverlap="1" wp14:anchorId="6CDCF00C" wp14:editId="72F1F9F0">
                <wp:simplePos x="0" y="0"/>
                <wp:positionH relativeFrom="column">
                  <wp:posOffset>4401927</wp:posOffset>
                </wp:positionH>
                <wp:positionV relativeFrom="paragraph">
                  <wp:posOffset>4515840</wp:posOffset>
                </wp:positionV>
                <wp:extent cx="2374265" cy="2422566"/>
                <wp:effectExtent l="0" t="0" r="17780"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22566"/>
                        </a:xfrm>
                        <a:prstGeom prst="rect">
                          <a:avLst/>
                        </a:prstGeom>
                        <a:solidFill>
                          <a:srgbClr val="FFFFFF"/>
                        </a:solidFill>
                        <a:ln w="9525">
                          <a:solidFill>
                            <a:srgbClr val="000000"/>
                          </a:solidFill>
                          <a:miter lim="800000"/>
                          <a:headEnd/>
                          <a:tailEnd/>
                        </a:ln>
                      </wps:spPr>
                      <wps:txbx>
                        <w:txbxContent>
                          <w:p w:rsidR="007E1DC3" w:rsidRDefault="007E1DC3" w:rsidP="007E1DC3">
                            <w:r>
                              <w:t>The Hangman Game</w:t>
                            </w:r>
                          </w:p>
                          <w:p w:rsidR="007E1DC3" w:rsidRDefault="007E1DC3" w:rsidP="007E1DC3">
                            <w:r>
                              <w:t>Lives</w:t>
                            </w:r>
                            <w:proofErr w:type="gramStart"/>
                            <w:r>
                              <w:t>:0</w:t>
                            </w:r>
                            <w:proofErr w:type="gramEnd"/>
                          </w:p>
                          <w:p w:rsidR="007E1DC3" w:rsidRDefault="007E1DC3" w:rsidP="007E1DC3">
                            <w:r>
                              <w:t>Secret word: Sheep</w:t>
                            </w:r>
                          </w:p>
                          <w:p w:rsidR="007E1DC3" w:rsidRDefault="007E1DC3" w:rsidP="007E1DC3">
                            <w:r>
                              <w:t xml:space="preserve">Characters </w:t>
                            </w:r>
                            <w:proofErr w:type="spellStart"/>
                            <w:r>
                              <w:t>guessed</w:t>
                            </w:r>
                            <w:proofErr w:type="gramStart"/>
                            <w:r>
                              <w:t>:T,A,M,S,W</w:t>
                            </w:r>
                            <w:proofErr w:type="spellEnd"/>
                            <w:proofErr w:type="gramEnd"/>
                          </w:p>
                          <w:p w:rsidR="007E1DC3" w:rsidRDefault="007E1DC3" w:rsidP="007E1DC3">
                            <w:r>
                              <w:t>Sorry no match. Lives=0. You lose play again? (Y/N)</w:t>
                            </w:r>
                          </w:p>
                          <w:p w:rsidR="007E1DC3" w:rsidRDefault="007E1DC3" w:rsidP="007E1DC3">
                            <w:r>
                              <w:t>Make your guess!</w:t>
                            </w:r>
                          </w:p>
                          <w:p w:rsidR="007E1DC3" w:rsidRDefault="007E1DC3" w:rsidP="007E1DC3">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346.6pt;margin-top:355.6pt;width:186.95pt;height:190.7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">
                <v:textbox>
                  <w:txbxContent>
                    <w:p w:rsidR="007E1DC3" w:rsidRDefault="007E1DC3" w:rsidP="007E1DC3">
                      <w:r>
                        <w:t>The Hangman Game</w:t>
                      </w:r>
                    </w:p>
                    <w:p w:rsidR="007E1DC3" w:rsidRDefault="007E1DC3" w:rsidP="007E1DC3">
                      <w:r>
                        <w:t>Lives</w:t>
                      </w:r>
                      <w:proofErr w:type="gramStart"/>
                      <w:r>
                        <w:t>:0</w:t>
                      </w:r>
                      <w:proofErr w:type="gramEnd"/>
                    </w:p>
                    <w:p w:rsidR="007E1DC3" w:rsidRDefault="007E1DC3" w:rsidP="007E1DC3">
                      <w:r>
                        <w:t>Secret word: Sheep</w:t>
                      </w:r>
                    </w:p>
                    <w:p w:rsidR="007E1DC3" w:rsidRDefault="007E1DC3" w:rsidP="007E1DC3">
                      <w:r>
                        <w:t xml:space="preserve">Characters </w:t>
                      </w:r>
                      <w:proofErr w:type="spellStart"/>
                      <w:r>
                        <w:t>guessed</w:t>
                      </w:r>
                      <w:proofErr w:type="gramStart"/>
                      <w:r>
                        <w:t>:T,A,M,S,W</w:t>
                      </w:r>
                      <w:proofErr w:type="spellEnd"/>
                      <w:proofErr w:type="gramEnd"/>
                    </w:p>
                    <w:p w:rsidR="007E1DC3" w:rsidRDefault="007E1DC3" w:rsidP="007E1DC3">
                      <w:r>
                        <w:t>Sorry no match. Lives=0. You lose play again? (Y/N)</w:t>
                      </w:r>
                    </w:p>
                    <w:p w:rsidR="007E1DC3" w:rsidRDefault="007E1DC3" w:rsidP="007E1DC3">
                      <w:r>
                        <w:t>Make your guess!</w:t>
                      </w:r>
                    </w:p>
                    <w:p w:rsidR="007E1DC3" w:rsidRDefault="007E1DC3" w:rsidP="007E1DC3">
                      <w:r>
                        <w:t>Please enter a character</w:t>
                      </w:r>
                    </w:p>
                  </w:txbxContent>
                </v:textbox>
              </v:shape>
            </w:pict>
          </mc:Fallback>
        </mc:AlternateContent>
      </w:r>
      <w:r w:rsidR="003A3DA4" w:rsidRPr="003A3DA4">
        <w:rPr>
          <w:b/>
          <w:noProof/>
          <w:sz w:val="52"/>
          <w:szCs w:val="52"/>
          <w:u w:val="single"/>
          <w:lang w:eastAsia="en-GB"/>
        </w:rPr>
        <mc:AlternateContent>
          <mc:Choice Requires="wps">
            <w:drawing>
              <wp:anchor distT="0" distB="0" distL="114300" distR="114300" simplePos="0" relativeHeight="251669504" behindDoc="0" locked="0" layoutInCell="1" allowOverlap="1" wp14:anchorId="1C3D68A7" wp14:editId="7AE49925">
                <wp:simplePos x="0" y="0"/>
                <wp:positionH relativeFrom="column">
                  <wp:posOffset>4401820</wp:posOffset>
                </wp:positionH>
                <wp:positionV relativeFrom="paragraph">
                  <wp:posOffset>2105025</wp:posOffset>
                </wp:positionV>
                <wp:extent cx="2374265" cy="2256155"/>
                <wp:effectExtent l="0" t="0" r="1778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56155"/>
                        </a:xfrm>
                        <a:prstGeom prst="rect">
                          <a:avLst/>
                        </a:prstGeom>
                        <a:solidFill>
                          <a:srgbClr val="FFFFFF"/>
                        </a:solidFill>
                        <a:ln w="9525">
                          <a:solidFill>
                            <a:srgbClr val="000000"/>
                          </a:solidFill>
                          <a:miter lim="800000"/>
                          <a:headEnd/>
                          <a:tailEnd/>
                        </a:ln>
                      </wps:spPr>
                      <wps:txbx>
                        <w:txbxContent>
                          <w:p w:rsidR="003A3DA4" w:rsidRDefault="003A3DA4" w:rsidP="003A3DA4">
                            <w:r>
                              <w:t>The Hangman Game</w:t>
                            </w:r>
                          </w:p>
                          <w:p w:rsidR="003A3DA4" w:rsidRDefault="003A3DA4" w:rsidP="003A3DA4">
                            <w:r>
                              <w:t>Lives</w:t>
                            </w:r>
                            <w:proofErr w:type="gramStart"/>
                            <w:r>
                              <w:t>:1</w:t>
                            </w:r>
                            <w:proofErr w:type="gramEnd"/>
                          </w:p>
                          <w:p w:rsidR="003A3DA4" w:rsidRDefault="003A3DA4" w:rsidP="003A3DA4">
                            <w:r>
                              <w:t>Secret word: Sheep</w:t>
                            </w:r>
                          </w:p>
                          <w:p w:rsidR="003A3DA4" w:rsidRDefault="003A3DA4" w:rsidP="003A3DA4">
                            <w:r>
                              <w:t xml:space="preserve">Characters </w:t>
                            </w:r>
                            <w:proofErr w:type="spellStart"/>
                            <w:r>
                              <w:t>guessed</w:t>
                            </w:r>
                            <w:proofErr w:type="gramStart"/>
                            <w:r>
                              <w:t>:T,A,M,N</w:t>
                            </w:r>
                            <w:proofErr w:type="spellEnd"/>
                            <w:proofErr w:type="gramEnd"/>
                          </w:p>
                          <w:p w:rsidR="003A3DA4" w:rsidRDefault="003A3DA4" w:rsidP="003A3DA4">
                            <w:r>
                              <w:t>Sorry no match. Lives=1</w:t>
                            </w:r>
                          </w:p>
                          <w:p w:rsidR="003A3DA4" w:rsidRDefault="003A3DA4" w:rsidP="003A3DA4">
                            <w:r>
                              <w:t>Make your guess!</w:t>
                            </w:r>
                          </w:p>
                          <w:p w:rsidR="003A3DA4" w:rsidRDefault="003A3DA4" w:rsidP="003A3DA4">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346.6pt;margin-top:165.75pt;width:186.95pt;height:177.6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dyJwIAAEwEAAAOAAAAZHJzL2Uyb0RvYy54bWysVNtu2zAMfR+wfxD0vjjx4rQ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">
                <v:textbox>
                  <w:txbxContent>
                    <w:p w:rsidR="003A3DA4" w:rsidRDefault="003A3DA4" w:rsidP="003A3DA4">
                      <w:r>
                        <w:t>The Hangman Game</w:t>
                      </w:r>
                    </w:p>
                    <w:p w:rsidR="003A3DA4" w:rsidRDefault="003A3DA4" w:rsidP="003A3DA4">
                      <w:r>
                        <w:t>Lives</w:t>
                      </w:r>
                      <w:proofErr w:type="gramStart"/>
                      <w:r>
                        <w:t>:1</w:t>
                      </w:r>
                      <w:proofErr w:type="gramEnd"/>
                    </w:p>
                    <w:p w:rsidR="003A3DA4" w:rsidRDefault="003A3DA4" w:rsidP="003A3DA4">
                      <w:r>
                        <w:t>Secret word: Sheep</w:t>
                      </w:r>
                    </w:p>
                    <w:p w:rsidR="003A3DA4" w:rsidRDefault="003A3DA4" w:rsidP="003A3DA4">
                      <w:r>
                        <w:t xml:space="preserve">Characters </w:t>
                      </w:r>
                      <w:proofErr w:type="spellStart"/>
                      <w:r>
                        <w:t>guessed</w:t>
                      </w:r>
                      <w:proofErr w:type="gramStart"/>
                      <w:r>
                        <w:t>:T,A,M,N</w:t>
                      </w:r>
                      <w:proofErr w:type="spellEnd"/>
                      <w:proofErr w:type="gramEnd"/>
                    </w:p>
                    <w:p w:rsidR="003A3DA4" w:rsidRDefault="003A3DA4" w:rsidP="003A3DA4">
                      <w:r>
                        <w:t>Sorry no match. Lives=1</w:t>
                      </w:r>
                    </w:p>
                    <w:p w:rsidR="003A3DA4" w:rsidRDefault="003A3DA4" w:rsidP="003A3DA4">
                      <w:r>
                        <w:t>Make your guess!</w:t>
                      </w:r>
                    </w:p>
                    <w:p w:rsidR="003A3DA4" w:rsidRDefault="003A3DA4" w:rsidP="003A3DA4">
                      <w:r>
                        <w:t>Please enter a character</w:t>
                      </w:r>
                    </w:p>
                  </w:txbxContent>
                </v:textbox>
              </v:shape>
            </w:pict>
          </mc:Fallback>
        </mc:AlternateContent>
      </w:r>
      <w:r w:rsidR="003A3DA4" w:rsidRPr="003A3DA4">
        <w:rPr>
          <w:b/>
          <w:noProof/>
          <w:sz w:val="52"/>
          <w:szCs w:val="52"/>
          <w:u w:val="single"/>
          <w:lang w:eastAsia="en-GB"/>
        </w:rPr>
        <mc:AlternateContent>
          <mc:Choice Requires="wps">
            <w:drawing>
              <wp:anchor distT="0" distB="0" distL="114300" distR="114300" simplePos="0" relativeHeight="251667456" behindDoc="0" locked="0" layoutInCell="1" allowOverlap="1" wp14:anchorId="44C9C8C3" wp14:editId="0C27BD74">
                <wp:simplePos x="0" y="0"/>
                <wp:positionH relativeFrom="column">
                  <wp:posOffset>1848485</wp:posOffset>
                </wp:positionH>
                <wp:positionV relativeFrom="paragraph">
                  <wp:posOffset>2105025</wp:posOffset>
                </wp:positionV>
                <wp:extent cx="2374265" cy="2256155"/>
                <wp:effectExtent l="0" t="0" r="17780"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56155"/>
                        </a:xfrm>
                        <a:prstGeom prst="rect">
                          <a:avLst/>
                        </a:prstGeom>
                        <a:solidFill>
                          <a:srgbClr val="FFFFFF"/>
                        </a:solidFill>
                        <a:ln w="9525">
                          <a:solidFill>
                            <a:srgbClr val="000000"/>
                          </a:solidFill>
                          <a:miter lim="800000"/>
                          <a:headEnd/>
                          <a:tailEnd/>
                        </a:ln>
                      </wps:spPr>
                      <wps:txbx>
                        <w:txbxContent>
                          <w:p w:rsidR="003A3DA4" w:rsidRDefault="003A3DA4" w:rsidP="003A3DA4">
                            <w:r>
                              <w:t>The Hangman Game</w:t>
                            </w:r>
                          </w:p>
                          <w:p w:rsidR="003A3DA4" w:rsidRDefault="003A3DA4" w:rsidP="003A3DA4">
                            <w:r>
                              <w:t>Lives</w:t>
                            </w:r>
                            <w:proofErr w:type="gramStart"/>
                            <w:r>
                              <w:t>:2</w:t>
                            </w:r>
                            <w:proofErr w:type="gramEnd"/>
                          </w:p>
                          <w:p w:rsidR="003A3DA4" w:rsidRDefault="003A3DA4" w:rsidP="003A3DA4">
                            <w:r>
                              <w:t>Secret word: Sheep</w:t>
                            </w:r>
                          </w:p>
                          <w:p w:rsidR="003A3DA4" w:rsidRDefault="003A3DA4" w:rsidP="003A3DA4">
                            <w:r>
                              <w:t xml:space="preserve">Characters </w:t>
                            </w:r>
                            <w:proofErr w:type="spellStart"/>
                            <w:r>
                              <w:t>guessed</w:t>
                            </w:r>
                            <w:proofErr w:type="gramStart"/>
                            <w:r>
                              <w:t>:T,A,M,N</w:t>
                            </w:r>
                            <w:proofErr w:type="spellEnd"/>
                            <w:proofErr w:type="gramEnd"/>
                          </w:p>
                          <w:p w:rsidR="003A3DA4" w:rsidRDefault="003A3DA4" w:rsidP="003A3DA4">
                            <w:r>
                              <w:t>Sorry no match. Lives=2</w:t>
                            </w:r>
                          </w:p>
                          <w:p w:rsidR="003A3DA4" w:rsidRDefault="003A3DA4" w:rsidP="003A3DA4">
                            <w:r>
                              <w:t>Make your guess!</w:t>
                            </w:r>
                          </w:p>
                          <w:p w:rsidR="003A3DA4" w:rsidRDefault="003A3DA4" w:rsidP="003A3DA4">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145.55pt;margin-top:165.75pt;width:186.95pt;height:177.6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">
                <v:textbox>
                  <w:txbxContent>
                    <w:p w:rsidR="003A3DA4" w:rsidRDefault="003A3DA4" w:rsidP="003A3DA4">
                      <w:r>
                        <w:t>The Hangman Game</w:t>
                      </w:r>
                    </w:p>
                    <w:p w:rsidR="003A3DA4" w:rsidRDefault="003A3DA4" w:rsidP="003A3DA4">
                      <w:r>
                        <w:t>Lives</w:t>
                      </w:r>
                      <w:proofErr w:type="gramStart"/>
                      <w:r>
                        <w:t>:2</w:t>
                      </w:r>
                      <w:proofErr w:type="gramEnd"/>
                    </w:p>
                    <w:p w:rsidR="003A3DA4" w:rsidRDefault="003A3DA4" w:rsidP="003A3DA4">
                      <w:r>
                        <w:t>Secret word: Sheep</w:t>
                      </w:r>
                    </w:p>
                    <w:p w:rsidR="003A3DA4" w:rsidRDefault="003A3DA4" w:rsidP="003A3DA4">
                      <w:r>
                        <w:t xml:space="preserve">Characters </w:t>
                      </w:r>
                      <w:proofErr w:type="spellStart"/>
                      <w:r>
                        <w:t>guessed</w:t>
                      </w:r>
                      <w:proofErr w:type="gramStart"/>
                      <w:r>
                        <w:t>:T,A,M,N</w:t>
                      </w:r>
                      <w:proofErr w:type="spellEnd"/>
                      <w:proofErr w:type="gramEnd"/>
                    </w:p>
                    <w:p w:rsidR="003A3DA4" w:rsidRDefault="003A3DA4" w:rsidP="003A3DA4">
                      <w:r>
                        <w:t>Sorry no match. Lives=2</w:t>
                      </w:r>
                    </w:p>
                    <w:p w:rsidR="003A3DA4" w:rsidRDefault="003A3DA4" w:rsidP="003A3DA4">
                      <w:r>
                        <w:t>Make your guess!</w:t>
                      </w:r>
                    </w:p>
                    <w:p w:rsidR="003A3DA4" w:rsidRDefault="003A3DA4" w:rsidP="003A3DA4">
                      <w:r>
                        <w:t>Please enter a character</w:t>
                      </w:r>
                    </w:p>
                  </w:txbxContent>
                </v:textbox>
              </v:shape>
            </w:pict>
          </mc:Fallback>
        </mc:AlternateContent>
      </w:r>
      <w:r w:rsidR="003A3DA4" w:rsidRPr="003A3DA4">
        <w:rPr>
          <w:b/>
          <w:noProof/>
          <w:sz w:val="52"/>
          <w:szCs w:val="52"/>
          <w:u w:val="single"/>
          <w:lang w:eastAsia="en-GB"/>
        </w:rPr>
        <mc:AlternateContent>
          <mc:Choice Requires="wps">
            <w:drawing>
              <wp:anchor distT="0" distB="0" distL="114300" distR="114300" simplePos="0" relativeHeight="251665408" behindDoc="0" locked="0" layoutInCell="1" allowOverlap="1" wp14:anchorId="6B9BD218" wp14:editId="53D7E372">
                <wp:simplePos x="0" y="0"/>
                <wp:positionH relativeFrom="column">
                  <wp:posOffset>-728213</wp:posOffset>
                </wp:positionH>
                <wp:positionV relativeFrom="paragraph">
                  <wp:posOffset>2105149</wp:posOffset>
                </wp:positionV>
                <wp:extent cx="2374265" cy="2256311"/>
                <wp:effectExtent l="0" t="0" r="17780"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56311"/>
                        </a:xfrm>
                        <a:prstGeom prst="rect">
                          <a:avLst/>
                        </a:prstGeom>
                        <a:solidFill>
                          <a:srgbClr val="FFFFFF"/>
                        </a:solidFill>
                        <a:ln w="9525">
                          <a:solidFill>
                            <a:srgbClr val="000000"/>
                          </a:solidFill>
                          <a:miter lim="800000"/>
                          <a:headEnd/>
                          <a:tailEnd/>
                        </a:ln>
                      </wps:spPr>
                      <wps:txbx>
                        <w:txbxContent>
                          <w:p w:rsidR="003A3DA4" w:rsidRDefault="003A3DA4" w:rsidP="003A3DA4">
                            <w:r>
                              <w:t>The Hangman Game</w:t>
                            </w:r>
                          </w:p>
                          <w:p w:rsidR="003A3DA4" w:rsidRDefault="003A3DA4" w:rsidP="003A3DA4">
                            <w:r>
                              <w:t>Lives</w:t>
                            </w:r>
                            <w:proofErr w:type="gramStart"/>
                            <w:r>
                              <w:t>:3</w:t>
                            </w:r>
                            <w:proofErr w:type="gramEnd"/>
                          </w:p>
                          <w:p w:rsidR="003A3DA4" w:rsidRDefault="003A3DA4" w:rsidP="003A3DA4">
                            <w:r>
                              <w:t>Secret word: Sheep</w:t>
                            </w:r>
                          </w:p>
                          <w:p w:rsidR="003A3DA4" w:rsidRDefault="003A3DA4" w:rsidP="003A3DA4">
                            <w:r>
                              <w:t xml:space="preserve">Characters </w:t>
                            </w:r>
                            <w:proofErr w:type="spellStart"/>
                            <w:r>
                              <w:t>guessed</w:t>
                            </w:r>
                            <w:proofErr w:type="gramStart"/>
                            <w:r>
                              <w:t>:T,A,M</w:t>
                            </w:r>
                            <w:proofErr w:type="spellEnd"/>
                            <w:proofErr w:type="gramEnd"/>
                          </w:p>
                          <w:p w:rsidR="003A3DA4" w:rsidRDefault="003A3DA4" w:rsidP="003A3DA4">
                            <w:r>
                              <w:t>Sorry no match. Lives=3</w:t>
                            </w:r>
                          </w:p>
                          <w:p w:rsidR="003A3DA4" w:rsidRDefault="003A3DA4" w:rsidP="003A3DA4">
                            <w:r>
                              <w:t>Make your guess!</w:t>
                            </w:r>
                          </w:p>
                          <w:p w:rsidR="003A3DA4" w:rsidRDefault="003A3DA4" w:rsidP="003A3DA4">
                            <w:r>
                              <w:t>Please enter a character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left:0;text-align:left;margin-left:-57.35pt;margin-top:165.75pt;width:186.95pt;height:177.6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">
                <v:textbox>
                  <w:txbxContent>
                    <w:p w:rsidR="003A3DA4" w:rsidRDefault="003A3DA4" w:rsidP="003A3DA4">
                      <w:r>
                        <w:t>The Hangman Game</w:t>
                      </w:r>
                    </w:p>
                    <w:p w:rsidR="003A3DA4" w:rsidRDefault="003A3DA4" w:rsidP="003A3DA4">
                      <w:r>
                        <w:t>Lives</w:t>
                      </w:r>
                      <w:proofErr w:type="gramStart"/>
                      <w:r>
                        <w:t>:3</w:t>
                      </w:r>
                      <w:proofErr w:type="gramEnd"/>
                    </w:p>
                    <w:p w:rsidR="003A3DA4" w:rsidRDefault="003A3DA4" w:rsidP="003A3DA4">
                      <w:r>
                        <w:t>Secret word: Sheep</w:t>
                      </w:r>
                    </w:p>
                    <w:p w:rsidR="003A3DA4" w:rsidRDefault="003A3DA4" w:rsidP="003A3DA4">
                      <w:r>
                        <w:t xml:space="preserve">Characters </w:t>
                      </w:r>
                      <w:proofErr w:type="spellStart"/>
                      <w:r>
                        <w:t>guessed</w:t>
                      </w:r>
                      <w:proofErr w:type="gramStart"/>
                      <w:r>
                        <w:t>:T,A,M</w:t>
                      </w:r>
                      <w:proofErr w:type="spellEnd"/>
                      <w:proofErr w:type="gramEnd"/>
                    </w:p>
                    <w:p w:rsidR="003A3DA4" w:rsidRDefault="003A3DA4" w:rsidP="003A3DA4">
                      <w:r>
                        <w:t>Sorry no match. Lives=3</w:t>
                      </w:r>
                    </w:p>
                    <w:p w:rsidR="003A3DA4" w:rsidRDefault="003A3DA4" w:rsidP="003A3DA4">
                      <w:r>
                        <w:t>Make your guess!</w:t>
                      </w:r>
                    </w:p>
                    <w:p w:rsidR="003A3DA4" w:rsidRDefault="003A3DA4" w:rsidP="003A3DA4">
                      <w:r>
                        <w:t>Please enter a character</w:t>
                      </w:r>
                    </w:p>
                  </w:txbxContent>
                </v:textbox>
              </v:shape>
            </w:pict>
          </mc:Fallback>
        </mc:AlternateContent>
      </w:r>
    </w:p>
    <w:p w:rsidR="00E25F8B" w:rsidRDefault="00E25F8B" w:rsidP="00E25F8B">
      <w:pPr>
        <w:pStyle w:val="Heading2"/>
        <w:rPr>
          <w:lang w:val="en-IE"/>
        </w:rPr>
      </w:pPr>
      <w:bookmarkStart w:id="13" w:name="_Toc338615285"/>
      <w:r>
        <w:rPr>
          <w:lang w:val="en-IE"/>
        </w:rPr>
        <w:lastRenderedPageBreak/>
        <w:t>Summary Flowchart</w:t>
      </w:r>
      <w:bookmarkEnd w:id="13"/>
    </w:p>
    <w:p w:rsidR="00053BFB" w:rsidRDefault="008A68E7" w:rsidP="00E25F8B">
      <w:pPr>
        <w:sectPr w:rsidR="00053BFB" w:rsidSect="00551E58">
          <w:footerReference w:type="first" r:id="rId10"/>
          <w:pgSz w:w="15842" w:h="12242" w:orient="landscape" w:code="1"/>
          <w:pgMar w:top="1259" w:right="1440" w:bottom="1304" w:left="1440" w:header="709" w:footer="0" w:gutter="0"/>
          <w:cols w:space="708"/>
          <w:titlePg/>
          <w:docGrid w:linePitch="360"/>
        </w:sectPr>
      </w:pPr>
      <w:r>
        <w:rPr>
          <w:noProof/>
          <w:lang w:eastAsia="en-GB"/>
        </w:rPr>
        <w:drawing>
          <wp:inline distT="0" distB="0" distL="0" distR="0" wp14:anchorId="039704E2" wp14:editId="53A2F218">
            <wp:extent cx="7956645" cy="5691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0926" t="20204" r="31512" b="14286"/>
                    <a:stretch/>
                  </pic:blipFill>
                  <pic:spPr bwMode="auto">
                    <a:xfrm>
                      <a:off x="0" y="0"/>
                      <a:ext cx="7956645" cy="5691116"/>
                    </a:xfrm>
                    <a:prstGeom prst="rect">
                      <a:avLst/>
                    </a:prstGeom>
                    <a:ln>
                      <a:noFill/>
                    </a:ln>
                    <a:extLst>
                      <a:ext uri="{53640926-AAD7-44D8-BBD7-CCE9431645EC}">
                        <a14:shadowObscured xmlns:a14="http://schemas.microsoft.com/office/drawing/2010/main"/>
                      </a:ext>
                    </a:extLst>
                  </pic:spPr>
                </pic:pic>
              </a:graphicData>
            </a:graphic>
          </wp:inline>
        </w:drawing>
      </w:r>
    </w:p>
    <w:p w:rsidR="00453EE2" w:rsidRDefault="00453EE2">
      <w:pPr>
        <w:spacing w:after="0" w:line="240" w:lineRule="auto"/>
        <w:rPr>
          <w:rFonts w:ascii="Trebuchet MS" w:hAnsi="Trebuchet MS"/>
          <w:b/>
          <w:color w:val="000000"/>
          <w:sz w:val="24"/>
        </w:rPr>
      </w:pPr>
    </w:p>
    <w:p w:rsidR="007012DC" w:rsidRDefault="007012DC" w:rsidP="007012DC">
      <w:pPr>
        <w:pStyle w:val="Heading2"/>
        <w:rPr>
          <w:lang w:val="en-IE"/>
        </w:rPr>
      </w:pPr>
      <w:bookmarkStart w:id="14" w:name="_Toc338615286"/>
      <w:r>
        <w:rPr>
          <w:lang w:val="en-IE"/>
        </w:rPr>
        <w:t>Hangman Flowchart</w:t>
      </w:r>
      <w:bookmarkEnd w:id="14"/>
    </w:p>
    <w:p w:rsidR="00551E58" w:rsidRDefault="00AE0C0D" w:rsidP="00AE0C0D">
      <w:r>
        <w:rPr>
          <w:noProof/>
          <w:lang w:eastAsia="en-GB"/>
        </w:rPr>
        <w:drawing>
          <wp:inline distT="0" distB="0" distL="0" distR="0" wp14:anchorId="1CC6D833" wp14:editId="1360D2C7">
            <wp:extent cx="5896304" cy="718907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gman picture.jpeg"/>
                    <pic:cNvPicPr/>
                  </pic:nvPicPr>
                  <pic:blipFill rotWithShape="1">
                    <a:blip r:embed="rId12" cstate="print">
                      <a:extLst>
                        <a:ext uri="{28A0092B-C50C-407E-A947-70E740481C1C}">
                          <a14:useLocalDpi xmlns:a14="http://schemas.microsoft.com/office/drawing/2010/main" val="0"/>
                        </a:ext>
                      </a:extLst>
                    </a:blip>
                    <a:srcRect l="9995" t="5555" r="12106" b="7036"/>
                    <a:stretch/>
                  </pic:blipFill>
                  <pic:spPr bwMode="auto">
                    <a:xfrm>
                      <a:off x="0" y="0"/>
                      <a:ext cx="5900728" cy="7194469"/>
                    </a:xfrm>
                    <a:prstGeom prst="rect">
                      <a:avLst/>
                    </a:prstGeom>
                    <a:ln>
                      <a:noFill/>
                    </a:ln>
                    <a:extLst>
                      <a:ext uri="{53640926-AAD7-44D8-BBD7-CCE9431645EC}">
                        <a14:shadowObscured xmlns:a14="http://schemas.microsoft.com/office/drawing/2010/main"/>
                      </a:ext>
                    </a:extLst>
                  </pic:spPr>
                </pic:pic>
              </a:graphicData>
            </a:graphic>
          </wp:inline>
        </w:drawing>
      </w:r>
    </w:p>
    <w:p w:rsidR="000908F8" w:rsidRDefault="000908F8" w:rsidP="000908F8">
      <w:pPr>
        <w:pStyle w:val="Heading1"/>
      </w:pPr>
      <w:bookmarkStart w:id="15" w:name="_Toc338615287"/>
      <w:r>
        <w:lastRenderedPageBreak/>
        <w:t>Test Cases</w:t>
      </w:r>
      <w:bookmarkEnd w:id="15"/>
    </w:p>
    <w:p w:rsidR="000908F8" w:rsidRDefault="000908F8" w:rsidP="00551E58">
      <w:pPr>
        <w:pStyle w:val="Heading1"/>
        <w:rPr>
          <w:lang w:val="en-IE"/>
        </w:rPr>
      </w:pPr>
      <w:bookmarkStart w:id="16" w:name="_Toc338615288"/>
      <w:r>
        <w:rPr>
          <w:lang w:val="en-IE"/>
        </w:rPr>
        <w:lastRenderedPageBreak/>
        <w:t>Overview</w:t>
      </w:r>
      <w:bookmarkEnd w:id="16"/>
    </w:p>
    <w:p w:rsidR="000908F8" w:rsidRDefault="000908F8" w:rsidP="000908F8"/>
    <w:tbl>
      <w:tblPr>
        <w:tblW w:w="581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961"/>
        <w:gridCol w:w="1275"/>
        <w:gridCol w:w="4279"/>
      </w:tblGrid>
      <w:tr w:rsidR="0004738C" w:rsidRPr="00106751" w:rsidTr="0004738C">
        <w:trPr>
          <w:trHeight w:val="831"/>
        </w:trPr>
        <w:tc>
          <w:tcPr>
            <w:tcW w:w="431" w:type="pct"/>
          </w:tcPr>
          <w:p w:rsidR="00AC3DF6" w:rsidRPr="00204932" w:rsidRDefault="00AC3DF6" w:rsidP="00B01A34">
            <w:pPr>
              <w:rPr>
                <w:b/>
                <w:color w:val="000000"/>
                <w:sz w:val="20"/>
              </w:rPr>
            </w:pPr>
            <w:r w:rsidRPr="00204932">
              <w:rPr>
                <w:b/>
                <w:color w:val="000000"/>
                <w:sz w:val="20"/>
              </w:rPr>
              <w:t>Ref</w:t>
            </w:r>
          </w:p>
        </w:tc>
        <w:tc>
          <w:tcPr>
            <w:tcW w:w="2155" w:type="pct"/>
          </w:tcPr>
          <w:p w:rsidR="00AC3DF6" w:rsidRPr="00204932" w:rsidRDefault="00AC3DF6" w:rsidP="00B01A34">
            <w:pPr>
              <w:rPr>
                <w:b/>
                <w:color w:val="000000"/>
                <w:sz w:val="20"/>
              </w:rPr>
            </w:pPr>
            <w:r w:rsidRPr="00204932">
              <w:rPr>
                <w:b/>
                <w:color w:val="000000"/>
                <w:sz w:val="20"/>
              </w:rPr>
              <w:t>Description</w:t>
            </w:r>
          </w:p>
        </w:tc>
        <w:tc>
          <w:tcPr>
            <w:tcW w:w="554" w:type="pct"/>
          </w:tcPr>
          <w:p w:rsidR="00AC3DF6" w:rsidRPr="00204932" w:rsidRDefault="00AC3DF6" w:rsidP="00B01A34">
            <w:pPr>
              <w:rPr>
                <w:b/>
                <w:color w:val="000000"/>
                <w:sz w:val="20"/>
              </w:rPr>
            </w:pPr>
            <w:r>
              <w:rPr>
                <w:b/>
                <w:color w:val="000000"/>
                <w:sz w:val="20"/>
              </w:rPr>
              <w:t>Test case type *</w:t>
            </w:r>
          </w:p>
        </w:tc>
        <w:tc>
          <w:tcPr>
            <w:tcW w:w="1859" w:type="pct"/>
          </w:tcPr>
          <w:p w:rsidR="00AC3DF6" w:rsidRDefault="00AC3DF6" w:rsidP="00B01A34">
            <w:pPr>
              <w:rPr>
                <w:b/>
                <w:color w:val="000000"/>
                <w:sz w:val="20"/>
              </w:rPr>
            </w:pPr>
            <w:r>
              <w:rPr>
                <w:b/>
                <w:color w:val="000000"/>
                <w:sz w:val="20"/>
              </w:rPr>
              <w:t>Expected Result</w:t>
            </w:r>
          </w:p>
        </w:tc>
      </w:tr>
      <w:tr w:rsidR="0004738C" w:rsidRPr="00106751" w:rsidTr="0004738C">
        <w:trPr>
          <w:trHeight w:val="810"/>
        </w:trPr>
        <w:tc>
          <w:tcPr>
            <w:tcW w:w="431" w:type="pct"/>
          </w:tcPr>
          <w:p w:rsidR="00AC3DF6" w:rsidRPr="00204932" w:rsidRDefault="00AC3DF6" w:rsidP="00B01A34">
            <w:pPr>
              <w:rPr>
                <w:sz w:val="20"/>
              </w:rPr>
            </w:pPr>
            <w:r>
              <w:rPr>
                <w:sz w:val="20"/>
              </w:rPr>
              <w:t>TC-0010</w:t>
            </w:r>
          </w:p>
        </w:tc>
        <w:tc>
          <w:tcPr>
            <w:tcW w:w="2155" w:type="pct"/>
          </w:tcPr>
          <w:p w:rsidR="00AC3DF6" w:rsidRPr="00204932" w:rsidRDefault="00550CC1" w:rsidP="00B01A34">
            <w:pPr>
              <w:rPr>
                <w:sz w:val="20"/>
              </w:rPr>
            </w:pPr>
            <w:r>
              <w:rPr>
                <w:sz w:val="20"/>
              </w:rPr>
              <w:t>When the program starts the user enters</w:t>
            </w:r>
            <w:r w:rsidR="0004738C">
              <w:rPr>
                <w:sz w:val="20"/>
              </w:rPr>
              <w:t xml:space="preserve"> </w:t>
            </w:r>
            <w:r>
              <w:rPr>
                <w:sz w:val="20"/>
              </w:rPr>
              <w:t xml:space="preserve"> 0</w:t>
            </w:r>
          </w:p>
        </w:tc>
        <w:tc>
          <w:tcPr>
            <w:tcW w:w="554" w:type="pct"/>
          </w:tcPr>
          <w:p w:rsidR="00AC3DF6" w:rsidRPr="00204932" w:rsidRDefault="00550CC1" w:rsidP="00B01A34">
            <w:pPr>
              <w:rPr>
                <w:sz w:val="20"/>
              </w:rPr>
            </w:pPr>
            <w:r>
              <w:rPr>
                <w:sz w:val="20"/>
              </w:rPr>
              <w:t>Simple</w:t>
            </w:r>
          </w:p>
        </w:tc>
        <w:tc>
          <w:tcPr>
            <w:tcW w:w="1859" w:type="pct"/>
          </w:tcPr>
          <w:p w:rsidR="00AC3DF6" w:rsidRPr="00204932" w:rsidRDefault="0004738C" w:rsidP="00B01A34">
            <w:pPr>
              <w:rPr>
                <w:sz w:val="20"/>
              </w:rPr>
            </w:pPr>
            <w:r>
              <w:rPr>
                <w:sz w:val="20"/>
              </w:rPr>
              <w:t>The program will end</w:t>
            </w:r>
            <w:r w:rsidR="00EF44BB">
              <w:rPr>
                <w:sz w:val="20"/>
              </w:rPr>
              <w:t>.</w:t>
            </w:r>
          </w:p>
        </w:tc>
      </w:tr>
      <w:tr w:rsidR="0004738C" w:rsidRPr="00106751" w:rsidTr="0004738C">
        <w:trPr>
          <w:trHeight w:val="507"/>
        </w:trPr>
        <w:tc>
          <w:tcPr>
            <w:tcW w:w="431" w:type="pct"/>
          </w:tcPr>
          <w:p w:rsidR="00AC3DF6" w:rsidRPr="00204932" w:rsidRDefault="00AC3DF6" w:rsidP="00B01A34">
            <w:pPr>
              <w:rPr>
                <w:sz w:val="20"/>
              </w:rPr>
            </w:pPr>
            <w:r>
              <w:rPr>
                <w:sz w:val="20"/>
              </w:rPr>
              <w:t>TC-0020</w:t>
            </w:r>
          </w:p>
        </w:tc>
        <w:tc>
          <w:tcPr>
            <w:tcW w:w="2155" w:type="pct"/>
          </w:tcPr>
          <w:p w:rsidR="00AC3DF6" w:rsidRPr="00204932" w:rsidRDefault="0004738C" w:rsidP="00B01A34">
            <w:pPr>
              <w:rPr>
                <w:sz w:val="20"/>
              </w:rPr>
            </w:pPr>
            <w:r>
              <w:rPr>
                <w:sz w:val="20"/>
              </w:rPr>
              <w:t>The user enters a number</w:t>
            </w:r>
          </w:p>
        </w:tc>
        <w:tc>
          <w:tcPr>
            <w:tcW w:w="554" w:type="pct"/>
          </w:tcPr>
          <w:p w:rsidR="00AC3DF6" w:rsidRPr="00204932" w:rsidRDefault="0004738C" w:rsidP="00B01A34">
            <w:pPr>
              <w:rPr>
                <w:sz w:val="20"/>
              </w:rPr>
            </w:pPr>
            <w:r>
              <w:rPr>
                <w:sz w:val="20"/>
              </w:rPr>
              <w:t>Simple</w:t>
            </w:r>
          </w:p>
        </w:tc>
        <w:tc>
          <w:tcPr>
            <w:tcW w:w="1859" w:type="pct"/>
          </w:tcPr>
          <w:p w:rsidR="00AC3DF6" w:rsidRPr="00204932" w:rsidRDefault="0004738C" w:rsidP="00B01A34">
            <w:pPr>
              <w:rPr>
                <w:sz w:val="20"/>
              </w:rPr>
            </w:pPr>
            <w:r>
              <w:rPr>
                <w:sz w:val="20"/>
              </w:rPr>
              <w:t>The program will print invalid entry and ask again for another entry</w:t>
            </w:r>
            <w:r w:rsidR="00EF44BB">
              <w:rPr>
                <w:sz w:val="20"/>
              </w:rPr>
              <w:t>.</w:t>
            </w:r>
          </w:p>
        </w:tc>
      </w:tr>
      <w:tr w:rsidR="0004738C" w:rsidRPr="00106751" w:rsidTr="0004738C">
        <w:trPr>
          <w:trHeight w:val="507"/>
        </w:trPr>
        <w:tc>
          <w:tcPr>
            <w:tcW w:w="431" w:type="pct"/>
          </w:tcPr>
          <w:p w:rsidR="00AC3DF6" w:rsidRPr="00204932" w:rsidRDefault="00AC3DF6" w:rsidP="00B01A34">
            <w:pPr>
              <w:rPr>
                <w:sz w:val="20"/>
              </w:rPr>
            </w:pPr>
            <w:r>
              <w:rPr>
                <w:sz w:val="20"/>
              </w:rPr>
              <w:t>TC-0030</w:t>
            </w:r>
          </w:p>
        </w:tc>
        <w:tc>
          <w:tcPr>
            <w:tcW w:w="2155" w:type="pct"/>
          </w:tcPr>
          <w:p w:rsidR="00AC3DF6" w:rsidRPr="00204932" w:rsidRDefault="0004738C" w:rsidP="00B01A34">
            <w:pPr>
              <w:rPr>
                <w:sz w:val="20"/>
              </w:rPr>
            </w:pPr>
            <w:r>
              <w:rPr>
                <w:sz w:val="20"/>
              </w:rPr>
              <w:t>The user enters A</w:t>
            </w:r>
          </w:p>
        </w:tc>
        <w:tc>
          <w:tcPr>
            <w:tcW w:w="554" w:type="pct"/>
          </w:tcPr>
          <w:p w:rsidR="00AC3DF6" w:rsidRPr="00204932" w:rsidRDefault="0004738C" w:rsidP="00B01A34">
            <w:pPr>
              <w:rPr>
                <w:sz w:val="20"/>
              </w:rPr>
            </w:pPr>
            <w:r>
              <w:rPr>
                <w:sz w:val="20"/>
              </w:rPr>
              <w:t>Edge</w:t>
            </w:r>
          </w:p>
        </w:tc>
        <w:tc>
          <w:tcPr>
            <w:tcW w:w="1859" w:type="pct"/>
          </w:tcPr>
          <w:p w:rsidR="00AC3DF6" w:rsidRPr="00204932" w:rsidRDefault="0004738C" w:rsidP="00B01A34">
            <w:pPr>
              <w:rPr>
                <w:sz w:val="20"/>
              </w:rPr>
            </w:pPr>
            <w:r>
              <w:rPr>
                <w:sz w:val="20"/>
              </w:rPr>
              <w:t>The program checks if A is in the secret word</w:t>
            </w:r>
            <w:r w:rsidR="00EF44BB">
              <w:rPr>
                <w:sz w:val="20"/>
              </w:rPr>
              <w:t xml:space="preserve"> if it is A is displayed if it is not lives is decreased </w:t>
            </w:r>
            <w:r w:rsidR="00403D43">
              <w:rPr>
                <w:sz w:val="20"/>
              </w:rPr>
              <w:t>by one</w:t>
            </w:r>
            <w:r w:rsidR="00EF44BB">
              <w:rPr>
                <w:sz w:val="20"/>
              </w:rPr>
              <w:t>.</w:t>
            </w:r>
          </w:p>
        </w:tc>
      </w:tr>
      <w:tr w:rsidR="0004738C" w:rsidRPr="00106751" w:rsidTr="0004738C">
        <w:trPr>
          <w:trHeight w:val="526"/>
        </w:trPr>
        <w:tc>
          <w:tcPr>
            <w:tcW w:w="431" w:type="pct"/>
          </w:tcPr>
          <w:p w:rsidR="00AC3DF6" w:rsidRPr="00204932" w:rsidRDefault="00AC3DF6" w:rsidP="00B01A34">
            <w:pPr>
              <w:rPr>
                <w:sz w:val="20"/>
              </w:rPr>
            </w:pPr>
            <w:r>
              <w:rPr>
                <w:sz w:val="20"/>
              </w:rPr>
              <w:t>TC-0040</w:t>
            </w:r>
          </w:p>
        </w:tc>
        <w:tc>
          <w:tcPr>
            <w:tcW w:w="2155" w:type="pct"/>
          </w:tcPr>
          <w:p w:rsidR="00AC3DF6" w:rsidRPr="00204932" w:rsidRDefault="00EF44BB" w:rsidP="00B01A34">
            <w:pPr>
              <w:rPr>
                <w:sz w:val="20"/>
              </w:rPr>
            </w:pPr>
            <w:r>
              <w:rPr>
                <w:sz w:val="20"/>
              </w:rPr>
              <w:t>The user enters a</w:t>
            </w:r>
          </w:p>
        </w:tc>
        <w:tc>
          <w:tcPr>
            <w:tcW w:w="554" w:type="pct"/>
          </w:tcPr>
          <w:p w:rsidR="00AC3DF6" w:rsidRPr="00204932" w:rsidRDefault="00403D43" w:rsidP="00B01A34">
            <w:pPr>
              <w:rPr>
                <w:sz w:val="20"/>
              </w:rPr>
            </w:pPr>
            <w:r>
              <w:rPr>
                <w:sz w:val="20"/>
              </w:rPr>
              <w:t>Edge</w:t>
            </w:r>
          </w:p>
        </w:tc>
        <w:tc>
          <w:tcPr>
            <w:tcW w:w="1859" w:type="pct"/>
          </w:tcPr>
          <w:p w:rsidR="00AC3DF6" w:rsidRPr="00204932" w:rsidRDefault="00403D43" w:rsidP="00B01A34">
            <w:pPr>
              <w:rPr>
                <w:sz w:val="20"/>
              </w:rPr>
            </w:pPr>
            <w:r>
              <w:rPr>
                <w:sz w:val="20"/>
              </w:rPr>
              <w:t>The</w:t>
            </w:r>
            <w:r>
              <w:rPr>
                <w:sz w:val="20"/>
              </w:rPr>
              <w:t xml:space="preserve"> program converts </w:t>
            </w:r>
            <w:proofErr w:type="spellStart"/>
            <w:r>
              <w:rPr>
                <w:sz w:val="20"/>
              </w:rPr>
              <w:t>a</w:t>
            </w:r>
            <w:proofErr w:type="spellEnd"/>
            <w:r>
              <w:rPr>
                <w:sz w:val="20"/>
              </w:rPr>
              <w:t xml:space="preserve"> into A and</w:t>
            </w:r>
            <w:r>
              <w:rPr>
                <w:sz w:val="20"/>
              </w:rPr>
              <w:t xml:space="preserve"> checks if A is in the secret word if it is A is displayed if it is not lives is decreased </w:t>
            </w:r>
            <w:r>
              <w:rPr>
                <w:sz w:val="20"/>
              </w:rPr>
              <w:t>by one</w:t>
            </w:r>
            <w:r>
              <w:rPr>
                <w:sz w:val="20"/>
              </w:rPr>
              <w:t>.</w:t>
            </w:r>
          </w:p>
        </w:tc>
      </w:tr>
      <w:tr w:rsidR="0004738C" w:rsidRPr="00106751" w:rsidTr="0004738C">
        <w:trPr>
          <w:trHeight w:val="507"/>
        </w:trPr>
        <w:tc>
          <w:tcPr>
            <w:tcW w:w="431" w:type="pct"/>
          </w:tcPr>
          <w:p w:rsidR="00B87DD5" w:rsidRDefault="00B87DD5" w:rsidP="00B01A34">
            <w:pPr>
              <w:rPr>
                <w:sz w:val="20"/>
              </w:rPr>
            </w:pPr>
            <w:r>
              <w:rPr>
                <w:sz w:val="20"/>
              </w:rPr>
              <w:t>TC-0050</w:t>
            </w:r>
          </w:p>
        </w:tc>
        <w:tc>
          <w:tcPr>
            <w:tcW w:w="2155" w:type="pct"/>
          </w:tcPr>
          <w:p w:rsidR="00B87DD5" w:rsidRDefault="00403D43" w:rsidP="00403D43">
            <w:pPr>
              <w:rPr>
                <w:sz w:val="20"/>
              </w:rPr>
            </w:pPr>
            <w:r>
              <w:rPr>
                <w:sz w:val="20"/>
              </w:rPr>
              <w:t>The user runs out of lives.</w:t>
            </w:r>
          </w:p>
          <w:p w:rsidR="00403D43" w:rsidRPr="00204932" w:rsidRDefault="00403D43" w:rsidP="00403D43">
            <w:pPr>
              <w:ind w:left="720" w:hanging="720"/>
              <w:rPr>
                <w:sz w:val="20"/>
              </w:rPr>
            </w:pPr>
            <w:r>
              <w:rPr>
                <w:sz w:val="20"/>
              </w:rPr>
              <w:t>The user chooses Y to replay</w:t>
            </w:r>
          </w:p>
        </w:tc>
        <w:tc>
          <w:tcPr>
            <w:tcW w:w="554" w:type="pct"/>
          </w:tcPr>
          <w:p w:rsidR="00B87DD5" w:rsidRPr="00204932" w:rsidRDefault="00403D43" w:rsidP="00B01A34">
            <w:pPr>
              <w:rPr>
                <w:sz w:val="20"/>
              </w:rPr>
            </w:pPr>
            <w:r>
              <w:rPr>
                <w:sz w:val="20"/>
              </w:rPr>
              <w:t>Normal</w:t>
            </w:r>
          </w:p>
        </w:tc>
        <w:tc>
          <w:tcPr>
            <w:tcW w:w="1859" w:type="pct"/>
          </w:tcPr>
          <w:p w:rsidR="00B87DD5" w:rsidRDefault="00403D43" w:rsidP="00B01A34">
            <w:pPr>
              <w:rPr>
                <w:sz w:val="20"/>
              </w:rPr>
            </w:pPr>
            <w:r>
              <w:rPr>
                <w:sz w:val="20"/>
              </w:rPr>
              <w:t>The user sees ‘You lost play again? (y/n)’ on the screen.</w:t>
            </w:r>
          </w:p>
          <w:p w:rsidR="00403D43" w:rsidRDefault="00403D43" w:rsidP="00B01A34">
            <w:pPr>
              <w:rPr>
                <w:sz w:val="20"/>
              </w:rPr>
            </w:pPr>
            <w:r>
              <w:rPr>
                <w:sz w:val="20"/>
              </w:rPr>
              <w:t>After the user enters Y the game restarts</w:t>
            </w:r>
            <w:r w:rsidR="00C71F04">
              <w:rPr>
                <w:sz w:val="20"/>
              </w:rPr>
              <w:t xml:space="preserve"> randomly choosing another word</w:t>
            </w:r>
            <w:r>
              <w:rPr>
                <w:sz w:val="20"/>
              </w:rPr>
              <w:t>.</w:t>
            </w:r>
          </w:p>
          <w:p w:rsidR="00403D43" w:rsidRPr="00204932" w:rsidRDefault="00403D43" w:rsidP="00B01A34">
            <w:pPr>
              <w:rPr>
                <w:sz w:val="20"/>
              </w:rPr>
            </w:pPr>
          </w:p>
        </w:tc>
      </w:tr>
      <w:tr w:rsidR="0004738C" w:rsidRPr="00106751" w:rsidTr="0004738C">
        <w:trPr>
          <w:trHeight w:val="507"/>
        </w:trPr>
        <w:tc>
          <w:tcPr>
            <w:tcW w:w="431" w:type="pct"/>
          </w:tcPr>
          <w:p w:rsidR="00B87DD5" w:rsidRDefault="00B87DD5" w:rsidP="00B01A34">
            <w:pPr>
              <w:rPr>
                <w:sz w:val="20"/>
              </w:rPr>
            </w:pPr>
            <w:r>
              <w:rPr>
                <w:sz w:val="20"/>
              </w:rPr>
              <w:t>TC-0060</w:t>
            </w:r>
          </w:p>
        </w:tc>
        <w:tc>
          <w:tcPr>
            <w:tcW w:w="2155" w:type="pct"/>
          </w:tcPr>
          <w:p w:rsidR="00B87DD5" w:rsidRDefault="00403D43" w:rsidP="00B01A34">
            <w:pPr>
              <w:rPr>
                <w:sz w:val="20"/>
              </w:rPr>
            </w:pPr>
            <w:r>
              <w:rPr>
                <w:sz w:val="20"/>
              </w:rPr>
              <w:t>The user runs out of lives.</w:t>
            </w:r>
          </w:p>
          <w:p w:rsidR="00403D43" w:rsidRPr="00204932" w:rsidRDefault="00403D43" w:rsidP="00B01A34">
            <w:pPr>
              <w:rPr>
                <w:sz w:val="20"/>
              </w:rPr>
            </w:pPr>
            <w:r>
              <w:rPr>
                <w:sz w:val="20"/>
              </w:rPr>
              <w:t>The user chooses N to replay.</w:t>
            </w:r>
          </w:p>
        </w:tc>
        <w:tc>
          <w:tcPr>
            <w:tcW w:w="554" w:type="pct"/>
          </w:tcPr>
          <w:p w:rsidR="00B87DD5" w:rsidRPr="00204932" w:rsidRDefault="00403D43" w:rsidP="00B01A34">
            <w:pPr>
              <w:rPr>
                <w:sz w:val="20"/>
              </w:rPr>
            </w:pPr>
            <w:r>
              <w:rPr>
                <w:sz w:val="20"/>
              </w:rPr>
              <w:t>Normal</w:t>
            </w:r>
          </w:p>
        </w:tc>
        <w:tc>
          <w:tcPr>
            <w:tcW w:w="1859" w:type="pct"/>
          </w:tcPr>
          <w:p w:rsidR="00403D43" w:rsidRDefault="00403D43" w:rsidP="00403D43">
            <w:pPr>
              <w:rPr>
                <w:sz w:val="20"/>
              </w:rPr>
            </w:pPr>
            <w:r>
              <w:rPr>
                <w:sz w:val="20"/>
              </w:rPr>
              <w:t>The user sees ‘You lost play again? (y/n)’ on the screen.</w:t>
            </w:r>
          </w:p>
          <w:p w:rsidR="00403D43" w:rsidRDefault="00403D43" w:rsidP="00403D43">
            <w:pPr>
              <w:rPr>
                <w:sz w:val="20"/>
              </w:rPr>
            </w:pPr>
            <w:r>
              <w:rPr>
                <w:sz w:val="20"/>
              </w:rPr>
              <w:t xml:space="preserve">After the user enters N the program </w:t>
            </w:r>
            <w:proofErr w:type="gramStart"/>
            <w:r>
              <w:rPr>
                <w:sz w:val="20"/>
              </w:rPr>
              <w:t xml:space="preserve">closes </w:t>
            </w:r>
            <w:r>
              <w:rPr>
                <w:sz w:val="20"/>
              </w:rPr>
              <w:t>.</w:t>
            </w:r>
            <w:proofErr w:type="gramEnd"/>
          </w:p>
          <w:p w:rsidR="00B87DD5" w:rsidRPr="00204932" w:rsidRDefault="00B87DD5" w:rsidP="00B01A34">
            <w:pPr>
              <w:rPr>
                <w:sz w:val="20"/>
              </w:rPr>
            </w:pPr>
          </w:p>
        </w:tc>
      </w:tr>
      <w:tr w:rsidR="0004738C" w:rsidRPr="00106751" w:rsidTr="00CB0F0F">
        <w:trPr>
          <w:trHeight w:val="85"/>
        </w:trPr>
        <w:tc>
          <w:tcPr>
            <w:tcW w:w="431" w:type="pct"/>
          </w:tcPr>
          <w:p w:rsidR="00B87DD5" w:rsidRDefault="00C71F04" w:rsidP="00B01A34">
            <w:pPr>
              <w:rPr>
                <w:sz w:val="20"/>
              </w:rPr>
            </w:pPr>
            <w:r>
              <w:rPr>
                <w:sz w:val="20"/>
              </w:rPr>
              <w:t>TC-0070</w:t>
            </w:r>
          </w:p>
        </w:tc>
        <w:tc>
          <w:tcPr>
            <w:tcW w:w="2155" w:type="pct"/>
          </w:tcPr>
          <w:p w:rsidR="00B87DD5" w:rsidRDefault="00C71F04" w:rsidP="00B01A34">
            <w:pPr>
              <w:rPr>
                <w:sz w:val="20"/>
              </w:rPr>
            </w:pPr>
            <w:r>
              <w:rPr>
                <w:sz w:val="20"/>
              </w:rPr>
              <w:t>The user guesses all the letters in the secret word.</w:t>
            </w:r>
          </w:p>
          <w:p w:rsidR="00C71F04" w:rsidRPr="00204932" w:rsidRDefault="00C71F04" w:rsidP="00B01A34">
            <w:pPr>
              <w:rPr>
                <w:sz w:val="20"/>
              </w:rPr>
            </w:pPr>
            <w:r>
              <w:rPr>
                <w:sz w:val="20"/>
              </w:rPr>
              <w:t>The user then enters Y to replay.</w:t>
            </w:r>
          </w:p>
        </w:tc>
        <w:tc>
          <w:tcPr>
            <w:tcW w:w="554" w:type="pct"/>
          </w:tcPr>
          <w:p w:rsidR="00B87DD5" w:rsidRPr="00204932" w:rsidRDefault="00C71F04" w:rsidP="00B01A34">
            <w:pPr>
              <w:rPr>
                <w:sz w:val="20"/>
              </w:rPr>
            </w:pPr>
            <w:r>
              <w:rPr>
                <w:sz w:val="20"/>
              </w:rPr>
              <w:t>Normal</w:t>
            </w:r>
          </w:p>
        </w:tc>
        <w:tc>
          <w:tcPr>
            <w:tcW w:w="1859" w:type="pct"/>
          </w:tcPr>
          <w:p w:rsidR="00C71F04" w:rsidRDefault="00C71F04" w:rsidP="00C71F04">
            <w:pPr>
              <w:rPr>
                <w:sz w:val="20"/>
              </w:rPr>
            </w:pPr>
            <w:r>
              <w:rPr>
                <w:sz w:val="20"/>
              </w:rPr>
              <w:t>The user sees ‘</w:t>
            </w:r>
            <w:r w:rsidR="00CB0F0F">
              <w:rPr>
                <w:sz w:val="20"/>
              </w:rPr>
              <w:t>You win</w:t>
            </w:r>
            <w:r>
              <w:rPr>
                <w:sz w:val="20"/>
              </w:rPr>
              <w:t xml:space="preserve"> play again? (y/n)’ on the screen.</w:t>
            </w:r>
          </w:p>
          <w:p w:rsidR="00B87DD5" w:rsidRPr="00204932" w:rsidRDefault="00C71F04" w:rsidP="00420869">
            <w:pPr>
              <w:rPr>
                <w:sz w:val="20"/>
              </w:rPr>
            </w:pPr>
            <w:r>
              <w:rPr>
                <w:sz w:val="20"/>
              </w:rPr>
              <w:t xml:space="preserve">After the user enters Y the </w:t>
            </w:r>
            <w:r w:rsidR="00420869">
              <w:rPr>
                <w:sz w:val="20"/>
              </w:rPr>
              <w:t>program</w:t>
            </w:r>
            <w:r>
              <w:rPr>
                <w:sz w:val="20"/>
              </w:rPr>
              <w:t xml:space="preserve"> restarts</w:t>
            </w:r>
            <w:r w:rsidR="00420869">
              <w:rPr>
                <w:sz w:val="20"/>
              </w:rPr>
              <w:t xml:space="preserve"> randomly chooses</w:t>
            </w:r>
            <w:r>
              <w:rPr>
                <w:sz w:val="20"/>
              </w:rPr>
              <w:t xml:space="preserve"> another word.</w:t>
            </w:r>
          </w:p>
        </w:tc>
      </w:tr>
      <w:tr w:rsidR="0004738C" w:rsidRPr="00106751" w:rsidTr="00CB0F0F">
        <w:trPr>
          <w:trHeight w:val="1408"/>
        </w:trPr>
        <w:tc>
          <w:tcPr>
            <w:tcW w:w="431" w:type="pct"/>
          </w:tcPr>
          <w:p w:rsidR="00B87DD5" w:rsidRDefault="00420869" w:rsidP="00B01A34">
            <w:pPr>
              <w:rPr>
                <w:sz w:val="20"/>
              </w:rPr>
            </w:pPr>
            <w:r>
              <w:rPr>
                <w:sz w:val="20"/>
              </w:rPr>
              <w:lastRenderedPageBreak/>
              <w:t>TC-0080</w:t>
            </w:r>
          </w:p>
        </w:tc>
        <w:tc>
          <w:tcPr>
            <w:tcW w:w="2155" w:type="pct"/>
          </w:tcPr>
          <w:p w:rsidR="00CB0F0F" w:rsidRDefault="00CB0F0F" w:rsidP="00CB0F0F">
            <w:pPr>
              <w:rPr>
                <w:sz w:val="20"/>
              </w:rPr>
            </w:pPr>
            <w:r>
              <w:rPr>
                <w:sz w:val="20"/>
              </w:rPr>
              <w:t>The user guesses all the letters in the secret word.</w:t>
            </w:r>
          </w:p>
          <w:p w:rsidR="00B87DD5" w:rsidRPr="00204932" w:rsidRDefault="00420869" w:rsidP="00CB0F0F">
            <w:pPr>
              <w:rPr>
                <w:sz w:val="20"/>
              </w:rPr>
            </w:pPr>
            <w:r>
              <w:rPr>
                <w:sz w:val="20"/>
              </w:rPr>
              <w:t>The user then enters N</w:t>
            </w:r>
            <w:r w:rsidR="00CB0F0F">
              <w:rPr>
                <w:sz w:val="20"/>
              </w:rPr>
              <w:t xml:space="preserve"> to replay.</w:t>
            </w:r>
          </w:p>
        </w:tc>
        <w:tc>
          <w:tcPr>
            <w:tcW w:w="554" w:type="pct"/>
          </w:tcPr>
          <w:p w:rsidR="00B87DD5" w:rsidRPr="00204932" w:rsidRDefault="00420869" w:rsidP="00B01A34">
            <w:pPr>
              <w:rPr>
                <w:sz w:val="20"/>
              </w:rPr>
            </w:pPr>
            <w:r>
              <w:rPr>
                <w:sz w:val="20"/>
              </w:rPr>
              <w:t>Normal</w:t>
            </w:r>
          </w:p>
        </w:tc>
        <w:tc>
          <w:tcPr>
            <w:tcW w:w="1859" w:type="pct"/>
          </w:tcPr>
          <w:p w:rsidR="00CB0F0F" w:rsidRDefault="00CB0F0F" w:rsidP="00CB0F0F">
            <w:pPr>
              <w:rPr>
                <w:sz w:val="20"/>
              </w:rPr>
            </w:pPr>
            <w:r>
              <w:rPr>
                <w:sz w:val="20"/>
              </w:rPr>
              <w:t>The user sees ‘</w:t>
            </w:r>
            <w:r>
              <w:rPr>
                <w:sz w:val="20"/>
              </w:rPr>
              <w:t>You win</w:t>
            </w:r>
            <w:r>
              <w:rPr>
                <w:sz w:val="20"/>
              </w:rPr>
              <w:t xml:space="preserve"> play again? (y/n)’ on the screen.</w:t>
            </w:r>
          </w:p>
          <w:p w:rsidR="00CB0F0F" w:rsidRDefault="00CB0F0F" w:rsidP="00CB0F0F">
            <w:pPr>
              <w:rPr>
                <w:sz w:val="20"/>
              </w:rPr>
            </w:pPr>
            <w:r>
              <w:rPr>
                <w:sz w:val="20"/>
              </w:rPr>
              <w:t xml:space="preserve">After the user enters N the program </w:t>
            </w:r>
            <w:r w:rsidR="00420869">
              <w:rPr>
                <w:sz w:val="20"/>
              </w:rPr>
              <w:t>closes.</w:t>
            </w:r>
          </w:p>
          <w:p w:rsidR="00B87DD5" w:rsidRPr="00204932" w:rsidRDefault="00B87DD5" w:rsidP="00B01A34">
            <w:pPr>
              <w:rPr>
                <w:sz w:val="20"/>
              </w:rPr>
            </w:pPr>
          </w:p>
        </w:tc>
      </w:tr>
      <w:tr w:rsidR="00420869" w:rsidRPr="00106751" w:rsidTr="00CB0F0F">
        <w:trPr>
          <w:trHeight w:val="1408"/>
        </w:trPr>
        <w:tc>
          <w:tcPr>
            <w:tcW w:w="431" w:type="pct"/>
          </w:tcPr>
          <w:p w:rsidR="00420869" w:rsidRDefault="00420869" w:rsidP="00B01A34">
            <w:pPr>
              <w:rPr>
                <w:sz w:val="20"/>
              </w:rPr>
            </w:pPr>
            <w:r>
              <w:rPr>
                <w:sz w:val="20"/>
              </w:rPr>
              <w:t>TC-0090</w:t>
            </w:r>
          </w:p>
        </w:tc>
        <w:tc>
          <w:tcPr>
            <w:tcW w:w="2155" w:type="pct"/>
          </w:tcPr>
          <w:p w:rsidR="00420869" w:rsidRDefault="00420869" w:rsidP="00CB0F0F">
            <w:pPr>
              <w:rPr>
                <w:sz w:val="20"/>
              </w:rPr>
            </w:pPr>
            <w:r>
              <w:rPr>
                <w:sz w:val="20"/>
              </w:rPr>
              <w:t>Add a log to the program so that the random number chosen by the program, the characters entered, the lives counter and the game result can be recorded.</w:t>
            </w:r>
          </w:p>
        </w:tc>
        <w:tc>
          <w:tcPr>
            <w:tcW w:w="554" w:type="pct"/>
          </w:tcPr>
          <w:p w:rsidR="00420869" w:rsidRPr="00204932" w:rsidRDefault="00420869" w:rsidP="00B01A34">
            <w:pPr>
              <w:rPr>
                <w:sz w:val="20"/>
              </w:rPr>
            </w:pPr>
            <w:r>
              <w:rPr>
                <w:sz w:val="20"/>
              </w:rPr>
              <w:t>Complex</w:t>
            </w:r>
          </w:p>
        </w:tc>
        <w:tc>
          <w:tcPr>
            <w:tcW w:w="1859" w:type="pct"/>
          </w:tcPr>
          <w:p w:rsidR="00420869" w:rsidRDefault="00420869" w:rsidP="00CB0F0F">
            <w:pPr>
              <w:rPr>
                <w:sz w:val="20"/>
              </w:rPr>
            </w:pPr>
            <w:r>
              <w:rPr>
                <w:sz w:val="20"/>
              </w:rPr>
              <w:t xml:space="preserve">Review the log so that you can ensure that the program is running the way you have created it to. </w:t>
            </w:r>
            <w:bookmarkStart w:id="17" w:name="_GoBack"/>
            <w:bookmarkEnd w:id="17"/>
          </w:p>
        </w:tc>
      </w:tr>
    </w:tbl>
    <w:p w:rsidR="000908F8" w:rsidRDefault="00AC3DF6" w:rsidP="000908F8">
      <w:r>
        <w:t>* Simple, Normal, Complex, edge condition</w:t>
      </w:r>
    </w:p>
    <w:p w:rsidR="00B62BE6" w:rsidRPr="00B62BE6" w:rsidRDefault="00B62BE6" w:rsidP="000908F8">
      <w:pPr>
        <w:rPr>
          <w:i/>
        </w:rPr>
      </w:pPr>
      <w:r w:rsidRPr="00B62BE6">
        <w:rPr>
          <w:i/>
        </w:rPr>
        <w:t xml:space="preserve">You must have tests for the following </w:t>
      </w:r>
      <w:r w:rsidR="00BC741C" w:rsidRPr="00B62BE6">
        <w:rPr>
          <w:i/>
        </w:rPr>
        <w:t>words:</w:t>
      </w:r>
      <w:r w:rsidRPr="00B62BE6">
        <w:rPr>
          <w:i/>
        </w:rPr>
        <w:t xml:space="preserve">  </w:t>
      </w:r>
      <w:r w:rsidRPr="00B62BE6">
        <w:rPr>
          <w:i/>
          <w:lang w:val="en-US"/>
        </w:rPr>
        <w:t>litter, beanbag, opening, settlement</w:t>
      </w:r>
      <w:r>
        <w:rPr>
          <w:i/>
          <w:lang w:val="en-US"/>
        </w:rPr>
        <w:t xml:space="preserve"> – what are you testing in relation to these words?</w:t>
      </w:r>
    </w:p>
    <w:p w:rsidR="002C0043" w:rsidRDefault="002C0043" w:rsidP="002C0043">
      <w:pPr>
        <w:pStyle w:val="Heading1"/>
      </w:pPr>
      <w:bookmarkStart w:id="18" w:name="_Toc338615289"/>
      <w:r>
        <w:lastRenderedPageBreak/>
        <w:t>Appendix</w:t>
      </w:r>
      <w:bookmarkEnd w:id="18"/>
    </w:p>
    <w:p w:rsidR="002C0043" w:rsidRDefault="005935A9" w:rsidP="002C0043">
      <w:pPr>
        <w:pStyle w:val="Heading2"/>
        <w:rPr>
          <w:lang w:val="en-IE"/>
        </w:rPr>
      </w:pPr>
      <w:bookmarkStart w:id="19" w:name="_Toc338615290"/>
      <w:r>
        <w:rPr>
          <w:lang w:val="en-IE"/>
        </w:rPr>
        <w:t>Appendix 1</w:t>
      </w:r>
      <w:bookmarkEnd w:id="19"/>
    </w:p>
    <w:p w:rsidR="002C0043" w:rsidRDefault="002C0043" w:rsidP="002C0043"/>
    <w:p w:rsidR="002C0043" w:rsidRDefault="002C0043" w:rsidP="002C0043"/>
    <w:p w:rsidR="002C0043" w:rsidRDefault="002C0043" w:rsidP="002C0043"/>
    <w:p w:rsidR="00E25F8B" w:rsidRDefault="00E25F8B" w:rsidP="006970E1"/>
    <w:sectPr w:rsidR="00E25F8B" w:rsidSect="00B829A4">
      <w:pgSz w:w="12242" w:h="15842" w:code="1"/>
      <w:pgMar w:top="1440" w:right="1304" w:bottom="1440" w:left="125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3A0" w:rsidRDefault="009103A0">
      <w:pPr>
        <w:spacing w:line="240" w:lineRule="auto"/>
      </w:pPr>
      <w:r>
        <w:separator/>
      </w:r>
    </w:p>
  </w:endnote>
  <w:endnote w:type="continuationSeparator" w:id="0">
    <w:p w:rsidR="009103A0" w:rsidRDefault="00910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panose1 w:val="00000000000000000000"/>
    <w:charset w:val="02"/>
    <w:family w:val="auto"/>
    <w:notTrueTyp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172526"/>
      <w:docPartObj>
        <w:docPartGallery w:val="Page Numbers (Bottom of Page)"/>
        <w:docPartUnique/>
      </w:docPartObj>
    </w:sdtPr>
    <w:sdtEndPr/>
    <w:sdtContent>
      <w:sdt>
        <w:sdtPr>
          <w:id w:val="192509165"/>
          <w:docPartObj>
            <w:docPartGallery w:val="Page Numbers (Top of Page)"/>
            <w:docPartUnique/>
          </w:docPartObj>
        </w:sdtPr>
        <w:sdtEndPr/>
        <w:sdtContent>
          <w:p w:rsidR="00453EE2" w:rsidRDefault="00453EE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20869">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20869">
              <w:rPr>
                <w:b/>
                <w:noProof/>
              </w:rPr>
              <w:t>15</w:t>
            </w:r>
            <w:r>
              <w:rPr>
                <w:b/>
                <w:sz w:val="24"/>
                <w:szCs w:val="24"/>
              </w:rPr>
              <w:fldChar w:fldCharType="end"/>
            </w:r>
          </w:p>
        </w:sdtContent>
      </w:sdt>
    </w:sdtContent>
  </w:sdt>
  <w:p w:rsidR="00453EE2" w:rsidRDefault="00453E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154644"/>
      <w:docPartObj>
        <w:docPartGallery w:val="Page Numbers (Bottom of Page)"/>
        <w:docPartUnique/>
      </w:docPartObj>
    </w:sdtPr>
    <w:sdtEndPr/>
    <w:sdtContent>
      <w:sdt>
        <w:sdtPr>
          <w:id w:val="-365678206"/>
          <w:docPartObj>
            <w:docPartGallery w:val="Page Numbers (Top of Page)"/>
            <w:docPartUnique/>
          </w:docPartObj>
        </w:sdtPr>
        <w:sdtEndPr/>
        <w:sdtContent>
          <w:p w:rsidR="00453EE2" w:rsidRDefault="00453EE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50CC1">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0CC1">
              <w:rPr>
                <w:b/>
                <w:noProof/>
              </w:rPr>
              <w:t>14</w:t>
            </w:r>
            <w:r>
              <w:rPr>
                <w:b/>
                <w:sz w:val="24"/>
                <w:szCs w:val="24"/>
              </w:rPr>
              <w:fldChar w:fldCharType="end"/>
            </w:r>
          </w:p>
        </w:sdtContent>
      </w:sdt>
    </w:sdtContent>
  </w:sdt>
  <w:p w:rsidR="00453EE2" w:rsidRDefault="00453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3A0" w:rsidRDefault="009103A0">
      <w:pPr>
        <w:spacing w:line="240" w:lineRule="auto"/>
      </w:pPr>
      <w:r>
        <w:separator/>
      </w:r>
    </w:p>
  </w:footnote>
  <w:footnote w:type="continuationSeparator" w:id="0">
    <w:p w:rsidR="009103A0" w:rsidRDefault="009103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543B2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F46D0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F2EC020"/>
    <w:lvl w:ilvl="0">
      <w:start w:val="1"/>
      <w:numFmt w:val="decimal"/>
      <w:pStyle w:val="ListNumber3"/>
      <w:lvlText w:val="%1."/>
      <w:lvlJc w:val="left"/>
      <w:pPr>
        <w:tabs>
          <w:tab w:val="num" w:pos="926"/>
        </w:tabs>
        <w:ind w:left="926" w:hanging="360"/>
      </w:pPr>
    </w:lvl>
  </w:abstractNum>
  <w:abstractNum w:abstractNumId="3">
    <w:nsid w:val="FFFFFF7F"/>
    <w:multiLevelType w:val="singleLevel"/>
    <w:tmpl w:val="EBD0081C"/>
    <w:lvl w:ilvl="0">
      <w:start w:val="1"/>
      <w:numFmt w:val="lowerLetter"/>
      <w:pStyle w:val="ListNumber2"/>
      <w:lvlText w:val="%1."/>
      <w:lvlJc w:val="left"/>
      <w:pPr>
        <w:tabs>
          <w:tab w:val="num" w:pos="1077"/>
        </w:tabs>
        <w:ind w:left="714" w:hanging="357"/>
      </w:pPr>
      <w:rPr>
        <w:rFonts w:hint="default"/>
      </w:rPr>
    </w:lvl>
  </w:abstractNum>
  <w:abstractNum w:abstractNumId="4">
    <w:nsid w:val="FFFFFF80"/>
    <w:multiLevelType w:val="singleLevel"/>
    <w:tmpl w:val="4FE0C4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A82B2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ACC284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8"/>
    <w:multiLevelType w:val="singleLevel"/>
    <w:tmpl w:val="226E57FE"/>
    <w:lvl w:ilvl="0">
      <w:start w:val="1"/>
      <w:numFmt w:val="decimal"/>
      <w:pStyle w:val="ListNumber"/>
      <w:lvlText w:val="%1."/>
      <w:lvlJc w:val="left"/>
      <w:pPr>
        <w:tabs>
          <w:tab w:val="num" w:pos="720"/>
        </w:tabs>
        <w:ind w:left="360" w:hanging="360"/>
      </w:pPr>
      <w:rPr>
        <w:rFonts w:hint="default"/>
        <w:b/>
        <w:i w:val="0"/>
      </w:rPr>
    </w:lvl>
  </w:abstractNum>
  <w:abstractNum w:abstractNumId="8">
    <w:nsid w:val="FFFFFF89"/>
    <w:multiLevelType w:val="singleLevel"/>
    <w:tmpl w:val="9FB20F2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suff w:val="nothing"/>
      <w:lvlText w:val=""/>
      <w:lvlJc w:val="left"/>
      <w:rPr>
        <w:rFonts w:ascii="starbats" w:hAnsi="starbats"/>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11">
    <w:nsid w:val="00000004"/>
    <w:multiLevelType w:val="multilevel"/>
    <w:tmpl w:val="00000004"/>
    <w:name w:val="WW8Num4"/>
    <w:lvl w:ilvl="0">
      <w:start w:val="1"/>
      <w:numFmt w:val="bullet"/>
      <w:lvlText w:val="·"/>
      <w:lvlJc w:val="left"/>
      <w:pPr>
        <w:tabs>
          <w:tab w:val="num" w:pos="643"/>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2">
    <w:nsid w:val="00000006"/>
    <w:multiLevelType w:val="singleLevel"/>
    <w:tmpl w:val="00000006"/>
    <w:name w:val="WW8Num6"/>
    <w:lvl w:ilvl="0">
      <w:start w:val="1"/>
      <w:numFmt w:val="decimal"/>
      <w:lvlText w:val="%1."/>
      <w:lvlJc w:val="left"/>
      <w:pPr>
        <w:tabs>
          <w:tab w:val="num" w:pos="720"/>
        </w:tabs>
      </w:pPr>
    </w:lvl>
  </w:abstractNum>
  <w:abstractNum w:abstractNumId="13">
    <w:nsid w:val="00000008"/>
    <w:multiLevelType w:val="multilevel"/>
    <w:tmpl w:val="00000008"/>
    <w:name w:val="WW8Num8"/>
    <w:lvl w:ilvl="0">
      <w:start w:val="1"/>
      <w:numFmt w:val="upperLetter"/>
      <w:lvlText w:val="Appendix %1 –"/>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4">
    <w:nsid w:val="00000009"/>
    <w:multiLevelType w:val="singleLevel"/>
    <w:tmpl w:val="00000009"/>
    <w:name w:val="WW8Num9"/>
    <w:lvl w:ilvl="0">
      <w:start w:val="1"/>
      <w:numFmt w:val="decimal"/>
      <w:lvlText w:val="%1."/>
      <w:lvlJc w:val="left"/>
      <w:pPr>
        <w:tabs>
          <w:tab w:val="num" w:pos="720"/>
        </w:tabs>
      </w:pPr>
    </w:lvl>
  </w:abstractNum>
  <w:abstractNum w:abstractNumId="15">
    <w:nsid w:val="0000000B"/>
    <w:multiLevelType w:val="multilevel"/>
    <w:tmpl w:val="0000000B"/>
    <w:name w:val="WW8Num11"/>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16">
    <w:nsid w:val="01F12084"/>
    <w:multiLevelType w:val="multilevel"/>
    <w:tmpl w:val="F196D072"/>
    <w:lvl w:ilvl="0">
      <w:start w:val="1"/>
      <w:numFmt w:val="bullet"/>
      <w:pStyle w:val="ListBullet2"/>
      <w:lvlText w:val=""/>
      <w:lvlJc w:val="left"/>
      <w:pPr>
        <w:tabs>
          <w:tab w:val="num" w:pos="643"/>
        </w:tabs>
        <w:ind w:left="643"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02C60B50"/>
    <w:multiLevelType w:val="hybridMultilevel"/>
    <w:tmpl w:val="79B6D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4EA28E0"/>
    <w:multiLevelType w:val="hybridMultilevel"/>
    <w:tmpl w:val="6E8677D4"/>
    <w:lvl w:ilvl="0" w:tplc="9C9ED7EA">
      <w:start w:val="1"/>
      <w:numFmt w:val="bullet"/>
      <w:pStyle w:val="no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6DA066A"/>
    <w:multiLevelType w:val="hybridMultilevel"/>
    <w:tmpl w:val="753E3B66"/>
    <w:lvl w:ilvl="0" w:tplc="CC626194">
      <w:start w:val="1"/>
      <w:numFmt w:val="lowerLetter"/>
      <w:lvlText w:val="(%1)"/>
      <w:lvlJc w:val="left"/>
      <w:pPr>
        <w:tabs>
          <w:tab w:val="num" w:pos="1287"/>
        </w:tabs>
        <w:ind w:left="927" w:hanging="360"/>
      </w:pPr>
      <w:rPr>
        <w:rFonts w:hint="default"/>
      </w:rPr>
    </w:lvl>
    <w:lvl w:ilvl="1" w:tplc="395CFC4C">
      <w:start w:val="1"/>
      <w:numFmt w:val="bullet"/>
      <w:pStyle w:val="bul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9A94A73A">
      <w:start w:val="1"/>
      <w:numFmt w:val="decimal"/>
      <w:lvlText w:val="%4."/>
      <w:lvlJc w:val="left"/>
      <w:pPr>
        <w:tabs>
          <w:tab w:val="num" w:pos="2880"/>
        </w:tabs>
        <w:ind w:left="2880" w:hanging="360"/>
      </w:pPr>
      <w:rPr>
        <w:rFonts w:hint="default"/>
      </w:rPr>
    </w:lvl>
    <w:lvl w:ilvl="4" w:tplc="D3643AA2">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F1A1450"/>
    <w:multiLevelType w:val="hybridMultilevel"/>
    <w:tmpl w:val="D548A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ED04D3"/>
    <w:multiLevelType w:val="hybridMultilevel"/>
    <w:tmpl w:val="8EBE9484"/>
    <w:lvl w:ilvl="0" w:tplc="F6500A22">
      <w:start w:val="1"/>
      <w:numFmt w:val="decimal"/>
      <w:pStyle w:val="ListParagraph"/>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nsid w:val="12AF7EA3"/>
    <w:multiLevelType w:val="hybridMultilevel"/>
    <w:tmpl w:val="50427A8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138E50EF"/>
    <w:multiLevelType w:val="hybridMultilevel"/>
    <w:tmpl w:val="73BC5C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16B5493F"/>
    <w:multiLevelType w:val="hybridMultilevel"/>
    <w:tmpl w:val="FC88B55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19FC1AF3"/>
    <w:multiLevelType w:val="hybridMultilevel"/>
    <w:tmpl w:val="399C6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ACE0D12"/>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1B2E76A1"/>
    <w:multiLevelType w:val="hybridMultilevel"/>
    <w:tmpl w:val="9AB240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nsid w:val="1F42611D"/>
    <w:multiLevelType w:val="hybridMultilevel"/>
    <w:tmpl w:val="9D54255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9">
    <w:nsid w:val="23F07A4A"/>
    <w:multiLevelType w:val="hybridMultilevel"/>
    <w:tmpl w:val="599C22B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23F761BA"/>
    <w:multiLevelType w:val="hybridMultilevel"/>
    <w:tmpl w:val="B1E2A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4CC50CB"/>
    <w:multiLevelType w:val="hybridMultilevel"/>
    <w:tmpl w:val="A0240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25514E3A"/>
    <w:multiLevelType w:val="hybridMultilevel"/>
    <w:tmpl w:val="A6BA9C3A"/>
    <w:lvl w:ilvl="0" w:tplc="428691CA">
      <w:start w:val="1"/>
      <w:numFmt w:val="none"/>
      <w:pStyle w:val="MoreInformation"/>
      <w:lvlText w:val="More Information: "/>
      <w:lvlJc w:val="left"/>
      <w:pPr>
        <w:tabs>
          <w:tab w:val="num" w:pos="1440"/>
        </w:tabs>
        <w:ind w:left="360" w:hanging="360"/>
      </w:pPr>
      <w:rPr>
        <w:rFonts w:ascii="Trebuchet MS" w:hAnsi="Trebuchet MS" w:hint="default"/>
        <w:b/>
        <w:i w:val="0"/>
        <w:sz w:val="16"/>
      </w:rPr>
    </w:lvl>
    <w:lvl w:ilvl="1" w:tplc="748479A2" w:tentative="1">
      <w:start w:val="1"/>
      <w:numFmt w:val="lowerLetter"/>
      <w:lvlText w:val="%2."/>
      <w:lvlJc w:val="left"/>
      <w:pPr>
        <w:tabs>
          <w:tab w:val="num" w:pos="1440"/>
        </w:tabs>
        <w:ind w:left="1440" w:hanging="360"/>
      </w:pPr>
    </w:lvl>
    <w:lvl w:ilvl="2" w:tplc="ABF8CDD8" w:tentative="1">
      <w:start w:val="1"/>
      <w:numFmt w:val="lowerRoman"/>
      <w:lvlText w:val="%3."/>
      <w:lvlJc w:val="right"/>
      <w:pPr>
        <w:tabs>
          <w:tab w:val="num" w:pos="2160"/>
        </w:tabs>
        <w:ind w:left="2160" w:hanging="180"/>
      </w:pPr>
    </w:lvl>
    <w:lvl w:ilvl="3" w:tplc="4EF689D6" w:tentative="1">
      <w:start w:val="1"/>
      <w:numFmt w:val="decimal"/>
      <w:lvlText w:val="%4."/>
      <w:lvlJc w:val="left"/>
      <w:pPr>
        <w:tabs>
          <w:tab w:val="num" w:pos="2880"/>
        </w:tabs>
        <w:ind w:left="2880" w:hanging="360"/>
      </w:pPr>
    </w:lvl>
    <w:lvl w:ilvl="4" w:tplc="70DE85F8" w:tentative="1">
      <w:start w:val="1"/>
      <w:numFmt w:val="lowerLetter"/>
      <w:lvlText w:val="%5."/>
      <w:lvlJc w:val="left"/>
      <w:pPr>
        <w:tabs>
          <w:tab w:val="num" w:pos="3600"/>
        </w:tabs>
        <w:ind w:left="3600" w:hanging="360"/>
      </w:pPr>
    </w:lvl>
    <w:lvl w:ilvl="5" w:tplc="1C0A23F0" w:tentative="1">
      <w:start w:val="1"/>
      <w:numFmt w:val="lowerRoman"/>
      <w:lvlText w:val="%6."/>
      <w:lvlJc w:val="right"/>
      <w:pPr>
        <w:tabs>
          <w:tab w:val="num" w:pos="4320"/>
        </w:tabs>
        <w:ind w:left="4320" w:hanging="180"/>
      </w:pPr>
    </w:lvl>
    <w:lvl w:ilvl="6" w:tplc="2A382F54" w:tentative="1">
      <w:start w:val="1"/>
      <w:numFmt w:val="decimal"/>
      <w:lvlText w:val="%7."/>
      <w:lvlJc w:val="left"/>
      <w:pPr>
        <w:tabs>
          <w:tab w:val="num" w:pos="5040"/>
        </w:tabs>
        <w:ind w:left="5040" w:hanging="360"/>
      </w:pPr>
    </w:lvl>
    <w:lvl w:ilvl="7" w:tplc="0EBEDF76" w:tentative="1">
      <w:start w:val="1"/>
      <w:numFmt w:val="lowerLetter"/>
      <w:lvlText w:val="%8."/>
      <w:lvlJc w:val="left"/>
      <w:pPr>
        <w:tabs>
          <w:tab w:val="num" w:pos="5760"/>
        </w:tabs>
        <w:ind w:left="5760" w:hanging="360"/>
      </w:pPr>
    </w:lvl>
    <w:lvl w:ilvl="8" w:tplc="7354CEE2" w:tentative="1">
      <w:start w:val="1"/>
      <w:numFmt w:val="lowerRoman"/>
      <w:lvlText w:val="%9."/>
      <w:lvlJc w:val="right"/>
      <w:pPr>
        <w:tabs>
          <w:tab w:val="num" w:pos="6480"/>
        </w:tabs>
        <w:ind w:left="6480" w:hanging="180"/>
      </w:pPr>
    </w:lvl>
  </w:abstractNum>
  <w:abstractNum w:abstractNumId="33">
    <w:nsid w:val="25BB41F3"/>
    <w:multiLevelType w:val="hybridMultilevel"/>
    <w:tmpl w:val="966AE566"/>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28D53DFD"/>
    <w:multiLevelType w:val="hybridMultilevel"/>
    <w:tmpl w:val="AE00E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8EC15C3"/>
    <w:multiLevelType w:val="hybridMultilevel"/>
    <w:tmpl w:val="051690C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2C1013F7"/>
    <w:multiLevelType w:val="hybridMultilevel"/>
    <w:tmpl w:val="74AA01B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2D751DE1"/>
    <w:multiLevelType w:val="multilevel"/>
    <w:tmpl w:val="3814C12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2DF83068"/>
    <w:multiLevelType w:val="hybridMultilevel"/>
    <w:tmpl w:val="647659C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308E0690"/>
    <w:multiLevelType w:val="hybridMultilevel"/>
    <w:tmpl w:val="CBE815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880570D"/>
    <w:multiLevelType w:val="singleLevel"/>
    <w:tmpl w:val="1EDC1DB2"/>
    <w:lvl w:ilvl="0">
      <w:start w:val="1"/>
      <w:numFmt w:val="bullet"/>
      <w:pStyle w:val="Bullet1"/>
      <w:lvlText w:val=""/>
      <w:lvlJc w:val="left"/>
      <w:pPr>
        <w:tabs>
          <w:tab w:val="num" w:pos="360"/>
        </w:tabs>
        <w:ind w:left="360" w:hanging="360"/>
      </w:pPr>
      <w:rPr>
        <w:rFonts w:ascii="Wingdings" w:hAnsi="Wingdings" w:hint="default"/>
      </w:rPr>
    </w:lvl>
  </w:abstractNum>
  <w:abstractNum w:abstractNumId="41">
    <w:nsid w:val="3AD94560"/>
    <w:multiLevelType w:val="hybridMultilevel"/>
    <w:tmpl w:val="633C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nsid w:val="3AF17C38"/>
    <w:multiLevelType w:val="hybridMultilevel"/>
    <w:tmpl w:val="9850C9A4"/>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nsid w:val="3CD278A3"/>
    <w:multiLevelType w:val="multilevel"/>
    <w:tmpl w:val="466E6226"/>
    <w:lvl w:ilvl="0">
      <w:start w:val="1"/>
      <w:numFmt w:val="upperLetter"/>
      <w:pStyle w:val="AppendixHeading"/>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3DAE0343"/>
    <w:multiLevelType w:val="hybridMultilevel"/>
    <w:tmpl w:val="7C16B874"/>
    <w:lvl w:ilvl="0" w:tplc="23BEA3F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4D729D7"/>
    <w:multiLevelType w:val="hybridMultilevel"/>
    <w:tmpl w:val="B06CA9C2"/>
    <w:lvl w:ilvl="0" w:tplc="41B4FE98">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8465C1B"/>
    <w:multiLevelType w:val="multilevel"/>
    <w:tmpl w:val="701697D0"/>
    <w:lvl w:ilvl="0">
      <w:start w:val="1"/>
      <w:numFmt w:val="bullet"/>
      <w:pStyle w:val="TableList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nsid w:val="4A780F08"/>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nsid w:val="50436557"/>
    <w:multiLevelType w:val="hybridMultilevel"/>
    <w:tmpl w:val="B136DD20"/>
    <w:lvl w:ilvl="0" w:tplc="18090011">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nsid w:val="509F2D74"/>
    <w:multiLevelType w:val="hybridMultilevel"/>
    <w:tmpl w:val="EBEA1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0">
    <w:nsid w:val="53F23678"/>
    <w:multiLevelType w:val="multilevel"/>
    <w:tmpl w:val="28E8AA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1">
    <w:nsid w:val="59BA024A"/>
    <w:multiLevelType w:val="hybridMultilevel"/>
    <w:tmpl w:val="24A2C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C6B46FC"/>
    <w:multiLevelType w:val="hybridMultilevel"/>
    <w:tmpl w:val="F39AE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E6B75C2"/>
    <w:multiLevelType w:val="hybridMultilevel"/>
    <w:tmpl w:val="E37CA946"/>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4">
    <w:nsid w:val="5EAC4946"/>
    <w:multiLevelType w:val="multilevel"/>
    <w:tmpl w:val="A3186556"/>
    <w:lvl w:ilvl="0">
      <w:start w:val="1"/>
      <w:numFmt w:val="none"/>
      <w:pStyle w:val="Note"/>
      <w:lvlText w:val="Note"/>
      <w:lvlJc w:val="left"/>
      <w:pPr>
        <w:tabs>
          <w:tab w:val="num" w:pos="1077"/>
        </w:tabs>
        <w:ind w:left="717"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nsid w:val="5FD950B4"/>
    <w:multiLevelType w:val="multilevel"/>
    <w:tmpl w:val="AA983B30"/>
    <w:lvl w:ilvl="0">
      <w:start w:val="1"/>
      <w:numFmt w:val="none"/>
      <w:pStyle w:val="Field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nsid w:val="61B11648"/>
    <w:multiLevelType w:val="hybridMultilevel"/>
    <w:tmpl w:val="EC9A6252"/>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nsid w:val="61F41121"/>
    <w:multiLevelType w:val="hybridMultilevel"/>
    <w:tmpl w:val="B4500D40"/>
    <w:lvl w:ilvl="0" w:tplc="C57A7AB6">
      <w:start w:val="1"/>
      <w:numFmt w:val="bullet"/>
      <w:lvlText w:val="•"/>
      <w:lvlJc w:val="left"/>
      <w:pPr>
        <w:tabs>
          <w:tab w:val="num" w:pos="720"/>
        </w:tabs>
        <w:ind w:left="720" w:hanging="360"/>
      </w:pPr>
      <w:rPr>
        <w:rFonts w:ascii="Arial" w:hAnsi="Arial" w:hint="default"/>
      </w:rPr>
    </w:lvl>
    <w:lvl w:ilvl="1" w:tplc="13D061DE">
      <w:start w:val="1"/>
      <w:numFmt w:val="bullet"/>
      <w:lvlText w:val="•"/>
      <w:lvlJc w:val="left"/>
      <w:pPr>
        <w:tabs>
          <w:tab w:val="num" w:pos="1440"/>
        </w:tabs>
        <w:ind w:left="1440" w:hanging="360"/>
      </w:pPr>
      <w:rPr>
        <w:rFonts w:ascii="Arial" w:hAnsi="Arial" w:hint="default"/>
      </w:rPr>
    </w:lvl>
    <w:lvl w:ilvl="2" w:tplc="2196C44E" w:tentative="1">
      <w:start w:val="1"/>
      <w:numFmt w:val="bullet"/>
      <w:lvlText w:val="•"/>
      <w:lvlJc w:val="left"/>
      <w:pPr>
        <w:tabs>
          <w:tab w:val="num" w:pos="2160"/>
        </w:tabs>
        <w:ind w:left="2160" w:hanging="360"/>
      </w:pPr>
      <w:rPr>
        <w:rFonts w:ascii="Arial" w:hAnsi="Arial" w:hint="default"/>
      </w:rPr>
    </w:lvl>
    <w:lvl w:ilvl="3" w:tplc="7DA8088C" w:tentative="1">
      <w:start w:val="1"/>
      <w:numFmt w:val="bullet"/>
      <w:lvlText w:val="•"/>
      <w:lvlJc w:val="left"/>
      <w:pPr>
        <w:tabs>
          <w:tab w:val="num" w:pos="2880"/>
        </w:tabs>
        <w:ind w:left="2880" w:hanging="360"/>
      </w:pPr>
      <w:rPr>
        <w:rFonts w:ascii="Arial" w:hAnsi="Arial" w:hint="default"/>
      </w:rPr>
    </w:lvl>
    <w:lvl w:ilvl="4" w:tplc="21A65A08" w:tentative="1">
      <w:start w:val="1"/>
      <w:numFmt w:val="bullet"/>
      <w:lvlText w:val="•"/>
      <w:lvlJc w:val="left"/>
      <w:pPr>
        <w:tabs>
          <w:tab w:val="num" w:pos="3600"/>
        </w:tabs>
        <w:ind w:left="3600" w:hanging="360"/>
      </w:pPr>
      <w:rPr>
        <w:rFonts w:ascii="Arial" w:hAnsi="Arial" w:hint="default"/>
      </w:rPr>
    </w:lvl>
    <w:lvl w:ilvl="5" w:tplc="3EDAC21C" w:tentative="1">
      <w:start w:val="1"/>
      <w:numFmt w:val="bullet"/>
      <w:lvlText w:val="•"/>
      <w:lvlJc w:val="left"/>
      <w:pPr>
        <w:tabs>
          <w:tab w:val="num" w:pos="4320"/>
        </w:tabs>
        <w:ind w:left="4320" w:hanging="360"/>
      </w:pPr>
      <w:rPr>
        <w:rFonts w:ascii="Arial" w:hAnsi="Arial" w:hint="default"/>
      </w:rPr>
    </w:lvl>
    <w:lvl w:ilvl="6" w:tplc="3E98B85C" w:tentative="1">
      <w:start w:val="1"/>
      <w:numFmt w:val="bullet"/>
      <w:lvlText w:val="•"/>
      <w:lvlJc w:val="left"/>
      <w:pPr>
        <w:tabs>
          <w:tab w:val="num" w:pos="5040"/>
        </w:tabs>
        <w:ind w:left="5040" w:hanging="360"/>
      </w:pPr>
      <w:rPr>
        <w:rFonts w:ascii="Arial" w:hAnsi="Arial" w:hint="default"/>
      </w:rPr>
    </w:lvl>
    <w:lvl w:ilvl="7" w:tplc="50F66E2C" w:tentative="1">
      <w:start w:val="1"/>
      <w:numFmt w:val="bullet"/>
      <w:lvlText w:val="•"/>
      <w:lvlJc w:val="left"/>
      <w:pPr>
        <w:tabs>
          <w:tab w:val="num" w:pos="5760"/>
        </w:tabs>
        <w:ind w:left="5760" w:hanging="360"/>
      </w:pPr>
      <w:rPr>
        <w:rFonts w:ascii="Arial" w:hAnsi="Arial" w:hint="default"/>
      </w:rPr>
    </w:lvl>
    <w:lvl w:ilvl="8" w:tplc="157EDA92" w:tentative="1">
      <w:start w:val="1"/>
      <w:numFmt w:val="bullet"/>
      <w:lvlText w:val="•"/>
      <w:lvlJc w:val="left"/>
      <w:pPr>
        <w:tabs>
          <w:tab w:val="num" w:pos="6480"/>
        </w:tabs>
        <w:ind w:left="6480" w:hanging="360"/>
      </w:pPr>
      <w:rPr>
        <w:rFonts w:ascii="Arial" w:hAnsi="Arial" w:hint="default"/>
      </w:rPr>
    </w:lvl>
  </w:abstractNum>
  <w:abstractNum w:abstractNumId="58">
    <w:nsid w:val="6243601E"/>
    <w:multiLevelType w:val="hybridMultilevel"/>
    <w:tmpl w:val="33386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6297056C"/>
    <w:multiLevelType w:val="hybridMultilevel"/>
    <w:tmpl w:val="C23C18D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nsid w:val="62B33024"/>
    <w:multiLevelType w:val="hybridMultilevel"/>
    <w:tmpl w:val="36C47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632F4F3E"/>
    <w:multiLevelType w:val="hybridMultilevel"/>
    <w:tmpl w:val="D226742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2">
    <w:nsid w:val="64392CE0"/>
    <w:multiLevelType w:val="hybridMultilevel"/>
    <w:tmpl w:val="92181D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3">
    <w:nsid w:val="64AD0730"/>
    <w:multiLevelType w:val="multilevel"/>
    <w:tmpl w:val="BD88AE3A"/>
    <w:lvl w:ilvl="0">
      <w:start w:val="1"/>
      <w:numFmt w:val="decimal"/>
      <w:lvlText w:val="%1."/>
      <w:lvlJc w:val="left"/>
      <w:pPr>
        <w:tabs>
          <w:tab w:val="num" w:pos="720"/>
        </w:tabs>
        <w:ind w:left="720" w:hanging="360"/>
      </w:pPr>
    </w:lvl>
    <w:lvl w:ilvl="1">
      <w:start w:val="1"/>
      <w:numFmt w:val="bullet"/>
      <w:pStyle w:val="BulletsInBox"/>
      <w:lvlText w:val=""/>
      <w:lvlJc w:val="left"/>
      <w:pPr>
        <w:tabs>
          <w:tab w:val="num" w:pos="1440"/>
        </w:tabs>
        <w:ind w:left="1440" w:hanging="360"/>
      </w:pPr>
      <w:rPr>
        <w:rFonts w:ascii="Symbol" w:hAnsi="Symbol" w:hint="default"/>
        <w:color w:val="auto"/>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nsid w:val="677420EC"/>
    <w:multiLevelType w:val="hybridMultilevel"/>
    <w:tmpl w:val="F112CD8A"/>
    <w:lvl w:ilvl="0" w:tplc="9BB4E108">
      <w:start w:val="1"/>
      <w:numFmt w:val="decimal"/>
      <w:pStyle w:val="numbul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7C24B7D"/>
    <w:multiLevelType w:val="hybridMultilevel"/>
    <w:tmpl w:val="3814C12A"/>
    <w:lvl w:ilvl="0" w:tplc="85ACA4A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6">
    <w:nsid w:val="67CC5888"/>
    <w:multiLevelType w:val="multilevel"/>
    <w:tmpl w:val="6B68E660"/>
    <w:lvl w:ilvl="0">
      <w:start w:val="1"/>
      <w:numFmt w:val="none"/>
      <w:pStyle w:val="ListNumberSubNote"/>
      <w:lvlText w:val="Note"/>
      <w:lvlJc w:val="left"/>
      <w:pPr>
        <w:tabs>
          <w:tab w:val="num" w:pos="1077"/>
        </w:tabs>
        <w:ind w:left="544" w:hanging="18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nsid w:val="6A0457E8"/>
    <w:multiLevelType w:val="hybridMultilevel"/>
    <w:tmpl w:val="BC660B68"/>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8">
    <w:nsid w:val="6D8960A4"/>
    <w:multiLevelType w:val="hybridMultilevel"/>
    <w:tmpl w:val="5F50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70C50460"/>
    <w:multiLevelType w:val="multilevel"/>
    <w:tmpl w:val="2AAEA4C4"/>
    <w:lvl w:ilvl="0">
      <w:start w:val="1"/>
      <w:numFmt w:val="none"/>
      <w:pStyle w:val="List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nsid w:val="73236432"/>
    <w:multiLevelType w:val="hybridMultilevel"/>
    <w:tmpl w:val="1E52AF2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1">
    <w:nsid w:val="76F84DB8"/>
    <w:multiLevelType w:val="hybridMultilevel"/>
    <w:tmpl w:val="76D67A5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2">
    <w:nsid w:val="7D172631"/>
    <w:multiLevelType w:val="hybridMultilevel"/>
    <w:tmpl w:val="72DE48E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6"/>
  </w:num>
  <w:num w:numId="5">
    <w:abstractNumId w:val="66"/>
  </w:num>
  <w:num w:numId="6">
    <w:abstractNumId w:val="69"/>
  </w:num>
  <w:num w:numId="7">
    <w:abstractNumId w:val="55"/>
  </w:num>
  <w:num w:numId="8">
    <w:abstractNumId w:val="54"/>
  </w:num>
  <w:num w:numId="9">
    <w:abstractNumId w:val="6"/>
  </w:num>
  <w:num w:numId="10">
    <w:abstractNumId w:val="5"/>
  </w:num>
  <w:num w:numId="11">
    <w:abstractNumId w:val="1"/>
  </w:num>
  <w:num w:numId="12">
    <w:abstractNumId w:val="0"/>
  </w:num>
  <w:num w:numId="13">
    <w:abstractNumId w:val="63"/>
  </w:num>
  <w:num w:numId="14">
    <w:abstractNumId w:val="40"/>
  </w:num>
  <w:num w:numId="15">
    <w:abstractNumId w:val="50"/>
  </w:num>
  <w:num w:numId="16">
    <w:abstractNumId w:val="46"/>
  </w:num>
  <w:num w:numId="17">
    <w:abstractNumId w:val="43"/>
  </w:num>
  <w:num w:numId="18">
    <w:abstractNumId w:val="32"/>
  </w:num>
  <w:num w:numId="19">
    <w:abstractNumId w:val="3"/>
  </w:num>
  <w:num w:numId="20">
    <w:abstractNumId w:val="19"/>
  </w:num>
  <w:num w:numId="21">
    <w:abstractNumId w:val="64"/>
  </w:num>
  <w:num w:numId="22">
    <w:abstractNumId w:val="18"/>
  </w:num>
  <w:num w:numId="23">
    <w:abstractNumId w:val="7"/>
  </w:num>
  <w:num w:numId="24">
    <w:abstractNumId w:val="58"/>
  </w:num>
  <w:num w:numId="25">
    <w:abstractNumId w:val="51"/>
  </w:num>
  <w:num w:numId="26">
    <w:abstractNumId w:val="52"/>
  </w:num>
  <w:num w:numId="27">
    <w:abstractNumId w:val="60"/>
  </w:num>
  <w:num w:numId="28">
    <w:abstractNumId w:val="17"/>
  </w:num>
  <w:num w:numId="29">
    <w:abstractNumId w:val="28"/>
  </w:num>
  <w:num w:numId="30">
    <w:abstractNumId w:val="20"/>
  </w:num>
  <w:num w:numId="31">
    <w:abstractNumId w:val="39"/>
  </w:num>
  <w:num w:numId="32">
    <w:abstractNumId w:val="30"/>
  </w:num>
  <w:num w:numId="33">
    <w:abstractNumId w:val="25"/>
  </w:num>
  <w:num w:numId="34">
    <w:abstractNumId w:val="44"/>
  </w:num>
  <w:num w:numId="35">
    <w:abstractNumId w:val="45"/>
  </w:num>
  <w:num w:numId="36">
    <w:abstractNumId w:val="65"/>
  </w:num>
  <w:num w:numId="37">
    <w:abstractNumId w:val="37"/>
  </w:num>
  <w:num w:numId="38">
    <w:abstractNumId w:val="41"/>
  </w:num>
  <w:num w:numId="39">
    <w:abstractNumId w:val="48"/>
  </w:num>
  <w:num w:numId="40">
    <w:abstractNumId w:val="56"/>
  </w:num>
  <w:num w:numId="41">
    <w:abstractNumId w:val="33"/>
  </w:num>
  <w:num w:numId="42">
    <w:abstractNumId w:val="70"/>
  </w:num>
  <w:num w:numId="43">
    <w:abstractNumId w:val="67"/>
  </w:num>
  <w:num w:numId="44">
    <w:abstractNumId w:val="42"/>
  </w:num>
  <w:num w:numId="45">
    <w:abstractNumId w:val="53"/>
  </w:num>
  <w:num w:numId="46">
    <w:abstractNumId w:val="27"/>
  </w:num>
  <w:num w:numId="47">
    <w:abstractNumId w:val="62"/>
  </w:num>
  <w:num w:numId="48">
    <w:abstractNumId w:val="38"/>
  </w:num>
  <w:num w:numId="49">
    <w:abstractNumId w:val="36"/>
  </w:num>
  <w:num w:numId="50">
    <w:abstractNumId w:val="21"/>
  </w:num>
  <w:num w:numId="51">
    <w:abstractNumId w:val="31"/>
  </w:num>
  <w:num w:numId="52">
    <w:abstractNumId w:val="47"/>
  </w:num>
  <w:num w:numId="53">
    <w:abstractNumId w:val="26"/>
  </w:num>
  <w:num w:numId="54">
    <w:abstractNumId w:val="23"/>
  </w:num>
  <w:num w:numId="55">
    <w:abstractNumId w:val="49"/>
  </w:num>
  <w:num w:numId="56">
    <w:abstractNumId w:val="22"/>
  </w:num>
  <w:num w:numId="57">
    <w:abstractNumId w:val="24"/>
  </w:num>
  <w:num w:numId="58">
    <w:abstractNumId w:val="61"/>
  </w:num>
  <w:num w:numId="59">
    <w:abstractNumId w:val="29"/>
  </w:num>
  <w:num w:numId="60">
    <w:abstractNumId w:val="35"/>
  </w:num>
  <w:num w:numId="61">
    <w:abstractNumId w:val="59"/>
  </w:num>
  <w:num w:numId="62">
    <w:abstractNumId w:val="72"/>
  </w:num>
  <w:num w:numId="63">
    <w:abstractNumId w:val="71"/>
  </w:num>
  <w:num w:numId="64">
    <w:abstractNumId w:val="34"/>
  </w:num>
  <w:num w:numId="65">
    <w:abstractNumId w:val="57"/>
  </w:num>
  <w:num w:numId="66">
    <w:abstractNumId w:val="6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linkStyles/>
  <w:defaultTabStop w:val="720"/>
  <w:drawingGridHorizontalSpacing w:val="110"/>
  <w:displayHorizontalDrawingGridEvery w:val="2"/>
  <w:noPunctuationKerning/>
  <w:characterSpacingControl w:val="doNotCompress"/>
  <w:hdrShapeDefaults>
    <o:shapedefaults v:ext="edit" spidmax="2049" fill="f" fillcolor="white" stroke="f">
      <v:fill color="white" on="f" type="fram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CC"/>
    <w:rsid w:val="00007321"/>
    <w:rsid w:val="00024952"/>
    <w:rsid w:val="00024AF9"/>
    <w:rsid w:val="000312AA"/>
    <w:rsid w:val="0004738C"/>
    <w:rsid w:val="00053BFB"/>
    <w:rsid w:val="000908F8"/>
    <w:rsid w:val="000A28DC"/>
    <w:rsid w:val="000C4F42"/>
    <w:rsid w:val="000D3446"/>
    <w:rsid w:val="000F1C2B"/>
    <w:rsid w:val="000F389B"/>
    <w:rsid w:val="00102CD2"/>
    <w:rsid w:val="00106751"/>
    <w:rsid w:val="001176F4"/>
    <w:rsid w:val="00136D43"/>
    <w:rsid w:val="001648A8"/>
    <w:rsid w:val="00176609"/>
    <w:rsid w:val="0018586A"/>
    <w:rsid w:val="001A1BEB"/>
    <w:rsid w:val="001A28F2"/>
    <w:rsid w:val="001B72CF"/>
    <w:rsid w:val="001C4317"/>
    <w:rsid w:val="001C4DD5"/>
    <w:rsid w:val="001D4AEE"/>
    <w:rsid w:val="001D54DA"/>
    <w:rsid w:val="001E14CD"/>
    <w:rsid w:val="001F1A5A"/>
    <w:rsid w:val="001F1CF8"/>
    <w:rsid w:val="001F386D"/>
    <w:rsid w:val="001F670A"/>
    <w:rsid w:val="001F71CC"/>
    <w:rsid w:val="001F7A47"/>
    <w:rsid w:val="00204932"/>
    <w:rsid w:val="00220AAF"/>
    <w:rsid w:val="00221360"/>
    <w:rsid w:val="00223967"/>
    <w:rsid w:val="002250FA"/>
    <w:rsid w:val="002431EE"/>
    <w:rsid w:val="00243398"/>
    <w:rsid w:val="0025249E"/>
    <w:rsid w:val="00254305"/>
    <w:rsid w:val="00263F37"/>
    <w:rsid w:val="00265A9E"/>
    <w:rsid w:val="00267591"/>
    <w:rsid w:val="002727D9"/>
    <w:rsid w:val="002746FD"/>
    <w:rsid w:val="00276F2F"/>
    <w:rsid w:val="00292F09"/>
    <w:rsid w:val="00296B57"/>
    <w:rsid w:val="002A7004"/>
    <w:rsid w:val="002C0043"/>
    <w:rsid w:val="002C33BE"/>
    <w:rsid w:val="002D5288"/>
    <w:rsid w:val="002D76C6"/>
    <w:rsid w:val="002F040C"/>
    <w:rsid w:val="002F0B36"/>
    <w:rsid w:val="003056D8"/>
    <w:rsid w:val="00307A03"/>
    <w:rsid w:val="00307FDF"/>
    <w:rsid w:val="00310E9E"/>
    <w:rsid w:val="0031516B"/>
    <w:rsid w:val="0033042D"/>
    <w:rsid w:val="00330F37"/>
    <w:rsid w:val="003708CE"/>
    <w:rsid w:val="003715CA"/>
    <w:rsid w:val="00392FCA"/>
    <w:rsid w:val="0039617E"/>
    <w:rsid w:val="003A3DA4"/>
    <w:rsid w:val="003A5443"/>
    <w:rsid w:val="003B177E"/>
    <w:rsid w:val="003D4EBB"/>
    <w:rsid w:val="003F155D"/>
    <w:rsid w:val="00403D43"/>
    <w:rsid w:val="00410F30"/>
    <w:rsid w:val="00420869"/>
    <w:rsid w:val="0042112F"/>
    <w:rsid w:val="00435728"/>
    <w:rsid w:val="00441DEC"/>
    <w:rsid w:val="00453EE2"/>
    <w:rsid w:val="0046275C"/>
    <w:rsid w:val="00492132"/>
    <w:rsid w:val="004C20E8"/>
    <w:rsid w:val="004C6357"/>
    <w:rsid w:val="004D26B8"/>
    <w:rsid w:val="004E6394"/>
    <w:rsid w:val="004F5BF3"/>
    <w:rsid w:val="004F63E9"/>
    <w:rsid w:val="00500550"/>
    <w:rsid w:val="005012FF"/>
    <w:rsid w:val="0051286C"/>
    <w:rsid w:val="00515320"/>
    <w:rsid w:val="00516E8B"/>
    <w:rsid w:val="005211AB"/>
    <w:rsid w:val="00525AFE"/>
    <w:rsid w:val="00536A99"/>
    <w:rsid w:val="0054199C"/>
    <w:rsid w:val="00542875"/>
    <w:rsid w:val="00550CC1"/>
    <w:rsid w:val="00551E58"/>
    <w:rsid w:val="00552606"/>
    <w:rsid w:val="00556E45"/>
    <w:rsid w:val="00574EE3"/>
    <w:rsid w:val="00583A79"/>
    <w:rsid w:val="0058427D"/>
    <w:rsid w:val="005934C7"/>
    <w:rsid w:val="005935A9"/>
    <w:rsid w:val="005956DA"/>
    <w:rsid w:val="00596A3F"/>
    <w:rsid w:val="0059749B"/>
    <w:rsid w:val="005A1563"/>
    <w:rsid w:val="005C1C16"/>
    <w:rsid w:val="005D016E"/>
    <w:rsid w:val="005D6ED6"/>
    <w:rsid w:val="005F1573"/>
    <w:rsid w:val="006064B9"/>
    <w:rsid w:val="006065EA"/>
    <w:rsid w:val="00607C3B"/>
    <w:rsid w:val="00614FEF"/>
    <w:rsid w:val="00621F8E"/>
    <w:rsid w:val="006228DC"/>
    <w:rsid w:val="0062386F"/>
    <w:rsid w:val="00642488"/>
    <w:rsid w:val="00651D10"/>
    <w:rsid w:val="006626CD"/>
    <w:rsid w:val="006842D9"/>
    <w:rsid w:val="006920DF"/>
    <w:rsid w:val="0069223F"/>
    <w:rsid w:val="00692FE8"/>
    <w:rsid w:val="006970E1"/>
    <w:rsid w:val="006C14DF"/>
    <w:rsid w:val="006C4DDC"/>
    <w:rsid w:val="006C73EC"/>
    <w:rsid w:val="006D0280"/>
    <w:rsid w:val="006D5EA7"/>
    <w:rsid w:val="006D7BF8"/>
    <w:rsid w:val="006E1FA0"/>
    <w:rsid w:val="006E4022"/>
    <w:rsid w:val="006E6B70"/>
    <w:rsid w:val="006E6DAD"/>
    <w:rsid w:val="007012DC"/>
    <w:rsid w:val="00705A50"/>
    <w:rsid w:val="007123D1"/>
    <w:rsid w:val="00735612"/>
    <w:rsid w:val="0074184F"/>
    <w:rsid w:val="007454AC"/>
    <w:rsid w:val="007455EF"/>
    <w:rsid w:val="007626E5"/>
    <w:rsid w:val="00770CBC"/>
    <w:rsid w:val="00784457"/>
    <w:rsid w:val="00791C1B"/>
    <w:rsid w:val="00792AE9"/>
    <w:rsid w:val="00795CC6"/>
    <w:rsid w:val="007B2076"/>
    <w:rsid w:val="007B22C3"/>
    <w:rsid w:val="007B74A2"/>
    <w:rsid w:val="007C0AC2"/>
    <w:rsid w:val="007C0D32"/>
    <w:rsid w:val="007D159D"/>
    <w:rsid w:val="007E1DC3"/>
    <w:rsid w:val="007E69B7"/>
    <w:rsid w:val="0080747E"/>
    <w:rsid w:val="00810FD7"/>
    <w:rsid w:val="00816957"/>
    <w:rsid w:val="00816B2F"/>
    <w:rsid w:val="00825158"/>
    <w:rsid w:val="00843342"/>
    <w:rsid w:val="00846AB3"/>
    <w:rsid w:val="00850DDC"/>
    <w:rsid w:val="008675CE"/>
    <w:rsid w:val="00887ADF"/>
    <w:rsid w:val="008924D0"/>
    <w:rsid w:val="008A26E5"/>
    <w:rsid w:val="008A68E7"/>
    <w:rsid w:val="008B09CB"/>
    <w:rsid w:val="008B7EBF"/>
    <w:rsid w:val="008F1F0C"/>
    <w:rsid w:val="0090126C"/>
    <w:rsid w:val="00902063"/>
    <w:rsid w:val="009077C4"/>
    <w:rsid w:val="009103A0"/>
    <w:rsid w:val="0091676C"/>
    <w:rsid w:val="00922917"/>
    <w:rsid w:val="00940DBD"/>
    <w:rsid w:val="0094487F"/>
    <w:rsid w:val="009523FA"/>
    <w:rsid w:val="00965AF7"/>
    <w:rsid w:val="00966A83"/>
    <w:rsid w:val="00977491"/>
    <w:rsid w:val="0098630B"/>
    <w:rsid w:val="00986817"/>
    <w:rsid w:val="009A2CAE"/>
    <w:rsid w:val="009A5C64"/>
    <w:rsid w:val="009A7FAE"/>
    <w:rsid w:val="009B0BB3"/>
    <w:rsid w:val="009B21A6"/>
    <w:rsid w:val="009D2872"/>
    <w:rsid w:val="009D5A81"/>
    <w:rsid w:val="009E05CA"/>
    <w:rsid w:val="009E1C22"/>
    <w:rsid w:val="009E663D"/>
    <w:rsid w:val="009E773B"/>
    <w:rsid w:val="009F0A75"/>
    <w:rsid w:val="009F1076"/>
    <w:rsid w:val="009F1825"/>
    <w:rsid w:val="00A02F7E"/>
    <w:rsid w:val="00A048FC"/>
    <w:rsid w:val="00A12802"/>
    <w:rsid w:val="00A22E49"/>
    <w:rsid w:val="00A31CA6"/>
    <w:rsid w:val="00A36844"/>
    <w:rsid w:val="00A551E1"/>
    <w:rsid w:val="00A55EFE"/>
    <w:rsid w:val="00A57226"/>
    <w:rsid w:val="00A75E47"/>
    <w:rsid w:val="00A8130D"/>
    <w:rsid w:val="00A8385A"/>
    <w:rsid w:val="00A935B2"/>
    <w:rsid w:val="00A94724"/>
    <w:rsid w:val="00AA1A54"/>
    <w:rsid w:val="00AB290D"/>
    <w:rsid w:val="00AB2CA4"/>
    <w:rsid w:val="00AC3DF6"/>
    <w:rsid w:val="00AD288A"/>
    <w:rsid w:val="00AD74B4"/>
    <w:rsid w:val="00AE0C0D"/>
    <w:rsid w:val="00AE352F"/>
    <w:rsid w:val="00AE3A3D"/>
    <w:rsid w:val="00B0367F"/>
    <w:rsid w:val="00B07D80"/>
    <w:rsid w:val="00B32734"/>
    <w:rsid w:val="00B402DD"/>
    <w:rsid w:val="00B41350"/>
    <w:rsid w:val="00B52B79"/>
    <w:rsid w:val="00B62356"/>
    <w:rsid w:val="00B62BE6"/>
    <w:rsid w:val="00B63D72"/>
    <w:rsid w:val="00B671F7"/>
    <w:rsid w:val="00B73928"/>
    <w:rsid w:val="00B7511A"/>
    <w:rsid w:val="00B76692"/>
    <w:rsid w:val="00B829A4"/>
    <w:rsid w:val="00B87DD5"/>
    <w:rsid w:val="00B91BF6"/>
    <w:rsid w:val="00BA5710"/>
    <w:rsid w:val="00BA58A8"/>
    <w:rsid w:val="00BB07D2"/>
    <w:rsid w:val="00BC137D"/>
    <w:rsid w:val="00BC741C"/>
    <w:rsid w:val="00BD2737"/>
    <w:rsid w:val="00BD7500"/>
    <w:rsid w:val="00BE115B"/>
    <w:rsid w:val="00BE1FA8"/>
    <w:rsid w:val="00BF205B"/>
    <w:rsid w:val="00BF700C"/>
    <w:rsid w:val="00C07ADC"/>
    <w:rsid w:val="00C10A7C"/>
    <w:rsid w:val="00C1332F"/>
    <w:rsid w:val="00C2279E"/>
    <w:rsid w:val="00C22EAE"/>
    <w:rsid w:val="00C248A7"/>
    <w:rsid w:val="00C304AB"/>
    <w:rsid w:val="00C333AD"/>
    <w:rsid w:val="00C3405F"/>
    <w:rsid w:val="00C366E0"/>
    <w:rsid w:val="00C416AA"/>
    <w:rsid w:val="00C61C68"/>
    <w:rsid w:val="00C67C74"/>
    <w:rsid w:val="00C717EE"/>
    <w:rsid w:val="00C71F04"/>
    <w:rsid w:val="00C73F5C"/>
    <w:rsid w:val="00C85F52"/>
    <w:rsid w:val="00C95CE7"/>
    <w:rsid w:val="00CB0F0F"/>
    <w:rsid w:val="00CB399D"/>
    <w:rsid w:val="00CB6431"/>
    <w:rsid w:val="00CC0654"/>
    <w:rsid w:val="00CC1A60"/>
    <w:rsid w:val="00CD0F3D"/>
    <w:rsid w:val="00CF4877"/>
    <w:rsid w:val="00CF724F"/>
    <w:rsid w:val="00D0650D"/>
    <w:rsid w:val="00D45579"/>
    <w:rsid w:val="00D46617"/>
    <w:rsid w:val="00D82489"/>
    <w:rsid w:val="00DB010C"/>
    <w:rsid w:val="00DB6514"/>
    <w:rsid w:val="00DC0B89"/>
    <w:rsid w:val="00DC6B90"/>
    <w:rsid w:val="00DF1871"/>
    <w:rsid w:val="00DF41C1"/>
    <w:rsid w:val="00DF4D90"/>
    <w:rsid w:val="00E10786"/>
    <w:rsid w:val="00E13898"/>
    <w:rsid w:val="00E14457"/>
    <w:rsid w:val="00E15D66"/>
    <w:rsid w:val="00E25F8B"/>
    <w:rsid w:val="00E26C74"/>
    <w:rsid w:val="00E570EE"/>
    <w:rsid w:val="00E65C30"/>
    <w:rsid w:val="00E65C38"/>
    <w:rsid w:val="00E7430B"/>
    <w:rsid w:val="00E74D9E"/>
    <w:rsid w:val="00E94B25"/>
    <w:rsid w:val="00E97DDD"/>
    <w:rsid w:val="00E97F75"/>
    <w:rsid w:val="00EA3220"/>
    <w:rsid w:val="00EB7D00"/>
    <w:rsid w:val="00EC1F14"/>
    <w:rsid w:val="00EE1D9D"/>
    <w:rsid w:val="00EE32CA"/>
    <w:rsid w:val="00EF153E"/>
    <w:rsid w:val="00EF19E5"/>
    <w:rsid w:val="00EF44BB"/>
    <w:rsid w:val="00EF470B"/>
    <w:rsid w:val="00EF723A"/>
    <w:rsid w:val="00F224C3"/>
    <w:rsid w:val="00F247B6"/>
    <w:rsid w:val="00F33D91"/>
    <w:rsid w:val="00F357F3"/>
    <w:rsid w:val="00F46BD5"/>
    <w:rsid w:val="00F6470C"/>
    <w:rsid w:val="00F67197"/>
    <w:rsid w:val="00F73CB1"/>
    <w:rsid w:val="00F749D2"/>
    <w:rsid w:val="00F74E35"/>
    <w:rsid w:val="00F75DFE"/>
    <w:rsid w:val="00F77FD9"/>
    <w:rsid w:val="00F94B9D"/>
    <w:rsid w:val="00F975FF"/>
    <w:rsid w:val="00FA6BB5"/>
    <w:rsid w:val="00FB49C4"/>
    <w:rsid w:val="00FD6424"/>
    <w:rsid w:val="00FD6451"/>
    <w:rsid w:val="00FE547C"/>
    <w:rsid w:val="00FE6EBB"/>
    <w:rsid w:val="00FF371B"/>
    <w:rsid w:val="00FF6CC2"/>
    <w:rsid w:val="00FF7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type="fram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Bullet 3"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50CC1"/>
    <w:pPr>
      <w:spacing w:after="200" w:line="276" w:lineRule="auto"/>
    </w:pPr>
    <w:rPr>
      <w:rFonts w:asciiTheme="minorHAnsi" w:eastAsiaTheme="minorHAnsi" w:hAnsiTheme="minorHAnsi" w:cstheme="minorBidi"/>
      <w:sz w:val="22"/>
      <w:szCs w:val="22"/>
      <w:lang w:val="en-GB"/>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EF19E5"/>
    <w:pPr>
      <w:keepNext/>
      <w:pageBreakBefore/>
      <w:numPr>
        <w:numId w:val="15"/>
      </w:numPr>
      <w:tabs>
        <w:tab w:val="left" w:pos="-851"/>
      </w:tabs>
      <w:spacing w:before="1280"/>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lang w:val="en-US"/>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lang w:val="en-US"/>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rPr>
      <w:lang w:val="en-US"/>
    </w:r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rPr>
      <w:lang w:val="en-US"/>
    </w:r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rPr>
      <w:lang w:val="en-US"/>
    </w:r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lang w:val="en-US"/>
    </w:rPr>
  </w:style>
  <w:style w:type="character" w:default="1" w:styleId="DefaultParagraphFont">
    <w:name w:val="Default Paragraph Font"/>
    <w:uiPriority w:val="1"/>
    <w:semiHidden/>
    <w:unhideWhenUsed/>
    <w:rsid w:val="00550C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CC1"/>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rPr>
  </w:style>
  <w:style w:type="paragraph" w:customStyle="1" w:styleId="RevisionDocumentVersion">
    <w:name w:val="RevisionDocumentVersion"/>
    <w:basedOn w:val="Normal"/>
    <w:rsid w:val="00EF19E5"/>
    <w:pPr>
      <w:tabs>
        <w:tab w:val="center" w:pos="4153"/>
        <w:tab w:val="right" w:pos="8306"/>
      </w:tabs>
      <w:spacing w:before="240"/>
    </w:pPr>
    <w:rPr>
      <w:sz w:val="16"/>
    </w:rPr>
  </w:style>
  <w:style w:type="paragraph" w:customStyle="1" w:styleId="Revisions">
    <w:name w:val="Revisions"/>
    <w:basedOn w:val="Normal"/>
    <w:rsid w:val="00EF19E5"/>
    <w:pPr>
      <w:keepNext/>
      <w:pageBreakBefore/>
      <w:outlineLvl w:val="0"/>
    </w:pPr>
    <w:rPr>
      <w:rFonts w:ascii="Trebuchet MS" w:hAnsi="Trebuchet MS"/>
      <w:b/>
      <w:sz w:val="28"/>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EF19E5"/>
    <w:pPr>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link w:val="FooterChar"/>
    <w:uiPriority w:val="99"/>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rPr>
  </w:style>
  <w:style w:type="character" w:styleId="Emphasis">
    <w:name w:val="Emphasis"/>
    <w:basedOn w:val="DefaultParagraphFont"/>
    <w:qFormat/>
    <w:rsid w:val="00EF19E5"/>
    <w:rPr>
      <w:b/>
      <w:iCs/>
    </w:rPr>
  </w:style>
  <w:style w:type="paragraph" w:customStyle="1" w:styleId="Property">
    <w:name w:val="Property"/>
    <w:basedOn w:val="Normal"/>
    <w:rsid w:val="00EF19E5"/>
  </w:style>
  <w:style w:type="paragraph" w:customStyle="1" w:styleId="FieldName">
    <w:name w:val="Field Name"/>
    <w:basedOn w:val="Normal"/>
    <w:rsid w:val="00EF19E5"/>
    <w:pPr>
      <w:keepNext/>
    </w:pPr>
    <w:rPr>
      <w: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tabs>
        <w:tab w:val="clear" w:pos="1492"/>
        <w:tab w:val="num" w:pos="360"/>
      </w:tabs>
      <w:ind w:left="0" w:firstLine="0"/>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rPr>
      <w:lang w:val="en-US"/>
    </w:rPr>
  </w:style>
  <w:style w:type="paragraph" w:customStyle="1" w:styleId="NormalBull">
    <w:name w:val="NormalBull"/>
    <w:basedOn w:val="Normal"/>
    <w:rsid w:val="00EF19E5"/>
    <w:pPr>
      <w:tabs>
        <w:tab w:val="left" w:pos="360"/>
      </w:tabs>
      <w:ind w:left="360" w:hanging="360"/>
    </w:pPr>
  </w:style>
  <w:style w:type="paragraph" w:customStyle="1" w:styleId="BulletsInBox">
    <w:name w:val="BulletsInBox"/>
    <w:basedOn w:val="Normal"/>
    <w:rsid w:val="00EF19E5"/>
    <w:pPr>
      <w:numPr>
        <w:ilvl w:val="1"/>
        <w:numId w:val="13"/>
      </w:numPr>
      <w:jc w:val="both"/>
    </w:pPr>
    <w:rPr>
      <w:sz w:val="24"/>
    </w:rPr>
  </w:style>
  <w:style w:type="paragraph" w:customStyle="1" w:styleId="Bullet1">
    <w:name w:val="Bullet 1"/>
    <w:basedOn w:val="Normal"/>
    <w:rsid w:val="00EF19E5"/>
    <w:pPr>
      <w:numPr>
        <w:numId w:val="14"/>
      </w:numPr>
    </w:pPr>
    <w:rPr>
      <w:lang w:val="en-US"/>
    </w:r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lang w:val="en-US"/>
    </w:rPr>
  </w:style>
  <w:style w:type="paragraph" w:customStyle="1" w:styleId="ITTText">
    <w:name w:val="ITTText"/>
    <w:basedOn w:val="Normal"/>
    <w:rsid w:val="00EF19E5"/>
    <w:pPr>
      <w:spacing w:before="240" w:line="288" w:lineRule="auto"/>
    </w:pPr>
    <w:rPr>
      <w:rFonts w:ascii="Book Antiqua" w:hAnsi="Book Antiqua"/>
      <w:snapToGrid w:val="0"/>
    </w:rPr>
  </w:style>
  <w:style w:type="paragraph" w:customStyle="1" w:styleId="indent0">
    <w:name w:val="indent"/>
    <w:basedOn w:val="Normal"/>
    <w:rsid w:val="00EF19E5"/>
    <w:pPr>
      <w:spacing w:line="240" w:lineRule="auto"/>
      <w:ind w:left="720" w:hanging="360"/>
      <w:jc w:val="both"/>
    </w:pPr>
    <w:rPr>
      <w:rFonts w:ascii="Arial" w:hAnsi="Arial"/>
      <w:sz w:val="20"/>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spacing w:before="0"/>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lang w:val="en-US"/>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lang w:val="en-US"/>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lang w:val="en-US"/>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lang w:val="en-US"/>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lang w:val="en-US"/>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lang w:val="en-US"/>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before="0" w:after="120" w:line="240" w:lineRule="auto"/>
      <w:ind w:left="360" w:hanging="360"/>
    </w:pPr>
    <w:rPr>
      <w:rFonts w:ascii="Verdana" w:hAnsi="Verdana"/>
      <w:b/>
      <w:i w:val="0"/>
      <w:sz w:val="28"/>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lang w:val="en-US"/>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lang w:val="en-US"/>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rPr>
  </w:style>
  <w:style w:type="paragraph" w:customStyle="1" w:styleId="Normal10">
    <w:name w:val="Normal_10"/>
    <w:basedOn w:val="Normal"/>
    <w:rsid w:val="00EF19E5"/>
    <w:pPr>
      <w:spacing w:line="240" w:lineRule="auto"/>
    </w:pPr>
    <w:rPr>
      <w:rFonts w:ascii="Verdana" w:hAnsi="Verdana"/>
    </w:rPr>
  </w:style>
  <w:style w:type="paragraph" w:customStyle="1" w:styleId="Para1">
    <w:name w:val="Para1"/>
    <w:basedOn w:val="Normal"/>
    <w:rsid w:val="00EF19E5"/>
    <w:pPr>
      <w:keepLines/>
      <w:spacing w:before="100" w:after="120" w:line="240" w:lineRule="auto"/>
      <w:ind w:left="720"/>
      <w:jc w:val="both"/>
    </w:pPr>
    <w:rPr>
      <w:snapToGrid w:val="0"/>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lang w:val="en-US"/>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9B21A6"/>
    <w:rPr>
      <w:rFonts w:ascii="Times" w:hAnsi="Times"/>
      <w:i/>
      <w:color w:val="000000"/>
      <w:sz w:val="52"/>
      <w:lang w:eastAsia="en-US"/>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rPr>
      <w:lang w:val="en-US"/>
    </w:r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hAnsi="Trebuchet MS"/>
      <w:b/>
      <w:color w:val="000000"/>
      <w:sz w:val="24"/>
      <w:lang w:val="en-GB" w:eastAsia="en-US"/>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lang w:val="en-US"/>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hAnsi="Helvetica"/>
      <w:b/>
      <w:sz w:val="22"/>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 w:type="character" w:customStyle="1" w:styleId="FooterChar">
    <w:name w:val="Footer Char"/>
    <w:basedOn w:val="DefaultParagraphFont"/>
    <w:link w:val="Footer"/>
    <w:uiPriority w:val="99"/>
    <w:rsid w:val="00453EE2"/>
    <w:rPr>
      <w:rFonts w:asciiTheme="minorHAnsi" w:eastAsiaTheme="minorHAnsi" w:hAnsiTheme="minorHAnsi" w:cstheme="minorBidi"/>
      <w:sz w:val="22"/>
      <w:szCs w:val="22"/>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Bullet 3"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50CC1"/>
    <w:pPr>
      <w:spacing w:after="200" w:line="276" w:lineRule="auto"/>
    </w:pPr>
    <w:rPr>
      <w:rFonts w:asciiTheme="minorHAnsi" w:eastAsiaTheme="minorHAnsi" w:hAnsiTheme="minorHAnsi" w:cstheme="minorBidi"/>
      <w:sz w:val="22"/>
      <w:szCs w:val="22"/>
      <w:lang w:val="en-GB"/>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EF19E5"/>
    <w:pPr>
      <w:keepNext/>
      <w:pageBreakBefore/>
      <w:numPr>
        <w:numId w:val="15"/>
      </w:numPr>
      <w:tabs>
        <w:tab w:val="left" w:pos="-851"/>
      </w:tabs>
      <w:spacing w:before="1280"/>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lang w:val="en-US"/>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lang w:val="en-US"/>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rPr>
      <w:lang w:val="en-US"/>
    </w:r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rPr>
      <w:lang w:val="en-US"/>
    </w:r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rPr>
      <w:lang w:val="en-US"/>
    </w:r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lang w:val="en-US"/>
    </w:rPr>
  </w:style>
  <w:style w:type="character" w:default="1" w:styleId="DefaultParagraphFont">
    <w:name w:val="Default Paragraph Font"/>
    <w:uiPriority w:val="1"/>
    <w:semiHidden/>
    <w:unhideWhenUsed/>
    <w:rsid w:val="00550C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CC1"/>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rPr>
  </w:style>
  <w:style w:type="paragraph" w:customStyle="1" w:styleId="RevisionDocumentVersion">
    <w:name w:val="RevisionDocumentVersion"/>
    <w:basedOn w:val="Normal"/>
    <w:rsid w:val="00EF19E5"/>
    <w:pPr>
      <w:tabs>
        <w:tab w:val="center" w:pos="4153"/>
        <w:tab w:val="right" w:pos="8306"/>
      </w:tabs>
      <w:spacing w:before="240"/>
    </w:pPr>
    <w:rPr>
      <w:sz w:val="16"/>
    </w:rPr>
  </w:style>
  <w:style w:type="paragraph" w:customStyle="1" w:styleId="Revisions">
    <w:name w:val="Revisions"/>
    <w:basedOn w:val="Normal"/>
    <w:rsid w:val="00EF19E5"/>
    <w:pPr>
      <w:keepNext/>
      <w:pageBreakBefore/>
      <w:outlineLvl w:val="0"/>
    </w:pPr>
    <w:rPr>
      <w:rFonts w:ascii="Trebuchet MS" w:hAnsi="Trebuchet MS"/>
      <w:b/>
      <w:sz w:val="28"/>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EF19E5"/>
    <w:pPr>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link w:val="FooterChar"/>
    <w:uiPriority w:val="99"/>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rPr>
  </w:style>
  <w:style w:type="character" w:styleId="Emphasis">
    <w:name w:val="Emphasis"/>
    <w:basedOn w:val="DefaultParagraphFont"/>
    <w:qFormat/>
    <w:rsid w:val="00EF19E5"/>
    <w:rPr>
      <w:b/>
      <w:iCs/>
    </w:rPr>
  </w:style>
  <w:style w:type="paragraph" w:customStyle="1" w:styleId="Property">
    <w:name w:val="Property"/>
    <w:basedOn w:val="Normal"/>
    <w:rsid w:val="00EF19E5"/>
  </w:style>
  <w:style w:type="paragraph" w:customStyle="1" w:styleId="FieldName">
    <w:name w:val="Field Name"/>
    <w:basedOn w:val="Normal"/>
    <w:rsid w:val="00EF19E5"/>
    <w:pPr>
      <w:keepNext/>
    </w:pPr>
    <w:rPr>
      <w: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tabs>
        <w:tab w:val="clear" w:pos="1492"/>
        <w:tab w:val="num" w:pos="360"/>
      </w:tabs>
      <w:ind w:left="0" w:firstLine="0"/>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rPr>
      <w:lang w:val="en-US"/>
    </w:rPr>
  </w:style>
  <w:style w:type="paragraph" w:customStyle="1" w:styleId="NormalBull">
    <w:name w:val="NormalBull"/>
    <w:basedOn w:val="Normal"/>
    <w:rsid w:val="00EF19E5"/>
    <w:pPr>
      <w:tabs>
        <w:tab w:val="left" w:pos="360"/>
      </w:tabs>
      <w:ind w:left="360" w:hanging="360"/>
    </w:pPr>
  </w:style>
  <w:style w:type="paragraph" w:customStyle="1" w:styleId="BulletsInBox">
    <w:name w:val="BulletsInBox"/>
    <w:basedOn w:val="Normal"/>
    <w:rsid w:val="00EF19E5"/>
    <w:pPr>
      <w:numPr>
        <w:ilvl w:val="1"/>
        <w:numId w:val="13"/>
      </w:numPr>
      <w:jc w:val="both"/>
    </w:pPr>
    <w:rPr>
      <w:sz w:val="24"/>
    </w:rPr>
  </w:style>
  <w:style w:type="paragraph" w:customStyle="1" w:styleId="Bullet1">
    <w:name w:val="Bullet 1"/>
    <w:basedOn w:val="Normal"/>
    <w:rsid w:val="00EF19E5"/>
    <w:pPr>
      <w:numPr>
        <w:numId w:val="14"/>
      </w:numPr>
    </w:pPr>
    <w:rPr>
      <w:lang w:val="en-US"/>
    </w:r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lang w:val="en-US"/>
    </w:rPr>
  </w:style>
  <w:style w:type="paragraph" w:customStyle="1" w:styleId="ITTText">
    <w:name w:val="ITTText"/>
    <w:basedOn w:val="Normal"/>
    <w:rsid w:val="00EF19E5"/>
    <w:pPr>
      <w:spacing w:before="240" w:line="288" w:lineRule="auto"/>
    </w:pPr>
    <w:rPr>
      <w:rFonts w:ascii="Book Antiqua" w:hAnsi="Book Antiqua"/>
      <w:snapToGrid w:val="0"/>
    </w:rPr>
  </w:style>
  <w:style w:type="paragraph" w:customStyle="1" w:styleId="indent0">
    <w:name w:val="indent"/>
    <w:basedOn w:val="Normal"/>
    <w:rsid w:val="00EF19E5"/>
    <w:pPr>
      <w:spacing w:line="240" w:lineRule="auto"/>
      <w:ind w:left="720" w:hanging="360"/>
      <w:jc w:val="both"/>
    </w:pPr>
    <w:rPr>
      <w:rFonts w:ascii="Arial" w:hAnsi="Arial"/>
      <w:sz w:val="20"/>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spacing w:before="0"/>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lang w:val="en-US"/>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lang w:val="en-US"/>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lang w:val="en-US"/>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lang w:val="en-US"/>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lang w:val="en-US"/>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lang w:val="en-US"/>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before="0" w:after="120" w:line="240" w:lineRule="auto"/>
      <w:ind w:left="360" w:hanging="360"/>
    </w:pPr>
    <w:rPr>
      <w:rFonts w:ascii="Verdana" w:hAnsi="Verdana"/>
      <w:b/>
      <w:i w:val="0"/>
      <w:sz w:val="28"/>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lang w:val="en-US"/>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lang w:val="en-US"/>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rPr>
  </w:style>
  <w:style w:type="paragraph" w:customStyle="1" w:styleId="Normal10">
    <w:name w:val="Normal_10"/>
    <w:basedOn w:val="Normal"/>
    <w:rsid w:val="00EF19E5"/>
    <w:pPr>
      <w:spacing w:line="240" w:lineRule="auto"/>
    </w:pPr>
    <w:rPr>
      <w:rFonts w:ascii="Verdana" w:hAnsi="Verdana"/>
    </w:rPr>
  </w:style>
  <w:style w:type="paragraph" w:customStyle="1" w:styleId="Para1">
    <w:name w:val="Para1"/>
    <w:basedOn w:val="Normal"/>
    <w:rsid w:val="00EF19E5"/>
    <w:pPr>
      <w:keepLines/>
      <w:spacing w:before="100" w:after="120" w:line="240" w:lineRule="auto"/>
      <w:ind w:left="720"/>
      <w:jc w:val="both"/>
    </w:pPr>
    <w:rPr>
      <w:snapToGrid w:val="0"/>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lang w:val="en-US"/>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9B21A6"/>
    <w:rPr>
      <w:rFonts w:ascii="Times" w:hAnsi="Times"/>
      <w:i/>
      <w:color w:val="000000"/>
      <w:sz w:val="52"/>
      <w:lang w:eastAsia="en-US"/>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rPr>
      <w:lang w:val="en-US"/>
    </w:r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hAnsi="Trebuchet MS"/>
      <w:b/>
      <w:color w:val="000000"/>
      <w:sz w:val="24"/>
      <w:lang w:val="en-GB" w:eastAsia="en-US"/>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lang w:val="en-US"/>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hAnsi="Helvetica"/>
      <w:b/>
      <w:sz w:val="22"/>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 w:type="character" w:customStyle="1" w:styleId="FooterChar">
    <w:name w:val="Footer Char"/>
    <w:basedOn w:val="DefaultParagraphFont"/>
    <w:link w:val="Footer"/>
    <w:uiPriority w:val="99"/>
    <w:rsid w:val="00453EE2"/>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6763">
      <w:bodyDiv w:val="1"/>
      <w:marLeft w:val="0"/>
      <w:marRight w:val="0"/>
      <w:marTop w:val="0"/>
      <w:marBottom w:val="0"/>
      <w:divBdr>
        <w:top w:val="none" w:sz="0" w:space="0" w:color="auto"/>
        <w:left w:val="none" w:sz="0" w:space="0" w:color="auto"/>
        <w:bottom w:val="none" w:sz="0" w:space="0" w:color="auto"/>
        <w:right w:val="none" w:sz="0" w:space="0" w:color="auto"/>
      </w:divBdr>
      <w:divsChild>
        <w:div w:id="940114053">
          <w:marLeft w:val="0"/>
          <w:marRight w:val="0"/>
          <w:marTop w:val="0"/>
          <w:marBottom w:val="0"/>
          <w:divBdr>
            <w:top w:val="none" w:sz="0" w:space="0" w:color="auto"/>
            <w:left w:val="none" w:sz="0" w:space="0" w:color="auto"/>
            <w:bottom w:val="none" w:sz="0" w:space="0" w:color="auto"/>
            <w:right w:val="none" w:sz="0" w:space="0" w:color="auto"/>
          </w:divBdr>
        </w:div>
        <w:div w:id="1974140982">
          <w:marLeft w:val="0"/>
          <w:marRight w:val="0"/>
          <w:marTop w:val="0"/>
          <w:marBottom w:val="0"/>
          <w:divBdr>
            <w:top w:val="none" w:sz="0" w:space="0" w:color="auto"/>
            <w:left w:val="none" w:sz="0" w:space="0" w:color="auto"/>
            <w:bottom w:val="none" w:sz="0" w:space="0" w:color="auto"/>
            <w:right w:val="none" w:sz="0" w:space="0" w:color="auto"/>
          </w:divBdr>
        </w:div>
        <w:div w:id="284503327">
          <w:marLeft w:val="0"/>
          <w:marRight w:val="0"/>
          <w:marTop w:val="0"/>
          <w:marBottom w:val="0"/>
          <w:divBdr>
            <w:top w:val="none" w:sz="0" w:space="0" w:color="auto"/>
            <w:left w:val="none" w:sz="0" w:space="0" w:color="auto"/>
            <w:bottom w:val="none" w:sz="0" w:space="0" w:color="auto"/>
            <w:right w:val="none" w:sz="0" w:space="0" w:color="auto"/>
          </w:divBdr>
        </w:div>
        <w:div w:id="556284642">
          <w:marLeft w:val="0"/>
          <w:marRight w:val="0"/>
          <w:marTop w:val="0"/>
          <w:marBottom w:val="0"/>
          <w:divBdr>
            <w:top w:val="none" w:sz="0" w:space="0" w:color="auto"/>
            <w:left w:val="none" w:sz="0" w:space="0" w:color="auto"/>
            <w:bottom w:val="none" w:sz="0" w:space="0" w:color="auto"/>
            <w:right w:val="none" w:sz="0" w:space="0" w:color="auto"/>
          </w:divBdr>
        </w:div>
      </w:divsChild>
    </w:div>
    <w:div w:id="1135021868">
      <w:bodyDiv w:val="1"/>
      <w:marLeft w:val="0"/>
      <w:marRight w:val="0"/>
      <w:marTop w:val="0"/>
      <w:marBottom w:val="0"/>
      <w:divBdr>
        <w:top w:val="none" w:sz="0" w:space="0" w:color="auto"/>
        <w:left w:val="none" w:sz="0" w:space="0" w:color="auto"/>
        <w:bottom w:val="none" w:sz="0" w:space="0" w:color="auto"/>
        <w:right w:val="none" w:sz="0" w:space="0" w:color="auto"/>
      </w:divBdr>
      <w:divsChild>
        <w:div w:id="1729114133">
          <w:marLeft w:val="547"/>
          <w:marRight w:val="0"/>
          <w:marTop w:val="96"/>
          <w:marBottom w:val="0"/>
          <w:divBdr>
            <w:top w:val="none" w:sz="0" w:space="0" w:color="auto"/>
            <w:left w:val="none" w:sz="0" w:space="0" w:color="auto"/>
            <w:bottom w:val="none" w:sz="0" w:space="0" w:color="auto"/>
            <w:right w:val="none" w:sz="0" w:space="0" w:color="auto"/>
          </w:divBdr>
        </w:div>
        <w:div w:id="914315011">
          <w:marLeft w:val="547"/>
          <w:marRight w:val="0"/>
          <w:marTop w:val="96"/>
          <w:marBottom w:val="0"/>
          <w:divBdr>
            <w:top w:val="none" w:sz="0" w:space="0" w:color="auto"/>
            <w:left w:val="none" w:sz="0" w:space="0" w:color="auto"/>
            <w:bottom w:val="none" w:sz="0" w:space="0" w:color="auto"/>
            <w:right w:val="none" w:sz="0" w:space="0" w:color="auto"/>
          </w:divBdr>
        </w:div>
        <w:div w:id="850412436">
          <w:marLeft w:val="547"/>
          <w:marRight w:val="0"/>
          <w:marTop w:val="96"/>
          <w:marBottom w:val="0"/>
          <w:divBdr>
            <w:top w:val="none" w:sz="0" w:space="0" w:color="auto"/>
            <w:left w:val="none" w:sz="0" w:space="0" w:color="auto"/>
            <w:bottom w:val="none" w:sz="0" w:space="0" w:color="auto"/>
            <w:right w:val="none" w:sz="0" w:space="0" w:color="auto"/>
          </w:divBdr>
        </w:div>
        <w:div w:id="713382209">
          <w:marLeft w:val="547"/>
          <w:marRight w:val="0"/>
          <w:marTop w:val="96"/>
          <w:marBottom w:val="0"/>
          <w:divBdr>
            <w:top w:val="none" w:sz="0" w:space="0" w:color="auto"/>
            <w:left w:val="none" w:sz="0" w:space="0" w:color="auto"/>
            <w:bottom w:val="none" w:sz="0" w:space="0" w:color="auto"/>
            <w:right w:val="none" w:sz="0" w:space="0" w:color="auto"/>
          </w:divBdr>
        </w:div>
        <w:div w:id="692657293">
          <w:marLeft w:val="547"/>
          <w:marRight w:val="0"/>
          <w:marTop w:val="96"/>
          <w:marBottom w:val="0"/>
          <w:divBdr>
            <w:top w:val="none" w:sz="0" w:space="0" w:color="auto"/>
            <w:left w:val="none" w:sz="0" w:space="0" w:color="auto"/>
            <w:bottom w:val="none" w:sz="0" w:space="0" w:color="auto"/>
            <w:right w:val="none" w:sz="0" w:space="0" w:color="auto"/>
          </w:divBdr>
        </w:div>
        <w:div w:id="1331056179">
          <w:marLeft w:val="547"/>
          <w:marRight w:val="0"/>
          <w:marTop w:val="96"/>
          <w:marBottom w:val="0"/>
          <w:divBdr>
            <w:top w:val="none" w:sz="0" w:space="0" w:color="auto"/>
            <w:left w:val="none" w:sz="0" w:space="0" w:color="auto"/>
            <w:bottom w:val="none" w:sz="0" w:space="0" w:color="auto"/>
            <w:right w:val="none" w:sz="0" w:space="0" w:color="auto"/>
          </w:divBdr>
        </w:div>
        <w:div w:id="163474791">
          <w:marLeft w:val="547"/>
          <w:marRight w:val="0"/>
          <w:marTop w:val="96"/>
          <w:marBottom w:val="0"/>
          <w:divBdr>
            <w:top w:val="none" w:sz="0" w:space="0" w:color="auto"/>
            <w:left w:val="none" w:sz="0" w:space="0" w:color="auto"/>
            <w:bottom w:val="none" w:sz="0" w:space="0" w:color="auto"/>
            <w:right w:val="none" w:sz="0" w:space="0" w:color="auto"/>
          </w:divBdr>
        </w:div>
      </w:divsChild>
    </w:div>
    <w:div w:id="17597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270AD-85B6-46BC-94A5-F1025FA1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6358</CharactersWithSpaces>
  <SharedDoc>false</SharedDoc>
  <HLinks>
    <vt:vector size="222" baseType="variant">
      <vt:variant>
        <vt:i4>7078012</vt:i4>
      </vt:variant>
      <vt:variant>
        <vt:i4>180</vt:i4>
      </vt:variant>
      <vt:variant>
        <vt:i4>0</vt:i4>
      </vt:variant>
      <vt:variant>
        <vt:i4>5</vt:i4>
      </vt:variant>
      <vt:variant>
        <vt:lpwstr>http://www.cybermonkey.org/html/game/swron/</vt:lpwstr>
      </vt:variant>
      <vt:variant>
        <vt:lpwstr/>
      </vt:variant>
      <vt:variant>
        <vt:i4>7471148</vt:i4>
      </vt:variant>
      <vt:variant>
        <vt:i4>177</vt:i4>
      </vt:variant>
      <vt:variant>
        <vt:i4>0</vt:i4>
      </vt:variant>
      <vt:variant>
        <vt:i4>5</vt:i4>
      </vt:variant>
      <vt:variant>
        <vt:lpwstr>http://revotron.tripod.com/</vt:lpwstr>
      </vt:variant>
      <vt:variant>
        <vt:lpwstr/>
      </vt:variant>
      <vt:variant>
        <vt:i4>393223</vt:i4>
      </vt:variant>
      <vt:variant>
        <vt:i4>174</vt:i4>
      </vt:variant>
      <vt:variant>
        <vt:i4>0</vt:i4>
      </vt:variant>
      <vt:variant>
        <vt:i4>5</vt:i4>
      </vt:variant>
      <vt:variant>
        <vt:lpwstr>http://website.lineone.net/%7Eplanetride/lightcycles.htm</vt:lpwstr>
      </vt:variant>
      <vt:variant>
        <vt:lpwstr/>
      </vt:variant>
      <vt:variant>
        <vt:i4>1245276</vt:i4>
      </vt:variant>
      <vt:variant>
        <vt:i4>171</vt:i4>
      </vt:variant>
      <vt:variant>
        <vt:i4>0</vt:i4>
      </vt:variant>
      <vt:variant>
        <vt:i4>5</vt:i4>
      </vt:variant>
      <vt:variant>
        <vt:lpwstr>http://www.cycles3d.com/</vt:lpwstr>
      </vt:variant>
      <vt:variant>
        <vt:lpwstr/>
      </vt:variant>
      <vt:variant>
        <vt:i4>2359336</vt:i4>
      </vt:variant>
      <vt:variant>
        <vt:i4>168</vt:i4>
      </vt:variant>
      <vt:variant>
        <vt:i4>0</vt:i4>
      </vt:variant>
      <vt:variant>
        <vt:i4>5</vt:i4>
      </vt:variant>
      <vt:variant>
        <vt:lpwstr>http://www.gltron.org/</vt:lpwstr>
      </vt:variant>
      <vt:variant>
        <vt:lpwstr/>
      </vt:variant>
      <vt:variant>
        <vt:i4>6160452</vt:i4>
      </vt:variant>
      <vt:variant>
        <vt:i4>165</vt:i4>
      </vt:variant>
      <vt:variant>
        <vt:i4>0</vt:i4>
      </vt:variant>
      <vt:variant>
        <vt:i4>5</vt:i4>
      </vt:variant>
      <vt:variant>
        <vt:lpwstr>http://www.armagetronad.net/</vt:lpwstr>
      </vt:variant>
      <vt:variant>
        <vt:lpwstr/>
      </vt:variant>
      <vt:variant>
        <vt:i4>6160452</vt:i4>
      </vt:variant>
      <vt:variant>
        <vt:i4>162</vt:i4>
      </vt:variant>
      <vt:variant>
        <vt:i4>0</vt:i4>
      </vt:variant>
      <vt:variant>
        <vt:i4>5</vt:i4>
      </vt:variant>
      <vt:variant>
        <vt:lpwstr>http://www.armagetronad.net/</vt:lpwstr>
      </vt:variant>
      <vt:variant>
        <vt:lpwstr/>
      </vt:variant>
      <vt:variant>
        <vt:i4>1572923</vt:i4>
      </vt:variant>
      <vt:variant>
        <vt:i4>155</vt:i4>
      </vt:variant>
      <vt:variant>
        <vt:i4>0</vt:i4>
      </vt:variant>
      <vt:variant>
        <vt:i4>5</vt:i4>
      </vt:variant>
      <vt:variant>
        <vt:lpwstr/>
      </vt:variant>
      <vt:variant>
        <vt:lpwstr>_Toc187745955</vt:lpwstr>
      </vt:variant>
      <vt:variant>
        <vt:i4>1572923</vt:i4>
      </vt:variant>
      <vt:variant>
        <vt:i4>149</vt:i4>
      </vt:variant>
      <vt:variant>
        <vt:i4>0</vt:i4>
      </vt:variant>
      <vt:variant>
        <vt:i4>5</vt:i4>
      </vt:variant>
      <vt:variant>
        <vt:lpwstr/>
      </vt:variant>
      <vt:variant>
        <vt:lpwstr>_Toc187745954</vt:lpwstr>
      </vt:variant>
      <vt:variant>
        <vt:i4>1572923</vt:i4>
      </vt:variant>
      <vt:variant>
        <vt:i4>143</vt:i4>
      </vt:variant>
      <vt:variant>
        <vt:i4>0</vt:i4>
      </vt:variant>
      <vt:variant>
        <vt:i4>5</vt:i4>
      </vt:variant>
      <vt:variant>
        <vt:lpwstr/>
      </vt:variant>
      <vt:variant>
        <vt:lpwstr>_Toc187745953</vt:lpwstr>
      </vt:variant>
      <vt:variant>
        <vt:i4>1572923</vt:i4>
      </vt:variant>
      <vt:variant>
        <vt:i4>137</vt:i4>
      </vt:variant>
      <vt:variant>
        <vt:i4>0</vt:i4>
      </vt:variant>
      <vt:variant>
        <vt:i4>5</vt:i4>
      </vt:variant>
      <vt:variant>
        <vt:lpwstr/>
      </vt:variant>
      <vt:variant>
        <vt:lpwstr>_Toc187745952</vt:lpwstr>
      </vt:variant>
      <vt:variant>
        <vt:i4>1572923</vt:i4>
      </vt:variant>
      <vt:variant>
        <vt:i4>131</vt:i4>
      </vt:variant>
      <vt:variant>
        <vt:i4>0</vt:i4>
      </vt:variant>
      <vt:variant>
        <vt:i4>5</vt:i4>
      </vt:variant>
      <vt:variant>
        <vt:lpwstr/>
      </vt:variant>
      <vt:variant>
        <vt:lpwstr>_Toc187745951</vt:lpwstr>
      </vt:variant>
      <vt:variant>
        <vt:i4>1572923</vt:i4>
      </vt:variant>
      <vt:variant>
        <vt:i4>125</vt:i4>
      </vt:variant>
      <vt:variant>
        <vt:i4>0</vt:i4>
      </vt:variant>
      <vt:variant>
        <vt:i4>5</vt:i4>
      </vt:variant>
      <vt:variant>
        <vt:lpwstr/>
      </vt:variant>
      <vt:variant>
        <vt:lpwstr>_Toc187745950</vt:lpwstr>
      </vt:variant>
      <vt:variant>
        <vt:i4>1638459</vt:i4>
      </vt:variant>
      <vt:variant>
        <vt:i4>119</vt:i4>
      </vt:variant>
      <vt:variant>
        <vt:i4>0</vt:i4>
      </vt:variant>
      <vt:variant>
        <vt:i4>5</vt:i4>
      </vt:variant>
      <vt:variant>
        <vt:lpwstr/>
      </vt:variant>
      <vt:variant>
        <vt:lpwstr>_Toc187745949</vt:lpwstr>
      </vt:variant>
      <vt:variant>
        <vt:i4>1638459</vt:i4>
      </vt:variant>
      <vt:variant>
        <vt:i4>113</vt:i4>
      </vt:variant>
      <vt:variant>
        <vt:i4>0</vt:i4>
      </vt:variant>
      <vt:variant>
        <vt:i4>5</vt:i4>
      </vt:variant>
      <vt:variant>
        <vt:lpwstr/>
      </vt:variant>
      <vt:variant>
        <vt:lpwstr>_Toc187745948</vt:lpwstr>
      </vt:variant>
      <vt:variant>
        <vt:i4>1638459</vt:i4>
      </vt:variant>
      <vt:variant>
        <vt:i4>107</vt:i4>
      </vt:variant>
      <vt:variant>
        <vt:i4>0</vt:i4>
      </vt:variant>
      <vt:variant>
        <vt:i4>5</vt:i4>
      </vt:variant>
      <vt:variant>
        <vt:lpwstr/>
      </vt:variant>
      <vt:variant>
        <vt:lpwstr>_Toc187745947</vt:lpwstr>
      </vt:variant>
      <vt:variant>
        <vt:i4>1638459</vt:i4>
      </vt:variant>
      <vt:variant>
        <vt:i4>101</vt:i4>
      </vt:variant>
      <vt:variant>
        <vt:i4>0</vt:i4>
      </vt:variant>
      <vt:variant>
        <vt:i4>5</vt:i4>
      </vt:variant>
      <vt:variant>
        <vt:lpwstr/>
      </vt:variant>
      <vt:variant>
        <vt:lpwstr>_Toc187745946</vt:lpwstr>
      </vt:variant>
      <vt:variant>
        <vt:i4>1638459</vt:i4>
      </vt:variant>
      <vt:variant>
        <vt:i4>95</vt:i4>
      </vt:variant>
      <vt:variant>
        <vt:i4>0</vt:i4>
      </vt:variant>
      <vt:variant>
        <vt:i4>5</vt:i4>
      </vt:variant>
      <vt:variant>
        <vt:lpwstr/>
      </vt:variant>
      <vt:variant>
        <vt:lpwstr>_Toc187745945</vt:lpwstr>
      </vt:variant>
      <vt:variant>
        <vt:i4>1638459</vt:i4>
      </vt:variant>
      <vt:variant>
        <vt:i4>89</vt:i4>
      </vt:variant>
      <vt:variant>
        <vt:i4>0</vt:i4>
      </vt:variant>
      <vt:variant>
        <vt:i4>5</vt:i4>
      </vt:variant>
      <vt:variant>
        <vt:lpwstr/>
      </vt:variant>
      <vt:variant>
        <vt:lpwstr>_Toc187745944</vt:lpwstr>
      </vt:variant>
      <vt:variant>
        <vt:i4>1638459</vt:i4>
      </vt:variant>
      <vt:variant>
        <vt:i4>83</vt:i4>
      </vt:variant>
      <vt:variant>
        <vt:i4>0</vt:i4>
      </vt:variant>
      <vt:variant>
        <vt:i4>5</vt:i4>
      </vt:variant>
      <vt:variant>
        <vt:lpwstr/>
      </vt:variant>
      <vt:variant>
        <vt:lpwstr>_Toc187745943</vt:lpwstr>
      </vt:variant>
      <vt:variant>
        <vt:i4>1638459</vt:i4>
      </vt:variant>
      <vt:variant>
        <vt:i4>77</vt:i4>
      </vt:variant>
      <vt:variant>
        <vt:i4>0</vt:i4>
      </vt:variant>
      <vt:variant>
        <vt:i4>5</vt:i4>
      </vt:variant>
      <vt:variant>
        <vt:lpwstr/>
      </vt:variant>
      <vt:variant>
        <vt:lpwstr>_Toc187745942</vt:lpwstr>
      </vt:variant>
      <vt:variant>
        <vt:i4>1638459</vt:i4>
      </vt:variant>
      <vt:variant>
        <vt:i4>71</vt:i4>
      </vt:variant>
      <vt:variant>
        <vt:i4>0</vt:i4>
      </vt:variant>
      <vt:variant>
        <vt:i4>5</vt:i4>
      </vt:variant>
      <vt:variant>
        <vt:lpwstr/>
      </vt:variant>
      <vt:variant>
        <vt:lpwstr>_Toc187745941</vt:lpwstr>
      </vt:variant>
      <vt:variant>
        <vt:i4>1638459</vt:i4>
      </vt:variant>
      <vt:variant>
        <vt:i4>65</vt:i4>
      </vt:variant>
      <vt:variant>
        <vt:i4>0</vt:i4>
      </vt:variant>
      <vt:variant>
        <vt:i4>5</vt:i4>
      </vt:variant>
      <vt:variant>
        <vt:lpwstr/>
      </vt:variant>
      <vt:variant>
        <vt:lpwstr>_Toc187745940</vt:lpwstr>
      </vt:variant>
      <vt:variant>
        <vt:i4>1966139</vt:i4>
      </vt:variant>
      <vt:variant>
        <vt:i4>59</vt:i4>
      </vt:variant>
      <vt:variant>
        <vt:i4>0</vt:i4>
      </vt:variant>
      <vt:variant>
        <vt:i4>5</vt:i4>
      </vt:variant>
      <vt:variant>
        <vt:lpwstr/>
      </vt:variant>
      <vt:variant>
        <vt:lpwstr>_Toc187745939</vt:lpwstr>
      </vt:variant>
      <vt:variant>
        <vt:i4>1966139</vt:i4>
      </vt:variant>
      <vt:variant>
        <vt:i4>53</vt:i4>
      </vt:variant>
      <vt:variant>
        <vt:i4>0</vt:i4>
      </vt:variant>
      <vt:variant>
        <vt:i4>5</vt:i4>
      </vt:variant>
      <vt:variant>
        <vt:lpwstr/>
      </vt:variant>
      <vt:variant>
        <vt:lpwstr>_Toc187745938</vt:lpwstr>
      </vt:variant>
      <vt:variant>
        <vt:i4>1966139</vt:i4>
      </vt:variant>
      <vt:variant>
        <vt:i4>47</vt:i4>
      </vt:variant>
      <vt:variant>
        <vt:i4>0</vt:i4>
      </vt:variant>
      <vt:variant>
        <vt:i4>5</vt:i4>
      </vt:variant>
      <vt:variant>
        <vt:lpwstr/>
      </vt:variant>
      <vt:variant>
        <vt:lpwstr>_Toc187745937</vt:lpwstr>
      </vt:variant>
      <vt:variant>
        <vt:i4>1966139</vt:i4>
      </vt:variant>
      <vt:variant>
        <vt:i4>41</vt:i4>
      </vt:variant>
      <vt:variant>
        <vt:i4>0</vt:i4>
      </vt:variant>
      <vt:variant>
        <vt:i4>5</vt:i4>
      </vt:variant>
      <vt:variant>
        <vt:lpwstr/>
      </vt:variant>
      <vt:variant>
        <vt:lpwstr>_Toc187745936</vt:lpwstr>
      </vt:variant>
      <vt:variant>
        <vt:i4>1966139</vt:i4>
      </vt:variant>
      <vt:variant>
        <vt:i4>35</vt:i4>
      </vt:variant>
      <vt:variant>
        <vt:i4>0</vt:i4>
      </vt:variant>
      <vt:variant>
        <vt:i4>5</vt:i4>
      </vt:variant>
      <vt:variant>
        <vt:lpwstr/>
      </vt:variant>
      <vt:variant>
        <vt:lpwstr>_Toc187745935</vt:lpwstr>
      </vt:variant>
      <vt:variant>
        <vt:i4>1966139</vt:i4>
      </vt:variant>
      <vt:variant>
        <vt:i4>29</vt:i4>
      </vt:variant>
      <vt:variant>
        <vt:i4>0</vt:i4>
      </vt:variant>
      <vt:variant>
        <vt:i4>5</vt:i4>
      </vt:variant>
      <vt:variant>
        <vt:lpwstr/>
      </vt:variant>
      <vt:variant>
        <vt:lpwstr>_Toc187745934</vt:lpwstr>
      </vt:variant>
      <vt:variant>
        <vt:i4>1966139</vt:i4>
      </vt:variant>
      <vt:variant>
        <vt:i4>23</vt:i4>
      </vt:variant>
      <vt:variant>
        <vt:i4>0</vt:i4>
      </vt:variant>
      <vt:variant>
        <vt:i4>5</vt:i4>
      </vt:variant>
      <vt:variant>
        <vt:lpwstr/>
      </vt:variant>
      <vt:variant>
        <vt:lpwstr>_Toc187745933</vt:lpwstr>
      </vt:variant>
      <vt:variant>
        <vt:i4>196652</vt:i4>
      </vt:variant>
      <vt:variant>
        <vt:i4>18</vt:i4>
      </vt:variant>
      <vt:variant>
        <vt:i4>0</vt:i4>
      </vt:variant>
      <vt:variant>
        <vt:i4>5</vt:i4>
      </vt:variant>
      <vt:variant>
        <vt:lpwstr>D:\temp\oflannal@tcd.ie</vt:lpwstr>
      </vt:variant>
      <vt:variant>
        <vt:lpwstr/>
      </vt:variant>
      <vt:variant>
        <vt:i4>1441852</vt:i4>
      </vt:variant>
      <vt:variant>
        <vt:i4>15</vt:i4>
      </vt:variant>
      <vt:variant>
        <vt:i4>0</vt:i4>
      </vt:variant>
      <vt:variant>
        <vt:i4>5</vt:i4>
      </vt:variant>
      <vt:variant>
        <vt:lpwstr>D:\temp\ogradyeo@tcd.ie</vt:lpwstr>
      </vt:variant>
      <vt:variant>
        <vt:lpwstr/>
      </vt:variant>
      <vt:variant>
        <vt:i4>655419</vt:i4>
      </vt:variant>
      <vt:variant>
        <vt:i4>12</vt:i4>
      </vt:variant>
      <vt:variant>
        <vt:i4>0</vt:i4>
      </vt:variant>
      <vt:variant>
        <vt:i4>5</vt:i4>
      </vt:variant>
      <vt:variant>
        <vt:lpwstr>mailto:ruttlejl@tcd.ie</vt:lpwstr>
      </vt:variant>
      <vt:variant>
        <vt:lpwstr/>
      </vt:variant>
      <vt:variant>
        <vt:i4>983092</vt:i4>
      </vt:variant>
      <vt:variant>
        <vt:i4>9</vt:i4>
      </vt:variant>
      <vt:variant>
        <vt:i4>0</vt:i4>
      </vt:variant>
      <vt:variant>
        <vt:i4>5</vt:i4>
      </vt:variant>
      <vt:variant>
        <vt:lpwstr>mailto:oreillcp@tcd.ie</vt:lpwstr>
      </vt:variant>
      <vt:variant>
        <vt:lpwstr/>
      </vt:variant>
      <vt:variant>
        <vt:i4>7602251</vt:i4>
      </vt:variant>
      <vt:variant>
        <vt:i4>6</vt:i4>
      </vt:variant>
      <vt:variant>
        <vt:i4>0</vt:i4>
      </vt:variant>
      <vt:variant>
        <vt:i4>5</vt:i4>
      </vt:variant>
      <vt:variant>
        <vt:lpwstr>D:\temp\okanew@tcd.ie</vt:lpwstr>
      </vt:variant>
      <vt:variant>
        <vt:lpwstr/>
      </vt:variant>
      <vt:variant>
        <vt:i4>589856</vt:i4>
      </vt:variant>
      <vt:variant>
        <vt:i4>3</vt:i4>
      </vt:variant>
      <vt:variant>
        <vt:i4>0</vt:i4>
      </vt:variant>
      <vt:variant>
        <vt:i4>5</vt:i4>
      </vt:variant>
      <vt:variant>
        <vt:lpwstr>mailto:altaylor@tcd.ie</vt:lpwstr>
      </vt:variant>
      <vt:variant>
        <vt:lpwstr/>
      </vt:variant>
      <vt:variant>
        <vt:i4>852027</vt:i4>
      </vt:variant>
      <vt:variant>
        <vt:i4>0</vt:i4>
      </vt:variant>
      <vt:variant>
        <vt:i4>0</vt:i4>
      </vt:variant>
      <vt:variant>
        <vt:i4>5</vt:i4>
      </vt:variant>
      <vt:variant>
        <vt:lpwstr>mailto:reynolco@tcd.ie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2012-10-31T18:16:00Z</dcterms:created>
  <dcterms:modified xsi:type="dcterms:W3CDTF">2012-11-01T22:40:00Z</dcterms:modified>
</cp:coreProperties>
</file>