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02" w:type="dxa"/>
        <w:tblInd w:w="-72" w:type="dxa"/>
        <w:tblLayout w:type="fixed"/>
        <w:tblLook w:val="0000" w:firstRow="0" w:lastRow="0" w:firstColumn="0" w:lastColumn="0" w:noHBand="0" w:noVBand="0"/>
      </w:tblPr>
      <w:tblGrid>
        <w:gridCol w:w="3330"/>
        <w:gridCol w:w="540"/>
        <w:gridCol w:w="5832"/>
      </w:tblGrid>
      <w:tr w:rsidR="00EF19E5">
        <w:trPr>
          <w:cantSplit/>
        </w:trPr>
        <w:tc>
          <w:tcPr>
            <w:tcW w:w="3330" w:type="dxa"/>
          </w:tcPr>
          <w:p w:rsidR="00EF19E5" w:rsidRDefault="00EF19E5">
            <w:pPr>
              <w:pStyle w:val="western2"/>
            </w:pPr>
          </w:p>
        </w:tc>
        <w:tc>
          <w:tcPr>
            <w:tcW w:w="540" w:type="dxa"/>
          </w:tcPr>
          <w:p w:rsidR="00EF19E5" w:rsidRDefault="00EF19E5">
            <w:pPr>
              <w:rPr>
                <w:rFonts w:ascii="Arial" w:hAnsi="Arial"/>
                <w:b/>
              </w:rPr>
            </w:pPr>
          </w:p>
        </w:tc>
        <w:tc>
          <w:tcPr>
            <w:tcW w:w="5832" w:type="dxa"/>
          </w:tcPr>
          <w:p w:rsidR="00EF19E5" w:rsidRDefault="001B72CF">
            <w:pPr>
              <w:pStyle w:val="border1"/>
              <w:rPr>
                <w:noProof/>
                <w:sz w:val="40"/>
                <w:szCs w:val="40"/>
                <w:lang w:val="en-IE"/>
              </w:rPr>
            </w:pPr>
            <w:r>
              <w:rPr>
                <w:noProof/>
                <w:sz w:val="40"/>
                <w:szCs w:val="40"/>
                <w:lang w:val="en-IE"/>
              </w:rPr>
              <w:t>Lab Book</w:t>
            </w:r>
          </w:p>
          <w:p w:rsidR="00EF19E5" w:rsidRDefault="001B72CF">
            <w:pPr>
              <w:rPr>
                <w:rFonts w:ascii="Arial" w:hAnsi="Arial" w:cs="Arial"/>
                <w:sz w:val="32"/>
              </w:rPr>
            </w:pPr>
            <w:r>
              <w:rPr>
                <w:rFonts w:ascii="Arial" w:hAnsi="Arial" w:cs="Arial"/>
                <w:sz w:val="32"/>
              </w:rPr>
              <w:t>Program Design</w:t>
            </w:r>
          </w:p>
          <w:p w:rsidR="00EF19E5" w:rsidRPr="003A5443" w:rsidRDefault="00EF19E5">
            <w:pPr>
              <w:rPr>
                <w:rFonts w:ascii="Arial" w:hAnsi="Arial" w:cs="Arial"/>
                <w:sz w:val="28"/>
                <w:szCs w:val="28"/>
              </w:rPr>
            </w:pPr>
          </w:p>
          <w:p w:rsidR="003A5443" w:rsidRDefault="001B72CF">
            <w:pPr>
              <w:rPr>
                <w:rFonts w:ascii="Arial" w:hAnsi="Arial" w:cs="Arial"/>
                <w:sz w:val="40"/>
                <w:szCs w:val="40"/>
              </w:rPr>
            </w:pPr>
            <w:r>
              <w:rPr>
                <w:rFonts w:ascii="Arial" w:hAnsi="Arial" w:cs="Arial"/>
                <w:sz w:val="40"/>
                <w:szCs w:val="40"/>
              </w:rPr>
              <w:t>DT2XX-1</w:t>
            </w:r>
          </w:p>
          <w:p w:rsidR="00EF19E5" w:rsidRDefault="001B72CF">
            <w:pPr>
              <w:rPr>
                <w:rFonts w:ascii="Arial" w:hAnsi="Arial" w:cs="Arial"/>
                <w:sz w:val="40"/>
                <w:szCs w:val="40"/>
              </w:rPr>
            </w:pPr>
            <w:proofErr w:type="spellStart"/>
            <w:r>
              <w:rPr>
                <w:rFonts w:ascii="Arial" w:hAnsi="Arial" w:cs="Arial"/>
                <w:sz w:val="40"/>
                <w:szCs w:val="40"/>
              </w:rPr>
              <w:t>Firstname</w:t>
            </w:r>
            <w:proofErr w:type="spellEnd"/>
            <w:r>
              <w:rPr>
                <w:rFonts w:ascii="Arial" w:hAnsi="Arial" w:cs="Arial"/>
                <w:sz w:val="40"/>
                <w:szCs w:val="40"/>
              </w:rPr>
              <w:t xml:space="preserve"> Surname</w:t>
            </w:r>
          </w:p>
          <w:p w:rsidR="00EF19E5" w:rsidRDefault="003B1E54">
            <w:r>
              <w:t>Ronan Dillon</w:t>
            </w:r>
          </w:p>
          <w:p w:rsidR="00EF19E5" w:rsidRDefault="00EF19E5">
            <w:pPr>
              <w:pStyle w:val="border"/>
              <w:rPr>
                <w:lang w:val="en-IE"/>
              </w:rPr>
            </w:pPr>
          </w:p>
          <w:tbl>
            <w:tblPr>
              <w:tblW w:w="6204" w:type="dxa"/>
              <w:tblLayout w:type="fixed"/>
              <w:tblLook w:val="0000" w:firstRow="0" w:lastRow="0" w:firstColumn="0" w:lastColumn="0" w:noHBand="0" w:noVBand="0"/>
            </w:tblPr>
            <w:tblGrid>
              <w:gridCol w:w="2424"/>
              <w:gridCol w:w="3780"/>
            </w:tblGrid>
            <w:tr w:rsidR="00EF19E5">
              <w:tc>
                <w:tcPr>
                  <w:tcW w:w="2424" w:type="dxa"/>
                </w:tcPr>
                <w:p w:rsidR="00EF19E5" w:rsidRDefault="00FF7FE0">
                  <w:pPr>
                    <w:rPr>
                      <w:rFonts w:ascii="Arial" w:hAnsi="Arial" w:cs="Arial"/>
                      <w:i/>
                      <w:iCs/>
                    </w:rPr>
                  </w:pPr>
                  <w:r>
                    <w:rPr>
                      <w:rFonts w:ascii="Arial" w:hAnsi="Arial" w:cs="Arial"/>
                      <w:i/>
                      <w:iCs/>
                    </w:rPr>
                    <w:t xml:space="preserve">Date : </w:t>
                  </w:r>
                </w:p>
              </w:tc>
              <w:tc>
                <w:tcPr>
                  <w:tcW w:w="3780" w:type="dxa"/>
                </w:tcPr>
                <w:p w:rsidR="00EF19E5" w:rsidRDefault="00EF19E5" w:rsidP="00515320">
                  <w:pPr>
                    <w:pStyle w:val="HTMLAddress"/>
                    <w:rPr>
                      <w:rFonts w:ascii="Arial" w:hAnsi="Arial" w:cs="Arial"/>
                      <w:iCs/>
                    </w:rPr>
                  </w:pPr>
                </w:p>
              </w:tc>
            </w:tr>
            <w:tr w:rsidR="00EF19E5">
              <w:tc>
                <w:tcPr>
                  <w:tcW w:w="2424" w:type="dxa"/>
                </w:tcPr>
                <w:p w:rsidR="00EF19E5" w:rsidRDefault="001B72CF">
                  <w:pPr>
                    <w:rPr>
                      <w:rFonts w:ascii="Arial" w:hAnsi="Arial" w:cs="Arial"/>
                      <w:i/>
                      <w:iCs/>
                    </w:rPr>
                  </w:pPr>
                  <w:r>
                    <w:rPr>
                      <w:rFonts w:ascii="Arial" w:hAnsi="Arial" w:cs="Arial"/>
                      <w:i/>
                      <w:iCs/>
                    </w:rPr>
                    <w:t>Last Lab</w:t>
                  </w:r>
                </w:p>
              </w:tc>
              <w:tc>
                <w:tcPr>
                  <w:tcW w:w="3780" w:type="dxa"/>
                </w:tcPr>
                <w:p w:rsidR="00EF19E5" w:rsidRPr="00267591" w:rsidRDefault="00EF19E5" w:rsidP="00705A50">
                  <w:pPr>
                    <w:rPr>
                      <w:rFonts w:ascii="Arial" w:eastAsia="MS Mincho" w:hAnsi="Arial" w:cs="Arial"/>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FF7FE0">
                  <w:pPr>
                    <w:rPr>
                      <w:rFonts w:ascii="Arial" w:hAnsi="Arial" w:cs="Arial"/>
                      <w:i/>
                      <w:iCs/>
                    </w:rPr>
                  </w:pPr>
                  <w:r>
                    <w:rPr>
                      <w:rFonts w:ascii="Arial" w:hAnsi="Arial" w:cs="Arial"/>
                      <w:i/>
                      <w:iCs/>
                    </w:rPr>
                    <w:t>Version:</w:t>
                  </w:r>
                </w:p>
              </w:tc>
              <w:tc>
                <w:tcPr>
                  <w:tcW w:w="3780" w:type="dxa"/>
                </w:tcPr>
                <w:p w:rsidR="00EF19E5" w:rsidRDefault="00102383">
                  <w:pPr>
                    <w:rPr>
                      <w:rFonts w:ascii="Arial" w:hAnsi="Arial" w:cs="Arial"/>
                      <w:i/>
                      <w:iCs/>
                    </w:rPr>
                  </w:pPr>
                  <w:r>
                    <w:rPr>
                      <w:rFonts w:ascii="Arial" w:hAnsi="Arial" w:cs="Arial"/>
                      <w:i/>
                      <w:iCs/>
                    </w:rPr>
                    <w:t>3</w:t>
                  </w:r>
                </w:p>
              </w:tc>
            </w:tr>
            <w:tr w:rsidR="00EF19E5">
              <w:tc>
                <w:tcPr>
                  <w:tcW w:w="2424" w:type="dxa"/>
                </w:tcPr>
                <w:p w:rsidR="00EF19E5" w:rsidRDefault="00FF7FE0">
                  <w:pPr>
                    <w:rPr>
                      <w:rFonts w:ascii="Arial" w:hAnsi="Arial" w:cs="Arial"/>
                      <w:i/>
                      <w:iCs/>
                    </w:rPr>
                  </w:pPr>
                  <w:r>
                    <w:rPr>
                      <w:rFonts w:ascii="Arial" w:hAnsi="Arial" w:cs="Arial"/>
                      <w:i/>
                      <w:iCs/>
                    </w:rPr>
                    <w:t xml:space="preserve">Status: </w:t>
                  </w:r>
                </w:p>
              </w:tc>
              <w:tc>
                <w:tcPr>
                  <w:tcW w:w="3780" w:type="dxa"/>
                </w:tcPr>
                <w:p w:rsidR="00EF19E5" w:rsidRDefault="00887ADF">
                  <w:pPr>
                    <w:rPr>
                      <w:rFonts w:ascii="Arial" w:hAnsi="Arial" w:cs="Arial"/>
                      <w:i/>
                      <w:iCs/>
                    </w:rPr>
                  </w:pPr>
                  <w:r>
                    <w:rPr>
                      <w:rFonts w:ascii="Arial" w:hAnsi="Arial" w:cs="Arial"/>
                      <w:i/>
                      <w:iCs/>
                    </w:rPr>
                    <w:t xml:space="preserve">Draft / </w:t>
                  </w:r>
                  <w:r w:rsidR="00BE1FA8">
                    <w:rPr>
                      <w:rFonts w:ascii="Arial" w:hAnsi="Arial" w:cs="Arial"/>
                      <w:i/>
                      <w:iCs/>
                    </w:rPr>
                    <w:t>Release</w:t>
                  </w: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bl>
          <w:p w:rsidR="00EF19E5" w:rsidRDefault="00EF19E5">
            <w:pPr>
              <w:pStyle w:val="TechnologyType"/>
              <w:rPr>
                <w:rFonts w:ascii="Arial" w:hAnsi="Arial" w:cs="Arial"/>
                <w:iCs/>
              </w:rPr>
            </w:pPr>
          </w:p>
          <w:p w:rsidR="00EF19E5" w:rsidRDefault="00EF19E5">
            <w:pPr>
              <w:rPr>
                <w:rFonts w:ascii="Arial" w:hAnsi="Arial"/>
              </w:rPr>
            </w:pPr>
          </w:p>
        </w:tc>
      </w:tr>
    </w:tbl>
    <w:p w:rsidR="00EF19E5" w:rsidRDefault="00FF7FE0">
      <w:pPr>
        <w:pStyle w:val="Revisions"/>
        <w:rPr>
          <w:lang w:val="en-IE"/>
        </w:rPr>
      </w:pPr>
      <w:r>
        <w:rPr>
          <w:lang w:val="en-IE"/>
        </w:rPr>
        <w:lastRenderedPageBreak/>
        <w:t>Document Control</w:t>
      </w:r>
    </w:p>
    <w:p w:rsidR="00EF19E5" w:rsidRDefault="00EF19E5">
      <w:pPr>
        <w:rPr>
          <w:rFonts w:eastAsia="MS Minch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5"/>
        <w:gridCol w:w="2979"/>
        <w:gridCol w:w="3167"/>
      </w:tblGrid>
      <w:tr w:rsidR="00EF19E5">
        <w:trPr>
          <w:cantSplit/>
        </w:trPr>
        <w:tc>
          <w:tcPr>
            <w:tcW w:w="9141" w:type="dxa"/>
            <w:gridSpan w:val="3"/>
            <w:shd w:val="clear" w:color="auto" w:fill="FFFFFF"/>
          </w:tcPr>
          <w:p w:rsidR="00EF19E5" w:rsidRDefault="00FF7FE0">
            <w:pPr>
              <w:rPr>
                <w:rFonts w:eastAsia="MS Mincho"/>
              </w:rPr>
            </w:pPr>
            <w:r>
              <w:rPr>
                <w:rFonts w:eastAsia="MS Mincho"/>
              </w:rPr>
              <w:t>Contributors</w:t>
            </w:r>
          </w:p>
        </w:tc>
      </w:tr>
      <w:tr w:rsidR="00EF19E5">
        <w:tc>
          <w:tcPr>
            <w:tcW w:w="2995" w:type="dxa"/>
          </w:tcPr>
          <w:p w:rsidR="00EF19E5" w:rsidRDefault="00FF7FE0">
            <w:pPr>
              <w:rPr>
                <w:rFonts w:eastAsia="MS Mincho"/>
                <w:b/>
              </w:rPr>
            </w:pPr>
            <w:r>
              <w:rPr>
                <w:rFonts w:eastAsia="MS Mincho"/>
                <w:b/>
              </w:rPr>
              <w:t>Name/Position</w:t>
            </w:r>
          </w:p>
        </w:tc>
        <w:tc>
          <w:tcPr>
            <w:tcW w:w="2979" w:type="dxa"/>
          </w:tcPr>
          <w:p w:rsidR="00EF19E5" w:rsidRDefault="00FF7FE0">
            <w:pPr>
              <w:rPr>
                <w:rFonts w:eastAsia="MS Mincho"/>
                <w:b/>
              </w:rPr>
            </w:pPr>
            <w:r>
              <w:rPr>
                <w:rFonts w:eastAsia="MS Mincho"/>
                <w:b/>
              </w:rPr>
              <w:t>Organization</w:t>
            </w:r>
          </w:p>
        </w:tc>
        <w:tc>
          <w:tcPr>
            <w:tcW w:w="3167" w:type="dxa"/>
          </w:tcPr>
          <w:p w:rsidR="00EF19E5" w:rsidRDefault="00FF7FE0">
            <w:pPr>
              <w:rPr>
                <w:rFonts w:eastAsia="MS Mincho"/>
                <w:b/>
              </w:rPr>
            </w:pPr>
            <w:r>
              <w:rPr>
                <w:rFonts w:eastAsia="MS Mincho"/>
                <w:b/>
              </w:rPr>
              <w:t>Contact Details</w:t>
            </w:r>
          </w:p>
        </w:tc>
      </w:tr>
      <w:tr w:rsidR="00705A50">
        <w:tc>
          <w:tcPr>
            <w:tcW w:w="2995" w:type="dxa"/>
          </w:tcPr>
          <w:p w:rsidR="00705A50" w:rsidRDefault="00705A50" w:rsidP="00F67197">
            <w:pPr>
              <w:rPr>
                <w:rFonts w:eastAsia="MS Mincho"/>
              </w:rPr>
            </w:pPr>
          </w:p>
        </w:tc>
        <w:tc>
          <w:tcPr>
            <w:tcW w:w="2979" w:type="dxa"/>
          </w:tcPr>
          <w:p w:rsidR="00705A50" w:rsidRDefault="00705A50" w:rsidP="00F67197">
            <w:pPr>
              <w:rPr>
                <w:rFonts w:eastAsia="MS Mincho"/>
              </w:rPr>
            </w:pPr>
          </w:p>
        </w:tc>
        <w:tc>
          <w:tcPr>
            <w:tcW w:w="3167" w:type="dxa"/>
          </w:tcPr>
          <w:p w:rsidR="00705A50" w:rsidRDefault="00705A50" w:rsidP="00F67197">
            <w:pPr>
              <w:rPr>
                <w:rFonts w:eastAsia="MS Mincho"/>
              </w:rPr>
            </w:pPr>
          </w:p>
        </w:tc>
      </w:tr>
      <w:tr w:rsidR="00705A50">
        <w:tc>
          <w:tcPr>
            <w:tcW w:w="2995" w:type="dxa"/>
          </w:tcPr>
          <w:p w:rsidR="00705A50" w:rsidRDefault="00705A50" w:rsidP="00F67197">
            <w:pPr>
              <w:rPr>
                <w:rFonts w:eastAsia="MS Mincho"/>
              </w:rPr>
            </w:pPr>
          </w:p>
        </w:tc>
        <w:tc>
          <w:tcPr>
            <w:tcW w:w="2979" w:type="dxa"/>
          </w:tcPr>
          <w:p w:rsidR="00705A50" w:rsidRDefault="00705A50" w:rsidP="00F67197">
            <w:pPr>
              <w:rPr>
                <w:rFonts w:eastAsia="MS Mincho"/>
              </w:rPr>
            </w:pPr>
          </w:p>
        </w:tc>
        <w:tc>
          <w:tcPr>
            <w:tcW w:w="3167" w:type="dxa"/>
          </w:tcPr>
          <w:p w:rsidR="00705A50" w:rsidRDefault="00705A50" w:rsidP="00F67197">
            <w:pPr>
              <w:rPr>
                <w:rFonts w:eastAsia="MS Mincho"/>
              </w:rPr>
            </w:pPr>
          </w:p>
        </w:tc>
      </w:tr>
    </w:tbl>
    <w:p w:rsidR="00EF19E5" w:rsidRDefault="00EF19E5">
      <w:pPr>
        <w:rPr>
          <w:rFonts w:eastAsia="MS Minch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0"/>
        <w:gridCol w:w="2285"/>
        <w:gridCol w:w="2272"/>
        <w:gridCol w:w="2314"/>
      </w:tblGrid>
      <w:tr w:rsidR="00EF19E5">
        <w:trPr>
          <w:cantSplit/>
        </w:trPr>
        <w:tc>
          <w:tcPr>
            <w:tcW w:w="9141" w:type="dxa"/>
            <w:gridSpan w:val="4"/>
            <w:shd w:val="clear" w:color="auto" w:fill="FFFFFF"/>
          </w:tcPr>
          <w:p w:rsidR="00EF19E5" w:rsidRDefault="00FF7FE0">
            <w:pPr>
              <w:rPr>
                <w:rFonts w:eastAsia="MS Mincho"/>
              </w:rPr>
            </w:pPr>
            <w:r>
              <w:rPr>
                <w:rFonts w:eastAsia="MS Mincho"/>
              </w:rPr>
              <w:t>Version History</w:t>
            </w:r>
          </w:p>
        </w:tc>
      </w:tr>
      <w:tr w:rsidR="00EF19E5">
        <w:tc>
          <w:tcPr>
            <w:tcW w:w="2270" w:type="dxa"/>
          </w:tcPr>
          <w:p w:rsidR="00EF19E5" w:rsidRDefault="00FF7FE0">
            <w:pPr>
              <w:rPr>
                <w:rFonts w:eastAsia="MS Mincho"/>
                <w:b/>
              </w:rPr>
            </w:pPr>
            <w:r>
              <w:rPr>
                <w:rFonts w:eastAsia="MS Mincho"/>
                <w:b/>
              </w:rPr>
              <w:t>Date</w:t>
            </w:r>
          </w:p>
        </w:tc>
        <w:tc>
          <w:tcPr>
            <w:tcW w:w="2285" w:type="dxa"/>
          </w:tcPr>
          <w:p w:rsidR="00EF19E5" w:rsidRDefault="00FF7FE0">
            <w:pPr>
              <w:rPr>
                <w:rFonts w:eastAsia="MS Mincho"/>
                <w:b/>
              </w:rPr>
            </w:pPr>
            <w:r>
              <w:rPr>
                <w:rFonts w:eastAsia="MS Mincho"/>
                <w:b/>
              </w:rPr>
              <w:t>Version</w:t>
            </w:r>
          </w:p>
        </w:tc>
        <w:tc>
          <w:tcPr>
            <w:tcW w:w="2272" w:type="dxa"/>
          </w:tcPr>
          <w:p w:rsidR="00EF19E5" w:rsidRDefault="00FF7FE0">
            <w:pPr>
              <w:rPr>
                <w:rFonts w:eastAsia="MS Mincho"/>
                <w:b/>
              </w:rPr>
            </w:pPr>
            <w:r>
              <w:rPr>
                <w:rFonts w:eastAsia="MS Mincho"/>
                <w:b/>
              </w:rPr>
              <w:t>Status</w:t>
            </w:r>
          </w:p>
        </w:tc>
        <w:tc>
          <w:tcPr>
            <w:tcW w:w="2314" w:type="dxa"/>
          </w:tcPr>
          <w:p w:rsidR="00EF19E5" w:rsidRDefault="00FF7FE0">
            <w:pPr>
              <w:rPr>
                <w:rFonts w:eastAsia="MS Mincho"/>
                <w:b/>
              </w:rPr>
            </w:pPr>
            <w:r>
              <w:rPr>
                <w:rFonts w:eastAsia="MS Mincho"/>
                <w:b/>
              </w:rPr>
              <w:t>Comments</w:t>
            </w:r>
          </w:p>
        </w:tc>
      </w:tr>
      <w:tr w:rsidR="00705A50">
        <w:tc>
          <w:tcPr>
            <w:tcW w:w="2270" w:type="dxa"/>
          </w:tcPr>
          <w:p w:rsidR="00705A50" w:rsidRDefault="00705A50" w:rsidP="00F67197">
            <w:pPr>
              <w:rPr>
                <w:rFonts w:eastAsia="MS Mincho"/>
              </w:rPr>
            </w:pPr>
          </w:p>
        </w:tc>
        <w:tc>
          <w:tcPr>
            <w:tcW w:w="2285" w:type="dxa"/>
          </w:tcPr>
          <w:p w:rsidR="00705A50" w:rsidRDefault="00705A50" w:rsidP="00F67197">
            <w:pPr>
              <w:rPr>
                <w:rFonts w:eastAsia="MS Mincho"/>
              </w:rPr>
            </w:pPr>
          </w:p>
        </w:tc>
        <w:tc>
          <w:tcPr>
            <w:tcW w:w="2272" w:type="dxa"/>
          </w:tcPr>
          <w:p w:rsidR="00705A50" w:rsidRDefault="00705A50" w:rsidP="00F67197">
            <w:pPr>
              <w:rPr>
                <w:rFonts w:eastAsia="MS Mincho"/>
              </w:rPr>
            </w:pPr>
          </w:p>
        </w:tc>
        <w:tc>
          <w:tcPr>
            <w:tcW w:w="2314" w:type="dxa"/>
          </w:tcPr>
          <w:p w:rsidR="00705A50" w:rsidRDefault="00705A50">
            <w:pPr>
              <w:rPr>
                <w:rFonts w:eastAsia="MS Mincho"/>
              </w:rPr>
            </w:pPr>
          </w:p>
        </w:tc>
      </w:tr>
      <w:tr w:rsidR="00705A50">
        <w:tc>
          <w:tcPr>
            <w:tcW w:w="2270" w:type="dxa"/>
          </w:tcPr>
          <w:p w:rsidR="00705A50" w:rsidRDefault="00705A50" w:rsidP="00F67197">
            <w:pPr>
              <w:rPr>
                <w:rFonts w:eastAsia="MS Mincho"/>
              </w:rPr>
            </w:pPr>
          </w:p>
        </w:tc>
        <w:tc>
          <w:tcPr>
            <w:tcW w:w="2285" w:type="dxa"/>
          </w:tcPr>
          <w:p w:rsidR="00705A50" w:rsidRDefault="00705A50" w:rsidP="00F67197">
            <w:pPr>
              <w:rPr>
                <w:rFonts w:eastAsia="MS Mincho"/>
              </w:rPr>
            </w:pPr>
          </w:p>
        </w:tc>
        <w:tc>
          <w:tcPr>
            <w:tcW w:w="2272" w:type="dxa"/>
          </w:tcPr>
          <w:p w:rsidR="00705A50" w:rsidRDefault="00705A50" w:rsidP="00F67197">
            <w:pPr>
              <w:rPr>
                <w:rFonts w:eastAsia="MS Mincho"/>
              </w:rPr>
            </w:pPr>
          </w:p>
        </w:tc>
        <w:tc>
          <w:tcPr>
            <w:tcW w:w="2314" w:type="dxa"/>
          </w:tcPr>
          <w:p w:rsidR="00705A50" w:rsidRDefault="00705A50">
            <w:pPr>
              <w:rPr>
                <w:rFonts w:eastAsia="MS Mincho"/>
              </w:rPr>
            </w:pPr>
          </w:p>
        </w:tc>
      </w:tr>
      <w:tr w:rsidR="00BE1FA8">
        <w:tc>
          <w:tcPr>
            <w:tcW w:w="2270" w:type="dxa"/>
          </w:tcPr>
          <w:p w:rsidR="00BE1FA8" w:rsidRDefault="00BE1FA8" w:rsidP="009F0A75">
            <w:pPr>
              <w:rPr>
                <w:rFonts w:eastAsia="MS Mincho"/>
              </w:rPr>
            </w:pPr>
          </w:p>
        </w:tc>
        <w:tc>
          <w:tcPr>
            <w:tcW w:w="2285" w:type="dxa"/>
          </w:tcPr>
          <w:p w:rsidR="00BE1FA8" w:rsidRDefault="00BE1FA8" w:rsidP="009F0A75">
            <w:pPr>
              <w:rPr>
                <w:rFonts w:eastAsia="MS Mincho"/>
              </w:rPr>
            </w:pPr>
          </w:p>
        </w:tc>
        <w:tc>
          <w:tcPr>
            <w:tcW w:w="2272" w:type="dxa"/>
          </w:tcPr>
          <w:p w:rsidR="00BE1FA8" w:rsidRDefault="00BE1FA8" w:rsidP="009E773B">
            <w:pPr>
              <w:rPr>
                <w:rFonts w:eastAsia="MS Mincho"/>
              </w:rPr>
            </w:pPr>
          </w:p>
        </w:tc>
        <w:tc>
          <w:tcPr>
            <w:tcW w:w="2314" w:type="dxa"/>
          </w:tcPr>
          <w:p w:rsidR="00BE1FA8" w:rsidRDefault="00BE1FA8">
            <w:pPr>
              <w:rPr>
                <w:rFonts w:eastAsia="MS Mincho"/>
              </w:rPr>
            </w:pPr>
          </w:p>
        </w:tc>
      </w:tr>
    </w:tbl>
    <w:p w:rsidR="00EF19E5" w:rsidRDefault="00EF19E5">
      <w:pPr>
        <w:rPr>
          <w:rFonts w:eastAsia="MS Minch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1"/>
      </w:tblGrid>
      <w:tr w:rsidR="00EF19E5">
        <w:tc>
          <w:tcPr>
            <w:tcW w:w="9141" w:type="dxa"/>
            <w:shd w:val="clear" w:color="auto" w:fill="FFFFFF"/>
          </w:tcPr>
          <w:p w:rsidR="00EF19E5" w:rsidRDefault="00FF7FE0">
            <w:pPr>
              <w:rPr>
                <w:rFonts w:eastAsia="MS Mincho"/>
              </w:rPr>
            </w:pPr>
            <w:r>
              <w:rPr>
                <w:rFonts w:eastAsia="MS Mincho"/>
              </w:rPr>
              <w:t>Changes since last version</w:t>
            </w:r>
          </w:p>
        </w:tc>
      </w:tr>
      <w:tr w:rsidR="00EF19E5">
        <w:tc>
          <w:tcPr>
            <w:tcW w:w="9141" w:type="dxa"/>
          </w:tcPr>
          <w:p w:rsidR="0069223F" w:rsidRPr="00887ADF" w:rsidRDefault="0069223F" w:rsidP="00887ADF">
            <w:pPr>
              <w:ind w:left="357" w:hanging="357"/>
              <w:rPr>
                <w:rFonts w:eastAsia="MS Mincho"/>
              </w:rPr>
            </w:pPr>
          </w:p>
        </w:tc>
      </w:tr>
    </w:tbl>
    <w:p w:rsidR="00EF19E5" w:rsidRDefault="00EF19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1"/>
      </w:tblGrid>
      <w:tr w:rsidR="00EF19E5">
        <w:tc>
          <w:tcPr>
            <w:tcW w:w="9141" w:type="dxa"/>
            <w:shd w:val="clear" w:color="auto" w:fill="FFFFFF"/>
          </w:tcPr>
          <w:p w:rsidR="00EF19E5" w:rsidRDefault="00FF7FE0">
            <w:pPr>
              <w:rPr>
                <w:rFonts w:eastAsia="MS Mincho"/>
              </w:rPr>
            </w:pPr>
            <w:r>
              <w:rPr>
                <w:rFonts w:eastAsia="MS Mincho"/>
              </w:rPr>
              <w:t>Known Omissions</w:t>
            </w:r>
          </w:p>
        </w:tc>
      </w:tr>
      <w:tr w:rsidR="00EF19E5">
        <w:tc>
          <w:tcPr>
            <w:tcW w:w="9141" w:type="dxa"/>
          </w:tcPr>
          <w:p w:rsidR="00EF19E5" w:rsidRDefault="00EF19E5">
            <w:pPr>
              <w:rPr>
                <w:rFonts w:eastAsia="MS Mincho"/>
              </w:rPr>
            </w:pPr>
          </w:p>
        </w:tc>
      </w:tr>
    </w:tbl>
    <w:p w:rsidR="00EF19E5" w:rsidRPr="005C1C16" w:rsidRDefault="00EF19E5" w:rsidP="00770CBC">
      <w:pPr>
        <w:pStyle w:val="ListParagraph"/>
        <w:numPr>
          <w:ilvl w:val="0"/>
          <w:numId w:val="0"/>
        </w:numPr>
        <w:spacing w:line="240" w:lineRule="auto"/>
        <w:ind w:left="360"/>
        <w:rPr>
          <w:rFonts w:eastAsia="MS Mincho"/>
        </w:rPr>
      </w:pPr>
    </w:p>
    <w:p w:rsidR="00EF19E5" w:rsidRDefault="00FF7FE0">
      <w:pPr>
        <w:pStyle w:val="TOCHead"/>
      </w:pPr>
      <w:r>
        <w:lastRenderedPageBreak/>
        <w:t>Table of Contents</w:t>
      </w:r>
    </w:p>
    <w:p w:rsidR="007A289A" w:rsidRDefault="007D14D5">
      <w:pPr>
        <w:pStyle w:val="TOC1"/>
        <w:tabs>
          <w:tab w:val="left" w:pos="440"/>
          <w:tab w:val="right" w:leader="dot" w:pos="9669"/>
        </w:tabs>
        <w:rPr>
          <w:rFonts w:eastAsiaTheme="minorEastAsia"/>
          <w:b w:val="0"/>
          <w:caps w:val="0"/>
          <w:noProof/>
        </w:rPr>
      </w:pPr>
      <w:r>
        <w:rPr>
          <w:caps w:val="0"/>
          <w:smallCaps/>
          <w:sz w:val="32"/>
        </w:rPr>
        <w:fldChar w:fldCharType="begin"/>
      </w:r>
      <w:r w:rsidR="00FF7FE0">
        <w:rPr>
          <w:caps w:val="0"/>
          <w:smallCaps/>
          <w:sz w:val="32"/>
        </w:rPr>
        <w:instrText xml:space="preserve"> TOC \h \z \t "Heading 1,1,Heading 2,2,Appendix Heading 2,2,Appendix Heading,1,H2,3" </w:instrText>
      </w:r>
      <w:r>
        <w:rPr>
          <w:caps w:val="0"/>
          <w:smallCaps/>
          <w:sz w:val="32"/>
        </w:rPr>
        <w:fldChar w:fldCharType="separate"/>
      </w:r>
      <w:hyperlink w:anchor="_Toc336982511" w:history="1">
        <w:r w:rsidR="007A289A" w:rsidRPr="00551529">
          <w:rPr>
            <w:rStyle w:val="Hyperlink"/>
            <w:noProof/>
          </w:rPr>
          <w:t>1</w:t>
        </w:r>
        <w:r w:rsidR="007A289A">
          <w:rPr>
            <w:rFonts w:eastAsiaTheme="minorEastAsia"/>
            <w:b w:val="0"/>
            <w:caps w:val="0"/>
            <w:noProof/>
          </w:rPr>
          <w:tab/>
        </w:r>
        <w:r w:rsidR="007A289A" w:rsidRPr="00551529">
          <w:rPr>
            <w:rStyle w:val="Hyperlink"/>
            <w:noProof/>
          </w:rPr>
          <w:t>Lab 01 : My CV</w:t>
        </w:r>
        <w:r w:rsidR="004D4E71">
          <w:rPr>
            <w:noProof/>
            <w:webHidden/>
          </w:rPr>
          <w:t>……………………………………………………………………………………………………………………….…………</w:t>
        </w:r>
        <w:r w:rsidR="007A289A">
          <w:rPr>
            <w:noProof/>
            <w:webHidden/>
          </w:rPr>
          <w:fldChar w:fldCharType="begin"/>
        </w:r>
        <w:r w:rsidR="007A289A">
          <w:rPr>
            <w:noProof/>
            <w:webHidden/>
          </w:rPr>
          <w:instrText xml:space="preserve"> PAGEREF _Toc336982511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FD175E" w:rsidP="004D4E71">
      <w:pPr>
        <w:pStyle w:val="TOC2"/>
        <w:rPr>
          <w:rFonts w:eastAsiaTheme="minorEastAsia"/>
          <w:noProof/>
        </w:rPr>
      </w:pPr>
      <w:hyperlink w:anchor="_Toc336982512" w:history="1">
        <w:r w:rsidR="007A289A" w:rsidRPr="00551529">
          <w:rPr>
            <w:rStyle w:val="Hyperlink"/>
            <w:noProof/>
            <w:lang w:val="en-IE"/>
          </w:rPr>
          <w:t>1.1</w:t>
        </w:r>
        <w:r w:rsidR="007A289A">
          <w:rPr>
            <w:rFonts w:eastAsiaTheme="minorEastAsia"/>
            <w:noProof/>
          </w:rPr>
          <w:tab/>
        </w:r>
        <w:r w:rsidR="007A289A" w:rsidRPr="00551529">
          <w:rPr>
            <w:rStyle w:val="Hyperlink"/>
            <w:noProof/>
            <w:lang w:val="en-IE"/>
          </w:rPr>
          <w:t>Who am I</w:t>
        </w:r>
        <w:r w:rsidR="004D4E71">
          <w:rPr>
            <w:noProof/>
            <w:webHidden/>
          </w:rPr>
          <w:t>………………………………………………………………………………………………………………………………………..</w:t>
        </w:r>
        <w:r w:rsidR="007A289A">
          <w:rPr>
            <w:noProof/>
            <w:webHidden/>
          </w:rPr>
          <w:fldChar w:fldCharType="begin"/>
        </w:r>
        <w:r w:rsidR="007A289A">
          <w:rPr>
            <w:noProof/>
            <w:webHidden/>
          </w:rPr>
          <w:instrText xml:space="preserve"> PAGEREF _Toc336982512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FD175E" w:rsidP="004D4E71">
      <w:pPr>
        <w:pStyle w:val="TOC2"/>
        <w:rPr>
          <w:rFonts w:eastAsiaTheme="minorEastAsia"/>
          <w:noProof/>
        </w:rPr>
      </w:pPr>
      <w:hyperlink w:anchor="_Toc336982513" w:history="1">
        <w:r w:rsidR="007A289A" w:rsidRPr="00551529">
          <w:rPr>
            <w:rStyle w:val="Hyperlink"/>
            <w:noProof/>
          </w:rPr>
          <w:t>1.2</w:t>
        </w:r>
        <w:r w:rsidR="007A289A">
          <w:rPr>
            <w:rFonts w:eastAsiaTheme="minorEastAsia"/>
            <w:noProof/>
          </w:rPr>
          <w:tab/>
        </w:r>
        <w:r w:rsidR="007A289A" w:rsidRPr="00551529">
          <w:rPr>
            <w:rStyle w:val="Hyperlink"/>
            <w:noProof/>
          </w:rPr>
          <w:t>Have you have done any programming before and if so, in what language and what did you build</w:t>
        </w:r>
        <w:r w:rsidR="004D4E71">
          <w:rPr>
            <w:noProof/>
            <w:webHidden/>
          </w:rPr>
          <w:t>.…</w:t>
        </w:r>
        <w:r w:rsidR="007A289A">
          <w:rPr>
            <w:noProof/>
            <w:webHidden/>
          </w:rPr>
          <w:fldChar w:fldCharType="begin"/>
        </w:r>
        <w:r w:rsidR="007A289A">
          <w:rPr>
            <w:noProof/>
            <w:webHidden/>
          </w:rPr>
          <w:instrText xml:space="preserve"> PAGEREF _Toc336982513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FD175E" w:rsidP="004D4E71">
      <w:pPr>
        <w:pStyle w:val="TOC2"/>
        <w:rPr>
          <w:rFonts w:eastAsiaTheme="minorEastAsia"/>
          <w:noProof/>
        </w:rPr>
      </w:pPr>
      <w:hyperlink w:anchor="_Toc336982514" w:history="1">
        <w:r w:rsidR="007A289A" w:rsidRPr="00551529">
          <w:rPr>
            <w:rStyle w:val="Hyperlink"/>
            <w:noProof/>
          </w:rPr>
          <w:t>1.3</w:t>
        </w:r>
        <w:r w:rsidR="007A289A">
          <w:rPr>
            <w:rFonts w:eastAsiaTheme="minorEastAsia"/>
            <w:noProof/>
          </w:rPr>
          <w:tab/>
        </w:r>
        <w:r w:rsidR="007A289A" w:rsidRPr="00551529">
          <w:rPr>
            <w:rStyle w:val="Hyperlink"/>
            <w:noProof/>
          </w:rPr>
          <w:t>Why are you doing computer science, what is your interest in programming</w:t>
        </w:r>
        <w:r w:rsidR="004D4E71">
          <w:rPr>
            <w:noProof/>
            <w:webHidden/>
          </w:rPr>
          <w:t>…………………………..……..</w:t>
        </w:r>
        <w:r w:rsidR="007A289A">
          <w:rPr>
            <w:noProof/>
            <w:webHidden/>
          </w:rPr>
          <w:fldChar w:fldCharType="begin"/>
        </w:r>
        <w:r w:rsidR="007A289A">
          <w:rPr>
            <w:noProof/>
            <w:webHidden/>
          </w:rPr>
          <w:instrText xml:space="preserve"> PAGEREF _Toc336982514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FD175E" w:rsidP="004D4E71">
      <w:pPr>
        <w:pStyle w:val="TOC2"/>
        <w:rPr>
          <w:rFonts w:eastAsiaTheme="minorEastAsia"/>
          <w:noProof/>
        </w:rPr>
      </w:pPr>
      <w:hyperlink w:anchor="_Toc336982515" w:history="1">
        <w:r w:rsidR="007A289A" w:rsidRPr="00551529">
          <w:rPr>
            <w:rStyle w:val="Hyperlink"/>
            <w:noProof/>
          </w:rPr>
          <w:t>1.4</w:t>
        </w:r>
        <w:r w:rsidR="007A289A">
          <w:rPr>
            <w:rFonts w:eastAsiaTheme="minorEastAsia"/>
            <w:noProof/>
          </w:rPr>
          <w:tab/>
        </w:r>
        <w:r w:rsidR="007A289A" w:rsidRPr="00551529">
          <w:rPr>
            <w:rStyle w:val="Hyperlink"/>
            <w:noProof/>
          </w:rPr>
          <w:t>What is your favourite Website, App and software – Why?</w:t>
        </w:r>
        <w:r w:rsidR="004D4E71">
          <w:rPr>
            <w:noProof/>
            <w:webHidden/>
          </w:rPr>
          <w:t>.................................................................</w:t>
        </w:r>
        <w:r w:rsidR="007A289A">
          <w:rPr>
            <w:noProof/>
            <w:webHidden/>
          </w:rPr>
          <w:fldChar w:fldCharType="begin"/>
        </w:r>
        <w:r w:rsidR="007A289A">
          <w:rPr>
            <w:noProof/>
            <w:webHidden/>
          </w:rPr>
          <w:instrText xml:space="preserve"> PAGEREF _Toc336982515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FD175E" w:rsidP="004D4E71">
      <w:pPr>
        <w:pStyle w:val="TOC2"/>
        <w:rPr>
          <w:rFonts w:eastAsiaTheme="minorEastAsia"/>
          <w:noProof/>
        </w:rPr>
      </w:pPr>
      <w:hyperlink w:anchor="_Toc336982516" w:history="1">
        <w:r w:rsidR="007A289A" w:rsidRPr="00551529">
          <w:rPr>
            <w:rStyle w:val="Hyperlink"/>
            <w:noProof/>
          </w:rPr>
          <w:t>1.5</w:t>
        </w:r>
        <w:r w:rsidR="007A289A">
          <w:rPr>
            <w:rFonts w:eastAsiaTheme="minorEastAsia"/>
            <w:noProof/>
          </w:rPr>
          <w:tab/>
        </w:r>
        <w:r w:rsidR="007A289A" w:rsidRPr="00551529">
          <w:rPr>
            <w:rStyle w:val="Hyperlink"/>
            <w:noProof/>
          </w:rPr>
          <w:t>What piece of software, app or website do you wish you had created or would like to create?</w:t>
        </w:r>
        <w:r w:rsidR="004D4E71">
          <w:rPr>
            <w:noProof/>
            <w:webHidden/>
          </w:rPr>
          <w:t>..........</w:t>
        </w:r>
        <w:r w:rsidR="007A289A">
          <w:rPr>
            <w:noProof/>
            <w:webHidden/>
          </w:rPr>
          <w:fldChar w:fldCharType="begin"/>
        </w:r>
        <w:r w:rsidR="007A289A">
          <w:rPr>
            <w:noProof/>
            <w:webHidden/>
          </w:rPr>
          <w:instrText xml:space="preserve"> PAGEREF _Toc336982516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FD175E" w:rsidP="004D4E71">
      <w:pPr>
        <w:pStyle w:val="TOC2"/>
        <w:rPr>
          <w:rFonts w:eastAsiaTheme="minorEastAsia"/>
          <w:noProof/>
        </w:rPr>
      </w:pPr>
      <w:hyperlink w:anchor="_Toc336982517" w:history="1">
        <w:r w:rsidR="007A289A" w:rsidRPr="00551529">
          <w:rPr>
            <w:rStyle w:val="Hyperlink"/>
            <w:noProof/>
          </w:rPr>
          <w:t>1.6</w:t>
        </w:r>
        <w:r w:rsidR="007A289A">
          <w:rPr>
            <w:rFonts w:eastAsiaTheme="minorEastAsia"/>
            <w:noProof/>
          </w:rPr>
          <w:tab/>
        </w:r>
        <w:r w:rsidR="007A289A" w:rsidRPr="00551529">
          <w:rPr>
            <w:rStyle w:val="Hyperlink"/>
            <w:noProof/>
          </w:rPr>
          <w:t>Your hobbies and interests</w:t>
        </w:r>
        <w:r w:rsidR="004D4E71">
          <w:rPr>
            <w:noProof/>
            <w:webHidden/>
          </w:rPr>
          <w:t>……………………………………………………………………………………………………………..</w:t>
        </w:r>
        <w:r w:rsidR="007A289A">
          <w:rPr>
            <w:noProof/>
            <w:webHidden/>
          </w:rPr>
          <w:fldChar w:fldCharType="begin"/>
        </w:r>
        <w:r w:rsidR="007A289A">
          <w:rPr>
            <w:noProof/>
            <w:webHidden/>
          </w:rPr>
          <w:instrText xml:space="preserve"> PAGEREF _Toc336982517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FD175E" w:rsidP="004D4E71">
      <w:pPr>
        <w:pStyle w:val="TOC2"/>
        <w:rPr>
          <w:rFonts w:eastAsiaTheme="minorEastAsia"/>
          <w:noProof/>
        </w:rPr>
      </w:pPr>
      <w:hyperlink w:anchor="_Toc336982518" w:history="1">
        <w:r w:rsidR="007A289A" w:rsidRPr="00551529">
          <w:rPr>
            <w:rStyle w:val="Hyperlink"/>
            <w:noProof/>
          </w:rPr>
          <w:t>1.7</w:t>
        </w:r>
        <w:r w:rsidR="007A289A">
          <w:rPr>
            <w:rFonts w:eastAsiaTheme="minorEastAsia"/>
            <w:noProof/>
          </w:rPr>
          <w:tab/>
        </w:r>
        <w:r w:rsidR="007A289A" w:rsidRPr="00551529">
          <w:rPr>
            <w:rStyle w:val="Hyperlink"/>
            <w:noProof/>
          </w:rPr>
          <w:t>An interesting fact about you</w:t>
        </w:r>
        <w:r w:rsidR="004D4E71">
          <w:rPr>
            <w:noProof/>
            <w:webHidden/>
          </w:rPr>
          <w:t>………………………………………………………………………………………………..………</w:t>
        </w:r>
        <w:r w:rsidR="007A289A">
          <w:rPr>
            <w:noProof/>
            <w:webHidden/>
          </w:rPr>
          <w:fldChar w:fldCharType="begin"/>
        </w:r>
        <w:r w:rsidR="007A289A">
          <w:rPr>
            <w:noProof/>
            <w:webHidden/>
          </w:rPr>
          <w:instrText xml:space="preserve"> PAGEREF _Toc336982518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FD175E">
      <w:pPr>
        <w:pStyle w:val="TOC1"/>
        <w:tabs>
          <w:tab w:val="left" w:pos="440"/>
          <w:tab w:val="right" w:leader="dot" w:pos="9669"/>
        </w:tabs>
        <w:rPr>
          <w:rFonts w:eastAsiaTheme="minorEastAsia"/>
          <w:b w:val="0"/>
          <w:caps w:val="0"/>
          <w:noProof/>
        </w:rPr>
      </w:pPr>
      <w:hyperlink w:anchor="_Toc336982519" w:history="1">
        <w:r w:rsidR="007A289A" w:rsidRPr="00551529">
          <w:rPr>
            <w:rStyle w:val="Hyperlink"/>
            <w:noProof/>
          </w:rPr>
          <w:t>2</w:t>
        </w:r>
        <w:r w:rsidR="007A289A">
          <w:rPr>
            <w:rFonts w:eastAsiaTheme="minorEastAsia"/>
            <w:b w:val="0"/>
            <w:caps w:val="0"/>
            <w:noProof/>
          </w:rPr>
          <w:tab/>
        </w:r>
        <w:r w:rsidR="007A289A" w:rsidRPr="00551529">
          <w:rPr>
            <w:rStyle w:val="Hyperlink"/>
            <w:noProof/>
          </w:rPr>
          <w:t>Lab 01: Transport Puzzles</w:t>
        </w:r>
        <w:r w:rsidR="004D4E71">
          <w:rPr>
            <w:noProof/>
            <w:webHidden/>
          </w:rPr>
          <w:t>…………………………………………………………………………………………………..………</w:t>
        </w:r>
        <w:r w:rsidR="007A289A">
          <w:rPr>
            <w:noProof/>
            <w:webHidden/>
          </w:rPr>
          <w:fldChar w:fldCharType="begin"/>
        </w:r>
        <w:r w:rsidR="007A289A">
          <w:rPr>
            <w:noProof/>
            <w:webHidden/>
          </w:rPr>
          <w:instrText xml:space="preserve"> PAGEREF _Toc336982519 \h </w:instrText>
        </w:r>
        <w:r w:rsidR="007A289A">
          <w:rPr>
            <w:noProof/>
            <w:webHidden/>
          </w:rPr>
        </w:r>
        <w:r w:rsidR="007A289A">
          <w:rPr>
            <w:noProof/>
            <w:webHidden/>
          </w:rPr>
          <w:fldChar w:fldCharType="separate"/>
        </w:r>
        <w:r w:rsidR="007A289A">
          <w:rPr>
            <w:noProof/>
            <w:webHidden/>
          </w:rPr>
          <w:t>5</w:t>
        </w:r>
        <w:r w:rsidR="007A289A">
          <w:rPr>
            <w:noProof/>
            <w:webHidden/>
          </w:rPr>
          <w:fldChar w:fldCharType="end"/>
        </w:r>
      </w:hyperlink>
    </w:p>
    <w:p w:rsidR="007A289A" w:rsidRDefault="00FD175E" w:rsidP="004D4E71">
      <w:pPr>
        <w:pStyle w:val="TOC2"/>
        <w:rPr>
          <w:rFonts w:eastAsiaTheme="minorEastAsia"/>
          <w:noProof/>
        </w:rPr>
      </w:pPr>
      <w:hyperlink w:anchor="_Toc336982520" w:history="1">
        <w:r w:rsidR="007A289A" w:rsidRPr="00551529">
          <w:rPr>
            <w:rStyle w:val="Hyperlink"/>
            <w:noProof/>
            <w:lang w:val="en-IE"/>
          </w:rPr>
          <w:t>2.1</w:t>
        </w:r>
        <w:r w:rsidR="007A289A">
          <w:rPr>
            <w:rFonts w:eastAsiaTheme="minorEastAsia"/>
            <w:noProof/>
          </w:rPr>
          <w:tab/>
        </w:r>
        <w:r w:rsidR="007A289A" w:rsidRPr="00551529">
          <w:rPr>
            <w:rStyle w:val="Hyperlink"/>
            <w:noProof/>
            <w:lang w:val="en-IE"/>
          </w:rPr>
          <w:t>Definition of the problem</w:t>
        </w:r>
        <w:r w:rsidR="004D4E71">
          <w:rPr>
            <w:noProof/>
            <w:webHidden/>
          </w:rPr>
          <w:t>………………………………………………………………………………………………………..…….</w:t>
        </w:r>
        <w:r w:rsidR="007A289A">
          <w:rPr>
            <w:noProof/>
            <w:webHidden/>
          </w:rPr>
          <w:fldChar w:fldCharType="begin"/>
        </w:r>
        <w:r w:rsidR="007A289A">
          <w:rPr>
            <w:noProof/>
            <w:webHidden/>
          </w:rPr>
          <w:instrText xml:space="preserve"> PAGEREF _Toc336982520 \h </w:instrText>
        </w:r>
        <w:r w:rsidR="007A289A">
          <w:rPr>
            <w:noProof/>
            <w:webHidden/>
          </w:rPr>
        </w:r>
        <w:r w:rsidR="007A289A">
          <w:rPr>
            <w:noProof/>
            <w:webHidden/>
          </w:rPr>
          <w:fldChar w:fldCharType="separate"/>
        </w:r>
        <w:r w:rsidR="007A289A">
          <w:rPr>
            <w:noProof/>
            <w:webHidden/>
          </w:rPr>
          <w:t>5</w:t>
        </w:r>
        <w:r w:rsidR="007A289A">
          <w:rPr>
            <w:noProof/>
            <w:webHidden/>
          </w:rPr>
          <w:fldChar w:fldCharType="end"/>
        </w:r>
      </w:hyperlink>
    </w:p>
    <w:p w:rsidR="007A289A" w:rsidRDefault="00FD175E" w:rsidP="004D4E71">
      <w:pPr>
        <w:pStyle w:val="TOC2"/>
        <w:rPr>
          <w:rFonts w:eastAsiaTheme="minorEastAsia"/>
          <w:noProof/>
        </w:rPr>
      </w:pPr>
      <w:hyperlink w:anchor="_Toc336982521" w:history="1">
        <w:r w:rsidR="007A289A" w:rsidRPr="00551529">
          <w:rPr>
            <w:rStyle w:val="Hyperlink"/>
            <w:noProof/>
          </w:rPr>
          <w:t>2.2</w:t>
        </w:r>
        <w:r w:rsidR="007A289A">
          <w:rPr>
            <w:rFonts w:eastAsiaTheme="minorEastAsia"/>
            <w:noProof/>
          </w:rPr>
          <w:tab/>
        </w:r>
        <w:r w:rsidR="007A289A" w:rsidRPr="00551529">
          <w:rPr>
            <w:rStyle w:val="Hyperlink"/>
            <w:noProof/>
          </w:rPr>
          <w:t>Approach</w:t>
        </w:r>
        <w:r w:rsidR="004D4E71">
          <w:rPr>
            <w:noProof/>
            <w:webHidden/>
          </w:rPr>
          <w:t>……………………………………………………………………………………………………………………………………….</w:t>
        </w:r>
        <w:r w:rsidR="007A289A">
          <w:rPr>
            <w:noProof/>
            <w:webHidden/>
          </w:rPr>
          <w:fldChar w:fldCharType="begin"/>
        </w:r>
        <w:r w:rsidR="007A289A">
          <w:rPr>
            <w:noProof/>
            <w:webHidden/>
          </w:rPr>
          <w:instrText xml:space="preserve"> PAGEREF _Toc336982521 \h </w:instrText>
        </w:r>
        <w:r w:rsidR="007A289A">
          <w:rPr>
            <w:noProof/>
            <w:webHidden/>
          </w:rPr>
        </w:r>
        <w:r w:rsidR="007A289A">
          <w:rPr>
            <w:noProof/>
            <w:webHidden/>
          </w:rPr>
          <w:fldChar w:fldCharType="separate"/>
        </w:r>
        <w:r w:rsidR="007A289A">
          <w:rPr>
            <w:noProof/>
            <w:webHidden/>
          </w:rPr>
          <w:t>5</w:t>
        </w:r>
        <w:r w:rsidR="007A289A">
          <w:rPr>
            <w:noProof/>
            <w:webHidden/>
          </w:rPr>
          <w:fldChar w:fldCharType="end"/>
        </w:r>
      </w:hyperlink>
    </w:p>
    <w:p w:rsidR="006671A0" w:rsidRDefault="00FD175E" w:rsidP="006671A0">
      <w:pPr>
        <w:pStyle w:val="TOC2"/>
        <w:rPr>
          <w:noProof/>
        </w:rPr>
      </w:pPr>
      <w:hyperlink w:anchor="_Toc336982522" w:history="1">
        <w:r w:rsidR="007A289A" w:rsidRPr="00551529">
          <w:rPr>
            <w:rStyle w:val="Hyperlink"/>
            <w:noProof/>
          </w:rPr>
          <w:t>2.3</w:t>
        </w:r>
        <w:r w:rsidR="007A289A">
          <w:rPr>
            <w:rFonts w:eastAsiaTheme="minorEastAsia"/>
            <w:noProof/>
          </w:rPr>
          <w:tab/>
        </w:r>
        <w:r w:rsidR="007A289A" w:rsidRPr="00551529">
          <w:rPr>
            <w:rStyle w:val="Hyperlink"/>
            <w:noProof/>
          </w:rPr>
          <w:t>Results</w:t>
        </w:r>
        <w:r w:rsidR="004D4E71">
          <w:rPr>
            <w:noProof/>
            <w:webHidden/>
          </w:rPr>
          <w:t>…………………………………………………………………………………………………………………………………………..</w:t>
        </w:r>
        <w:r w:rsidR="007A289A">
          <w:rPr>
            <w:noProof/>
            <w:webHidden/>
          </w:rPr>
          <w:fldChar w:fldCharType="begin"/>
        </w:r>
        <w:r w:rsidR="007A289A">
          <w:rPr>
            <w:noProof/>
            <w:webHidden/>
          </w:rPr>
          <w:instrText xml:space="preserve"> PAGEREF _Toc336982522 \h </w:instrText>
        </w:r>
        <w:r w:rsidR="007A289A">
          <w:rPr>
            <w:noProof/>
            <w:webHidden/>
          </w:rPr>
        </w:r>
        <w:r w:rsidR="007A289A">
          <w:rPr>
            <w:noProof/>
            <w:webHidden/>
          </w:rPr>
          <w:fldChar w:fldCharType="separate"/>
        </w:r>
        <w:r w:rsidR="007A289A">
          <w:rPr>
            <w:noProof/>
            <w:webHidden/>
          </w:rPr>
          <w:t>5</w:t>
        </w:r>
        <w:r w:rsidR="007A289A">
          <w:rPr>
            <w:noProof/>
            <w:webHidden/>
          </w:rPr>
          <w:fldChar w:fldCharType="end"/>
        </w:r>
      </w:hyperlink>
    </w:p>
    <w:p w:rsidR="006671A0" w:rsidRDefault="006671A0" w:rsidP="006671A0">
      <w:r>
        <w:t xml:space="preserve">     2.4    </w:t>
      </w:r>
      <w:r w:rsidRPr="006671A0">
        <w:t xml:space="preserve"> Definition of the problem</w:t>
      </w:r>
      <w:r>
        <w:t>………………………………………………………………………………………………………………6</w:t>
      </w:r>
    </w:p>
    <w:p w:rsidR="006671A0" w:rsidRDefault="006671A0" w:rsidP="006671A0">
      <w:r>
        <w:t xml:space="preserve">     2.5      Approach……………………………………………………………………………………………………………………………………….6</w:t>
      </w:r>
    </w:p>
    <w:p w:rsidR="006671A0" w:rsidRPr="006671A0" w:rsidRDefault="006671A0" w:rsidP="006671A0">
      <w:pPr>
        <w:rPr>
          <w:u w:val="single"/>
        </w:rPr>
      </w:pPr>
      <w:r>
        <w:t xml:space="preserve">     2.6      Results…………………………………………………………………………………………………………………………………………..6</w:t>
      </w:r>
    </w:p>
    <w:p w:rsidR="007A289A" w:rsidRDefault="00FD175E">
      <w:pPr>
        <w:pStyle w:val="TOC1"/>
        <w:tabs>
          <w:tab w:val="left" w:pos="440"/>
          <w:tab w:val="right" w:leader="dot" w:pos="9669"/>
        </w:tabs>
        <w:rPr>
          <w:rFonts w:eastAsiaTheme="minorEastAsia"/>
          <w:b w:val="0"/>
          <w:caps w:val="0"/>
          <w:noProof/>
        </w:rPr>
      </w:pPr>
      <w:hyperlink w:anchor="_Toc336982523" w:history="1">
        <w:r w:rsidR="007A289A" w:rsidRPr="00551529">
          <w:rPr>
            <w:rStyle w:val="Hyperlink"/>
            <w:noProof/>
          </w:rPr>
          <w:t>3</w:t>
        </w:r>
        <w:r w:rsidR="007A289A">
          <w:rPr>
            <w:rFonts w:eastAsiaTheme="minorEastAsia"/>
            <w:b w:val="0"/>
            <w:caps w:val="0"/>
            <w:noProof/>
          </w:rPr>
          <w:tab/>
        </w:r>
        <w:r w:rsidR="007A289A" w:rsidRPr="00551529">
          <w:rPr>
            <w:rStyle w:val="Hyperlink"/>
            <w:noProof/>
          </w:rPr>
          <w:t>Lab02 : Algorithm #1</w:t>
        </w:r>
        <w:r w:rsidR="004D4E71">
          <w:rPr>
            <w:noProof/>
            <w:webHidden/>
          </w:rPr>
          <w:t>…………………………………………………………………………………………………………………….</w:t>
        </w:r>
        <w:r w:rsidR="006671A0">
          <w:rPr>
            <w:noProof/>
            <w:webHidden/>
          </w:rPr>
          <w:t>7</w:t>
        </w:r>
      </w:hyperlink>
    </w:p>
    <w:p w:rsidR="007A289A" w:rsidRDefault="00FD175E">
      <w:pPr>
        <w:pStyle w:val="TOC1"/>
        <w:tabs>
          <w:tab w:val="left" w:pos="440"/>
          <w:tab w:val="right" w:leader="dot" w:pos="9669"/>
        </w:tabs>
        <w:rPr>
          <w:noProof/>
        </w:rPr>
      </w:pPr>
      <w:hyperlink w:anchor="_Toc336982524" w:history="1">
        <w:r w:rsidR="007A289A" w:rsidRPr="00551529">
          <w:rPr>
            <w:rStyle w:val="Hyperlink"/>
            <w:noProof/>
          </w:rPr>
          <w:t>4</w:t>
        </w:r>
        <w:r w:rsidR="007A289A">
          <w:rPr>
            <w:rFonts w:eastAsiaTheme="minorEastAsia"/>
            <w:b w:val="0"/>
            <w:caps w:val="0"/>
            <w:noProof/>
          </w:rPr>
          <w:tab/>
        </w:r>
        <w:r w:rsidR="007A289A" w:rsidRPr="00551529">
          <w:rPr>
            <w:rStyle w:val="Hyperlink"/>
            <w:noProof/>
          </w:rPr>
          <w:t>Lab02 : Algorithm #2</w:t>
        </w:r>
        <w:r w:rsidR="004D4E71">
          <w:rPr>
            <w:noProof/>
            <w:webHidden/>
          </w:rPr>
          <w:t>……………………………………………………………………………………………………………………</w:t>
        </w:r>
        <w:r w:rsidR="006671A0">
          <w:rPr>
            <w:noProof/>
            <w:webHidden/>
          </w:rPr>
          <w:t>.8</w:t>
        </w:r>
      </w:hyperlink>
    </w:p>
    <w:p w:rsidR="00A60713" w:rsidRDefault="00A60713" w:rsidP="00A60713">
      <w:pPr>
        <w:rPr>
          <w:b/>
        </w:rPr>
      </w:pPr>
      <w:r w:rsidRPr="009651A5">
        <w:rPr>
          <w:b/>
        </w:rPr>
        <w:t>5</w:t>
      </w:r>
      <w:r>
        <w:t xml:space="preserve">      </w:t>
      </w:r>
      <w:r w:rsidR="004D4E71">
        <w:rPr>
          <w:b/>
        </w:rPr>
        <w:t>LAB03: FLOWCHART #1……………………………………………………………………………..………………………………………</w:t>
      </w:r>
      <w:r w:rsidR="006671A0">
        <w:rPr>
          <w:b/>
        </w:rPr>
        <w:t>9</w:t>
      </w:r>
    </w:p>
    <w:p w:rsidR="00D1626F" w:rsidRDefault="00D1626F" w:rsidP="00D1626F">
      <w:pPr>
        <w:rPr>
          <w:b/>
        </w:rPr>
      </w:pPr>
      <w:r w:rsidRPr="009651A5">
        <w:rPr>
          <w:b/>
        </w:rPr>
        <w:t xml:space="preserve">6 </w:t>
      </w:r>
      <w:r>
        <w:t xml:space="preserve">     </w:t>
      </w:r>
      <w:r>
        <w:rPr>
          <w:b/>
        </w:rPr>
        <w:t>LAB03: FLOWCHART #2…………………………………………………………………………</w:t>
      </w:r>
      <w:r w:rsidR="009651A5">
        <w:rPr>
          <w:b/>
        </w:rPr>
        <w:t>.</w:t>
      </w:r>
      <w:r>
        <w:rPr>
          <w:b/>
        </w:rPr>
        <w:t>…..……………………………………10</w:t>
      </w:r>
    </w:p>
    <w:p w:rsidR="00D1626F" w:rsidRPr="004D4E71" w:rsidRDefault="00D1626F" w:rsidP="00D1626F">
      <w:pPr>
        <w:rPr>
          <w:b/>
        </w:rPr>
      </w:pPr>
      <w:r w:rsidRPr="009651A5">
        <w:rPr>
          <w:b/>
        </w:rPr>
        <w:t>7</w:t>
      </w:r>
      <w:r>
        <w:t xml:space="preserve">      </w:t>
      </w:r>
      <w:r>
        <w:rPr>
          <w:b/>
        </w:rPr>
        <w:t>LAB03: FLOWCHART #3…………………………………………………………………………</w:t>
      </w:r>
      <w:r w:rsidR="009651A5">
        <w:rPr>
          <w:b/>
        </w:rPr>
        <w:t>.</w:t>
      </w:r>
      <w:r>
        <w:rPr>
          <w:b/>
        </w:rPr>
        <w:t>…..……………………………………11</w:t>
      </w:r>
    </w:p>
    <w:p w:rsidR="00D1626F" w:rsidRDefault="00D1626F" w:rsidP="00D1626F">
      <w:pPr>
        <w:rPr>
          <w:b/>
        </w:rPr>
      </w:pPr>
      <w:r w:rsidRPr="009651A5">
        <w:rPr>
          <w:b/>
        </w:rPr>
        <w:t>8</w:t>
      </w:r>
      <w:r>
        <w:t xml:space="preserve">      </w:t>
      </w:r>
      <w:r>
        <w:rPr>
          <w:b/>
        </w:rPr>
        <w:t>LAB03: FLOWCHART #4……………………………………………………………………………</w:t>
      </w:r>
      <w:r w:rsidR="009651A5">
        <w:rPr>
          <w:b/>
        </w:rPr>
        <w:t>.</w:t>
      </w:r>
      <w:r>
        <w:rPr>
          <w:b/>
        </w:rPr>
        <w:t>..……………………………………12</w:t>
      </w:r>
    </w:p>
    <w:p w:rsidR="00D1626F" w:rsidRPr="004D4E71" w:rsidRDefault="00D1626F" w:rsidP="00D1626F">
      <w:pPr>
        <w:rPr>
          <w:b/>
        </w:rPr>
      </w:pPr>
      <w:r w:rsidRPr="009651A5">
        <w:rPr>
          <w:b/>
        </w:rPr>
        <w:t>9</w:t>
      </w:r>
      <w:r>
        <w:t xml:space="preserve">      </w:t>
      </w:r>
      <w:r>
        <w:rPr>
          <w:b/>
        </w:rPr>
        <w:t>LAB03: FLOWCHART #5……………………………………………………………………………</w:t>
      </w:r>
      <w:r w:rsidR="009651A5">
        <w:rPr>
          <w:b/>
        </w:rPr>
        <w:t>…</w:t>
      </w:r>
      <w:r>
        <w:rPr>
          <w:b/>
        </w:rPr>
        <w:t>……………………………………13</w:t>
      </w:r>
    </w:p>
    <w:p w:rsidR="00D1626F" w:rsidRPr="004D4E71" w:rsidRDefault="00D1626F" w:rsidP="00D1626F">
      <w:pPr>
        <w:rPr>
          <w:b/>
        </w:rPr>
      </w:pPr>
      <w:r w:rsidRPr="009651A5">
        <w:rPr>
          <w:b/>
        </w:rPr>
        <w:t>10</w:t>
      </w:r>
      <w:r w:rsidR="009651A5">
        <w:t xml:space="preserve">   </w:t>
      </w:r>
      <w:r>
        <w:t xml:space="preserve"> </w:t>
      </w:r>
      <w:r>
        <w:rPr>
          <w:b/>
        </w:rPr>
        <w:t>LAB03: FLOWCHART #6……………………………………</w:t>
      </w:r>
      <w:r w:rsidR="009651A5">
        <w:rPr>
          <w:b/>
        </w:rPr>
        <w:t>.</w:t>
      </w:r>
      <w:r>
        <w:rPr>
          <w:b/>
        </w:rPr>
        <w:t>……………………………………..……………………</w:t>
      </w:r>
      <w:r w:rsidR="009651A5">
        <w:rPr>
          <w:b/>
        </w:rPr>
        <w:t>.</w:t>
      </w:r>
      <w:r>
        <w:rPr>
          <w:b/>
        </w:rPr>
        <w:t>……………….14</w:t>
      </w:r>
    </w:p>
    <w:p w:rsidR="00D1626F" w:rsidRDefault="009651A5" w:rsidP="00D1626F">
      <w:pPr>
        <w:rPr>
          <w:b/>
        </w:rPr>
      </w:pPr>
      <w:r>
        <w:rPr>
          <w:b/>
        </w:rPr>
        <w:t xml:space="preserve">11    LAB04: GENERAL PROBLEM……………………………………………………………………………………………………….……15 </w:t>
      </w:r>
    </w:p>
    <w:p w:rsidR="009651A5" w:rsidRDefault="009651A5" w:rsidP="00D1626F">
      <w:pPr>
        <w:rPr>
          <w:b/>
        </w:rPr>
      </w:pPr>
      <w:r>
        <w:rPr>
          <w:b/>
        </w:rPr>
        <w:t>12    LAB04: FLOWCHART OF GENERALPROBLEM #1……………………………………………………………………………….16</w:t>
      </w:r>
    </w:p>
    <w:p w:rsidR="009651A5" w:rsidRDefault="009651A5" w:rsidP="009651A5">
      <w:pPr>
        <w:rPr>
          <w:b/>
        </w:rPr>
      </w:pPr>
      <w:r>
        <w:rPr>
          <w:b/>
        </w:rPr>
        <w:t xml:space="preserve">13   </w:t>
      </w:r>
      <w:r>
        <w:rPr>
          <w:b/>
        </w:rPr>
        <w:t xml:space="preserve">LAB04: FLOWCHART OF GENERALPROBLEM </w:t>
      </w:r>
      <w:r>
        <w:rPr>
          <w:b/>
        </w:rPr>
        <w:t>#2</w:t>
      </w:r>
      <w:r>
        <w:rPr>
          <w:b/>
        </w:rPr>
        <w:t>………………………………………………………………………………</w:t>
      </w:r>
      <w:r>
        <w:rPr>
          <w:b/>
        </w:rPr>
        <w:t>…17</w:t>
      </w:r>
    </w:p>
    <w:p w:rsidR="009651A5" w:rsidRPr="004D4E71" w:rsidRDefault="009651A5" w:rsidP="00D1626F">
      <w:pPr>
        <w:rPr>
          <w:b/>
        </w:rPr>
      </w:pPr>
    </w:p>
    <w:p w:rsidR="00D1626F" w:rsidRPr="004D4E71" w:rsidRDefault="00D1626F" w:rsidP="00D1626F">
      <w:pPr>
        <w:rPr>
          <w:b/>
        </w:rPr>
      </w:pPr>
    </w:p>
    <w:p w:rsidR="00D1626F" w:rsidRPr="004D4E71" w:rsidRDefault="00D1626F" w:rsidP="00A60713">
      <w:pPr>
        <w:rPr>
          <w:b/>
        </w:rPr>
      </w:pPr>
    </w:p>
    <w:p w:rsidR="00EF19E5" w:rsidRDefault="007D14D5" w:rsidP="008C6D47">
      <w:pPr>
        <w:pStyle w:val="TOC2"/>
        <w:ind w:left="0"/>
      </w:pPr>
      <w:r>
        <w:fldChar w:fldCharType="end"/>
      </w:r>
      <w:bookmarkStart w:id="0" w:name="_GoBack"/>
      <w:bookmarkEnd w:id="0"/>
    </w:p>
    <w:p w:rsidR="009B21A6" w:rsidRDefault="001B72CF" w:rsidP="009B21A6">
      <w:pPr>
        <w:pStyle w:val="Heading1"/>
      </w:pPr>
      <w:bookmarkStart w:id="1" w:name="_Toc336982511"/>
      <w:bookmarkStart w:id="2" w:name="_Toc530367097"/>
      <w:bookmarkStart w:id="3" w:name="_Toc532087589"/>
      <w:bookmarkStart w:id="4" w:name="_Toc534015480"/>
      <w:r>
        <w:lastRenderedPageBreak/>
        <w:t>Lab</w:t>
      </w:r>
      <w:r w:rsidR="00B73928">
        <w:t xml:space="preserve"> </w:t>
      </w:r>
      <w:proofErr w:type="gramStart"/>
      <w:r>
        <w:t>0</w:t>
      </w:r>
      <w:r w:rsidR="00AE73D8">
        <w:t>1</w:t>
      </w:r>
      <w:r w:rsidR="006970E1">
        <w:t xml:space="preserve"> :</w:t>
      </w:r>
      <w:proofErr w:type="gramEnd"/>
      <w:r w:rsidR="006970E1">
        <w:t xml:space="preserve"> </w:t>
      </w:r>
      <w:r w:rsidR="00574EE3">
        <w:t>My CV</w:t>
      </w:r>
      <w:bookmarkEnd w:id="1"/>
    </w:p>
    <w:p w:rsidR="00BA58A8" w:rsidRPr="00BB07D2" w:rsidRDefault="00BA58A8" w:rsidP="00BA58A8">
      <w:pPr>
        <w:pStyle w:val="Heading2"/>
        <w:rPr>
          <w:lang w:val="en-IE"/>
        </w:rPr>
      </w:pPr>
      <w:bookmarkStart w:id="5" w:name="_Toc336982512"/>
      <w:bookmarkStart w:id="6" w:name="_Toc530367093"/>
      <w:bookmarkStart w:id="7" w:name="_Toc532087579"/>
      <w:r>
        <w:rPr>
          <w:lang w:val="en-IE"/>
        </w:rPr>
        <w:t>Who am I</w:t>
      </w:r>
      <w:bookmarkEnd w:id="5"/>
    </w:p>
    <w:p w:rsidR="00BA58A8" w:rsidRDefault="00BA58A8" w:rsidP="00BA58A8">
      <w:r>
        <w:t>Name</w:t>
      </w:r>
      <w:r w:rsidR="003B1E54">
        <w:t>: Ronan Dillon</w:t>
      </w:r>
    </w:p>
    <w:p w:rsidR="009B21A6" w:rsidRDefault="00BA58A8" w:rsidP="00BA58A8">
      <w:r>
        <w:t>Photo</w:t>
      </w:r>
      <w:bookmarkEnd w:id="6"/>
      <w:bookmarkEnd w:id="7"/>
    </w:p>
    <w:p w:rsidR="00BB07D2" w:rsidRDefault="00BB07D2" w:rsidP="00BB07D2">
      <w:pPr>
        <w:pStyle w:val="Heading2"/>
      </w:pPr>
      <w:bookmarkStart w:id="8" w:name="_Toc336982513"/>
      <w:r>
        <w:t>Have you have done any programming before</w:t>
      </w:r>
      <w:r>
        <w:br/>
        <w:t>and if so, in what language and what did you build</w:t>
      </w:r>
      <w:bookmarkEnd w:id="8"/>
    </w:p>
    <w:p w:rsidR="00BB07D2" w:rsidRPr="00BB07D2" w:rsidRDefault="003B1E54" w:rsidP="00BB07D2">
      <w:r>
        <w:t>No I have not done anything</w:t>
      </w:r>
    </w:p>
    <w:p w:rsidR="00BB07D2" w:rsidRDefault="00BB07D2" w:rsidP="00BB07D2">
      <w:pPr>
        <w:pStyle w:val="Heading2"/>
      </w:pPr>
      <w:bookmarkStart w:id="9" w:name="_Toc336982514"/>
      <w:r>
        <w:t>Why are you doing computer science, what is your interest in programming</w:t>
      </w:r>
      <w:bookmarkEnd w:id="9"/>
    </w:p>
    <w:p w:rsidR="00BB07D2" w:rsidRPr="00BB07D2" w:rsidRDefault="003B1E54" w:rsidP="00BB07D2">
      <w:r>
        <w:t>Honestly, for the possibility of good jobs</w:t>
      </w:r>
    </w:p>
    <w:p w:rsidR="00BB07D2" w:rsidRDefault="00BB07D2" w:rsidP="00BB07D2">
      <w:pPr>
        <w:pStyle w:val="Heading2"/>
      </w:pPr>
      <w:bookmarkStart w:id="10" w:name="_Toc336982515"/>
      <w:r>
        <w:t>What is your favourite Website, App and software – Why?</w:t>
      </w:r>
      <w:bookmarkEnd w:id="10"/>
    </w:p>
    <w:p w:rsidR="00BB07D2" w:rsidRPr="00BB07D2" w:rsidRDefault="003B1E54" w:rsidP="00BB07D2">
      <w:r>
        <w:t>Twitter. Its great craic following famous people</w:t>
      </w:r>
    </w:p>
    <w:p w:rsidR="00BB07D2" w:rsidRDefault="00BB07D2" w:rsidP="00BB07D2">
      <w:pPr>
        <w:pStyle w:val="Heading2"/>
      </w:pPr>
      <w:bookmarkStart w:id="11" w:name="_Toc336982516"/>
      <w:r>
        <w:t>What piece of software, app or website do you wish you had created or would like to create?</w:t>
      </w:r>
      <w:bookmarkEnd w:id="11"/>
    </w:p>
    <w:p w:rsidR="00BB07D2" w:rsidRPr="00BB07D2" w:rsidRDefault="003B1E54" w:rsidP="00BB07D2">
      <w:r>
        <w:t xml:space="preserve">The </w:t>
      </w:r>
      <w:proofErr w:type="spellStart"/>
      <w:r>
        <w:t>iphone</w:t>
      </w:r>
      <w:proofErr w:type="spellEnd"/>
      <w:r>
        <w:t xml:space="preserve"> because I can’t afford one so a free one for making it would be cool</w:t>
      </w:r>
    </w:p>
    <w:p w:rsidR="00BB07D2" w:rsidRDefault="00BB07D2" w:rsidP="00BB07D2">
      <w:pPr>
        <w:pStyle w:val="Heading2"/>
      </w:pPr>
      <w:bookmarkStart w:id="12" w:name="_Toc336982517"/>
      <w:r>
        <w:t>Your hobbies and interests</w:t>
      </w:r>
      <w:bookmarkEnd w:id="12"/>
    </w:p>
    <w:p w:rsidR="00BB07D2" w:rsidRPr="00BB07D2" w:rsidRDefault="003B1E54" w:rsidP="00BB07D2">
      <w:r>
        <w:t xml:space="preserve">Football </w:t>
      </w:r>
    </w:p>
    <w:p w:rsidR="00BA58A8" w:rsidRDefault="00BB07D2" w:rsidP="00BB07D2">
      <w:pPr>
        <w:pStyle w:val="Heading2"/>
      </w:pPr>
      <w:bookmarkStart w:id="13" w:name="_Toc336982518"/>
      <w:r>
        <w:t>An interesting fact about you</w:t>
      </w:r>
      <w:bookmarkEnd w:id="13"/>
    </w:p>
    <w:p w:rsidR="003B1E54" w:rsidRPr="003B1E54" w:rsidRDefault="003B1E54" w:rsidP="003B1E54">
      <w:r>
        <w:t>I was in the music video for Ireland</w:t>
      </w:r>
      <w:r w:rsidR="00E11026">
        <w:t>’</w:t>
      </w:r>
      <w:r>
        <w:t>s euro 2012 song</w:t>
      </w:r>
    </w:p>
    <w:p w:rsidR="00574EE3" w:rsidRDefault="00574EE3" w:rsidP="00574EE3">
      <w:pPr>
        <w:pStyle w:val="Heading1"/>
      </w:pPr>
      <w:bookmarkStart w:id="14" w:name="_Toc336982519"/>
      <w:r>
        <w:lastRenderedPageBreak/>
        <w:t>Lab</w:t>
      </w:r>
      <w:r w:rsidR="00B73928">
        <w:t xml:space="preserve"> 01</w:t>
      </w:r>
      <w:r>
        <w:t xml:space="preserve">: </w:t>
      </w:r>
      <w:r w:rsidR="00254305">
        <w:t>Transport Puzzles</w:t>
      </w:r>
      <w:bookmarkEnd w:id="14"/>
    </w:p>
    <w:p w:rsidR="00574EE3" w:rsidRDefault="00574EE3" w:rsidP="00574EE3">
      <w:pPr>
        <w:pStyle w:val="Heading2"/>
        <w:rPr>
          <w:lang w:val="en-IE"/>
        </w:rPr>
      </w:pPr>
      <w:bookmarkStart w:id="15" w:name="_Toc336982520"/>
      <w:r>
        <w:rPr>
          <w:lang w:val="en-IE"/>
        </w:rPr>
        <w:t>Definition of the problem</w:t>
      </w:r>
      <w:bookmarkEnd w:id="15"/>
    </w:p>
    <w:p w:rsidR="00574EE3" w:rsidRDefault="00E11026" w:rsidP="00574EE3">
      <w:pPr>
        <w:pStyle w:val="ListBullet"/>
        <w:numPr>
          <w:ilvl w:val="0"/>
          <w:numId w:val="0"/>
        </w:numPr>
      </w:pPr>
      <w:r>
        <w:t>A farmer is on one side of a river. With him is a fox, a goose and a bag of beans. The farmer wants to transport the fox, goose and bag of beans to the other side of the river. There is a boat in the river that he can use to transport them across. The boat can only hold the farmer and one other of the other three. The farmer must be on every crossing as he is needed to steer the boat. If left alone the goose will eat the beans and the fox will eat the goose. How can the farmer get all of them across intact?</w:t>
      </w:r>
    </w:p>
    <w:p w:rsidR="00574EE3" w:rsidRPr="00705A50" w:rsidRDefault="00574EE3" w:rsidP="00574EE3">
      <w:pPr>
        <w:pStyle w:val="Heading2"/>
      </w:pPr>
      <w:bookmarkStart w:id="16" w:name="_Toc336982521"/>
      <w:r>
        <w:t>Approach</w:t>
      </w:r>
      <w:bookmarkEnd w:id="16"/>
    </w:p>
    <w:tbl>
      <w:tblPr>
        <w:tblStyle w:val="TableGrid"/>
        <w:tblW w:w="9928" w:type="dxa"/>
        <w:tblLook w:val="04A0" w:firstRow="1" w:lastRow="0" w:firstColumn="1" w:lastColumn="0" w:noHBand="0" w:noVBand="1"/>
      </w:tblPr>
      <w:tblGrid>
        <w:gridCol w:w="3309"/>
        <w:gridCol w:w="3309"/>
        <w:gridCol w:w="3310"/>
      </w:tblGrid>
      <w:tr w:rsidR="00E11026" w:rsidTr="0025151E">
        <w:trPr>
          <w:trHeight w:val="659"/>
        </w:trPr>
        <w:tc>
          <w:tcPr>
            <w:tcW w:w="3309" w:type="dxa"/>
          </w:tcPr>
          <w:p w:rsidR="00E11026" w:rsidRPr="0025151E" w:rsidRDefault="0025151E" w:rsidP="00574EE3">
            <w:pPr>
              <w:jc w:val="both"/>
              <w:rPr>
                <w:u w:val="single"/>
              </w:rPr>
            </w:pPr>
            <w:r>
              <w:rPr>
                <w:u w:val="single"/>
              </w:rPr>
              <w:t>Starting Side</w:t>
            </w:r>
          </w:p>
        </w:tc>
        <w:tc>
          <w:tcPr>
            <w:tcW w:w="3309" w:type="dxa"/>
          </w:tcPr>
          <w:p w:rsidR="00E11026" w:rsidRPr="0025151E" w:rsidRDefault="0025151E" w:rsidP="00574EE3">
            <w:pPr>
              <w:jc w:val="both"/>
              <w:rPr>
                <w:u w:val="single"/>
              </w:rPr>
            </w:pPr>
            <w:r>
              <w:rPr>
                <w:u w:val="single"/>
              </w:rPr>
              <w:t>Action</w:t>
            </w:r>
          </w:p>
        </w:tc>
        <w:tc>
          <w:tcPr>
            <w:tcW w:w="3310" w:type="dxa"/>
          </w:tcPr>
          <w:p w:rsidR="00E11026" w:rsidRPr="0025151E" w:rsidRDefault="0025151E" w:rsidP="00574EE3">
            <w:pPr>
              <w:jc w:val="both"/>
              <w:rPr>
                <w:u w:val="single"/>
              </w:rPr>
            </w:pPr>
            <w:r>
              <w:rPr>
                <w:u w:val="single"/>
              </w:rPr>
              <w:t>Ending Side</w:t>
            </w:r>
          </w:p>
        </w:tc>
      </w:tr>
      <w:tr w:rsidR="00E11026" w:rsidTr="0025151E">
        <w:trPr>
          <w:trHeight w:val="642"/>
        </w:trPr>
        <w:tc>
          <w:tcPr>
            <w:tcW w:w="3309" w:type="dxa"/>
          </w:tcPr>
          <w:p w:rsidR="00E11026" w:rsidRDefault="0025151E" w:rsidP="00574EE3">
            <w:pPr>
              <w:jc w:val="both"/>
            </w:pPr>
            <w:r>
              <w:t>Farmer, Fox, Goose, Beans</w:t>
            </w:r>
          </w:p>
        </w:tc>
        <w:tc>
          <w:tcPr>
            <w:tcW w:w="3309" w:type="dxa"/>
          </w:tcPr>
          <w:p w:rsidR="00E11026" w:rsidRDefault="00E11026" w:rsidP="00574EE3">
            <w:pPr>
              <w:jc w:val="both"/>
            </w:pPr>
          </w:p>
        </w:tc>
        <w:tc>
          <w:tcPr>
            <w:tcW w:w="3310" w:type="dxa"/>
          </w:tcPr>
          <w:p w:rsidR="00E11026" w:rsidRDefault="00E11026" w:rsidP="00574EE3">
            <w:pPr>
              <w:jc w:val="both"/>
            </w:pPr>
          </w:p>
        </w:tc>
      </w:tr>
      <w:tr w:rsidR="00E11026" w:rsidTr="0025151E">
        <w:trPr>
          <w:trHeight w:val="642"/>
        </w:trPr>
        <w:tc>
          <w:tcPr>
            <w:tcW w:w="3309" w:type="dxa"/>
          </w:tcPr>
          <w:p w:rsidR="00E11026" w:rsidRDefault="0025151E" w:rsidP="00574EE3">
            <w:pPr>
              <w:jc w:val="both"/>
            </w:pPr>
            <w:r>
              <w:t>Fox, Beans</w:t>
            </w:r>
          </w:p>
        </w:tc>
        <w:tc>
          <w:tcPr>
            <w:tcW w:w="3309" w:type="dxa"/>
          </w:tcPr>
          <w:p w:rsidR="00E11026" w:rsidRDefault="0025151E" w:rsidP="00574EE3">
            <w:pPr>
              <w:jc w:val="both"/>
            </w:pPr>
            <w:r>
              <w:t>The farmer takes the goose across</w:t>
            </w:r>
          </w:p>
        </w:tc>
        <w:tc>
          <w:tcPr>
            <w:tcW w:w="3310" w:type="dxa"/>
          </w:tcPr>
          <w:p w:rsidR="00E11026" w:rsidRDefault="0025151E" w:rsidP="00574EE3">
            <w:pPr>
              <w:jc w:val="both"/>
            </w:pPr>
            <w:r>
              <w:t>Farmer, Goose</w:t>
            </w:r>
          </w:p>
        </w:tc>
      </w:tr>
      <w:tr w:rsidR="00E11026" w:rsidTr="0025151E">
        <w:trPr>
          <w:trHeight w:val="642"/>
        </w:trPr>
        <w:tc>
          <w:tcPr>
            <w:tcW w:w="3309" w:type="dxa"/>
          </w:tcPr>
          <w:p w:rsidR="00E11026" w:rsidRDefault="0025151E" w:rsidP="00574EE3">
            <w:pPr>
              <w:jc w:val="both"/>
            </w:pPr>
            <w:r>
              <w:t>Fox, Beans, Farmer</w:t>
            </w:r>
          </w:p>
        </w:tc>
        <w:tc>
          <w:tcPr>
            <w:tcW w:w="3309" w:type="dxa"/>
          </w:tcPr>
          <w:p w:rsidR="00E11026" w:rsidRDefault="0025151E" w:rsidP="00574EE3">
            <w:pPr>
              <w:jc w:val="both"/>
            </w:pPr>
            <w:r>
              <w:t>The farmer returns alone</w:t>
            </w:r>
          </w:p>
        </w:tc>
        <w:tc>
          <w:tcPr>
            <w:tcW w:w="3310" w:type="dxa"/>
          </w:tcPr>
          <w:p w:rsidR="00E11026" w:rsidRDefault="0025151E" w:rsidP="00574EE3">
            <w:pPr>
              <w:jc w:val="both"/>
            </w:pPr>
            <w:r>
              <w:t>Goose</w:t>
            </w:r>
          </w:p>
        </w:tc>
      </w:tr>
      <w:tr w:rsidR="00E11026" w:rsidTr="0025151E">
        <w:trPr>
          <w:trHeight w:val="642"/>
        </w:trPr>
        <w:tc>
          <w:tcPr>
            <w:tcW w:w="3309" w:type="dxa"/>
          </w:tcPr>
          <w:p w:rsidR="00E11026" w:rsidRDefault="0025151E" w:rsidP="00574EE3">
            <w:pPr>
              <w:jc w:val="both"/>
            </w:pPr>
            <w:r>
              <w:t>Fox</w:t>
            </w:r>
          </w:p>
        </w:tc>
        <w:tc>
          <w:tcPr>
            <w:tcW w:w="3309" w:type="dxa"/>
          </w:tcPr>
          <w:p w:rsidR="00E11026" w:rsidRDefault="0025151E" w:rsidP="00574EE3">
            <w:pPr>
              <w:jc w:val="both"/>
            </w:pPr>
            <w:r>
              <w:t>The farmer takes the beans across</w:t>
            </w:r>
          </w:p>
        </w:tc>
        <w:tc>
          <w:tcPr>
            <w:tcW w:w="3310" w:type="dxa"/>
          </w:tcPr>
          <w:p w:rsidR="00E11026" w:rsidRDefault="0025151E" w:rsidP="00574EE3">
            <w:pPr>
              <w:jc w:val="both"/>
            </w:pPr>
            <w:r>
              <w:t>Goose, Farmer, Beans</w:t>
            </w:r>
          </w:p>
        </w:tc>
      </w:tr>
      <w:tr w:rsidR="00E11026" w:rsidTr="0025151E">
        <w:trPr>
          <w:trHeight w:val="642"/>
        </w:trPr>
        <w:tc>
          <w:tcPr>
            <w:tcW w:w="3309" w:type="dxa"/>
          </w:tcPr>
          <w:p w:rsidR="00E11026" w:rsidRDefault="0025151E" w:rsidP="00574EE3">
            <w:pPr>
              <w:jc w:val="both"/>
            </w:pPr>
            <w:r>
              <w:t>Fox, Farmer, Goose</w:t>
            </w:r>
          </w:p>
        </w:tc>
        <w:tc>
          <w:tcPr>
            <w:tcW w:w="3309" w:type="dxa"/>
          </w:tcPr>
          <w:p w:rsidR="00E11026" w:rsidRDefault="0025151E" w:rsidP="00574EE3">
            <w:pPr>
              <w:jc w:val="both"/>
            </w:pPr>
            <w:r>
              <w:t>The farmer takes the goose back</w:t>
            </w:r>
          </w:p>
        </w:tc>
        <w:tc>
          <w:tcPr>
            <w:tcW w:w="3310" w:type="dxa"/>
          </w:tcPr>
          <w:p w:rsidR="00E11026" w:rsidRDefault="0025151E" w:rsidP="00574EE3">
            <w:pPr>
              <w:jc w:val="both"/>
            </w:pPr>
            <w:r>
              <w:t>Beans</w:t>
            </w:r>
          </w:p>
        </w:tc>
      </w:tr>
      <w:tr w:rsidR="00E11026" w:rsidTr="0025151E">
        <w:trPr>
          <w:trHeight w:val="659"/>
        </w:trPr>
        <w:tc>
          <w:tcPr>
            <w:tcW w:w="3309" w:type="dxa"/>
          </w:tcPr>
          <w:p w:rsidR="00E11026" w:rsidRDefault="0025151E" w:rsidP="00574EE3">
            <w:pPr>
              <w:jc w:val="both"/>
            </w:pPr>
            <w:r>
              <w:t>Goose</w:t>
            </w:r>
          </w:p>
        </w:tc>
        <w:tc>
          <w:tcPr>
            <w:tcW w:w="3309" w:type="dxa"/>
          </w:tcPr>
          <w:p w:rsidR="00E11026" w:rsidRDefault="0025151E" w:rsidP="00574EE3">
            <w:pPr>
              <w:jc w:val="both"/>
            </w:pPr>
            <w:r>
              <w:t>The farmer takes the fox across</w:t>
            </w:r>
          </w:p>
        </w:tc>
        <w:tc>
          <w:tcPr>
            <w:tcW w:w="3310" w:type="dxa"/>
          </w:tcPr>
          <w:p w:rsidR="00E11026" w:rsidRDefault="0025151E" w:rsidP="00574EE3">
            <w:pPr>
              <w:jc w:val="both"/>
            </w:pPr>
            <w:r>
              <w:t>Beans, Farmer, Fox</w:t>
            </w:r>
          </w:p>
        </w:tc>
      </w:tr>
      <w:tr w:rsidR="00E11026" w:rsidTr="0025151E">
        <w:trPr>
          <w:trHeight w:val="642"/>
        </w:trPr>
        <w:tc>
          <w:tcPr>
            <w:tcW w:w="3309" w:type="dxa"/>
          </w:tcPr>
          <w:p w:rsidR="00E11026" w:rsidRDefault="0025151E" w:rsidP="00574EE3">
            <w:pPr>
              <w:jc w:val="both"/>
            </w:pPr>
            <w:r>
              <w:t>Goose, Farmer</w:t>
            </w:r>
          </w:p>
        </w:tc>
        <w:tc>
          <w:tcPr>
            <w:tcW w:w="3309" w:type="dxa"/>
          </w:tcPr>
          <w:p w:rsidR="00E11026" w:rsidRDefault="0025151E" w:rsidP="00574EE3">
            <w:pPr>
              <w:jc w:val="both"/>
            </w:pPr>
            <w:r>
              <w:t>The farmer returns alone</w:t>
            </w:r>
          </w:p>
        </w:tc>
        <w:tc>
          <w:tcPr>
            <w:tcW w:w="3310" w:type="dxa"/>
          </w:tcPr>
          <w:p w:rsidR="00E11026" w:rsidRDefault="0025151E" w:rsidP="00574EE3">
            <w:pPr>
              <w:jc w:val="both"/>
            </w:pPr>
            <w:r>
              <w:t>Beans, Fox</w:t>
            </w:r>
          </w:p>
        </w:tc>
      </w:tr>
      <w:tr w:rsidR="0025151E" w:rsidTr="0025151E">
        <w:trPr>
          <w:trHeight w:val="642"/>
        </w:trPr>
        <w:tc>
          <w:tcPr>
            <w:tcW w:w="3309" w:type="dxa"/>
          </w:tcPr>
          <w:p w:rsidR="0025151E" w:rsidRDefault="0025151E" w:rsidP="00574EE3">
            <w:pPr>
              <w:jc w:val="both"/>
            </w:pPr>
          </w:p>
        </w:tc>
        <w:tc>
          <w:tcPr>
            <w:tcW w:w="3309" w:type="dxa"/>
          </w:tcPr>
          <w:p w:rsidR="0025151E" w:rsidRDefault="0025151E" w:rsidP="00574EE3">
            <w:pPr>
              <w:jc w:val="both"/>
            </w:pPr>
            <w:r>
              <w:t>The farmer takes the goose across</w:t>
            </w:r>
          </w:p>
        </w:tc>
        <w:tc>
          <w:tcPr>
            <w:tcW w:w="3310" w:type="dxa"/>
          </w:tcPr>
          <w:p w:rsidR="0025151E" w:rsidRDefault="0025151E" w:rsidP="00574EE3">
            <w:pPr>
              <w:jc w:val="both"/>
            </w:pPr>
            <w:r>
              <w:t>Beans, Fox, Farmer, Goose</w:t>
            </w:r>
          </w:p>
        </w:tc>
      </w:tr>
    </w:tbl>
    <w:p w:rsidR="00574EE3" w:rsidRPr="00BE1FA8" w:rsidRDefault="00574EE3" w:rsidP="00574EE3">
      <w:pPr>
        <w:jc w:val="both"/>
      </w:pPr>
    </w:p>
    <w:p w:rsidR="00574EE3" w:rsidRDefault="00574EE3" w:rsidP="00574EE3">
      <w:pPr>
        <w:pStyle w:val="Heading2"/>
      </w:pPr>
      <w:bookmarkStart w:id="17" w:name="_Toc336982522"/>
      <w:r>
        <w:t>Results</w:t>
      </w:r>
      <w:bookmarkEnd w:id="17"/>
    </w:p>
    <w:p w:rsidR="000E4F39" w:rsidRDefault="000E4F39" w:rsidP="000E4F39"/>
    <w:p w:rsidR="000E4F39" w:rsidRPr="000E4F39" w:rsidRDefault="000E4F39" w:rsidP="000E4F39">
      <w:r>
        <w:t xml:space="preserve">In doing this algorithm the farmer succeeds in getting the fox, goose, and the bag of beans across the river without anything being eaten. </w:t>
      </w:r>
    </w:p>
    <w:p w:rsidR="000E4F39" w:rsidRDefault="000E4F39" w:rsidP="006970E1"/>
    <w:p w:rsidR="000E4F39" w:rsidRDefault="000E4F39" w:rsidP="00D1626F">
      <w:pPr>
        <w:pStyle w:val="Heading2"/>
        <w:pBdr>
          <w:top w:val="single" w:sz="4" w:space="3" w:color="auto"/>
        </w:pBdr>
        <w:rPr>
          <w:lang w:val="en-IE"/>
        </w:rPr>
      </w:pPr>
      <w:r>
        <w:br w:type="page"/>
      </w:r>
      <w:r>
        <w:rPr>
          <w:lang w:val="en-IE"/>
        </w:rPr>
        <w:lastRenderedPageBreak/>
        <w:t>Definition of the problem</w:t>
      </w:r>
    </w:p>
    <w:p w:rsidR="000E4F39" w:rsidRDefault="003F7489">
      <w:pPr>
        <w:spacing w:after="0" w:line="240" w:lineRule="auto"/>
      </w:pPr>
      <w:r>
        <w:t>The</w:t>
      </w:r>
      <w:r w:rsidR="0054518A">
        <w:t>re are six animals on one side of a river a dog, two cats and three baby chicks. You want to transport these animals to the other side of the river. You are controlling the boat. You can take two animals each time you cross however there are some conditions. You can’t leave the dog on the same side as one of the cats as there will be a fight and the number of chicks on each side must outnumber the cats on that side.</w:t>
      </w:r>
    </w:p>
    <w:p w:rsidR="000E4F39" w:rsidRPr="00705A50" w:rsidRDefault="000E4F39" w:rsidP="000E4F39">
      <w:pPr>
        <w:pStyle w:val="Heading2"/>
        <w:numPr>
          <w:ilvl w:val="0"/>
          <w:numId w:val="0"/>
        </w:numPr>
      </w:pPr>
      <w:r>
        <w:t>2.5 Approach</w:t>
      </w:r>
    </w:p>
    <w:tbl>
      <w:tblPr>
        <w:tblStyle w:val="TableGrid"/>
        <w:tblW w:w="0" w:type="auto"/>
        <w:tblLook w:val="04A0" w:firstRow="1" w:lastRow="0" w:firstColumn="1" w:lastColumn="0" w:noHBand="0" w:noVBand="1"/>
      </w:tblPr>
      <w:tblGrid>
        <w:gridCol w:w="3298"/>
        <w:gridCol w:w="3298"/>
        <w:gridCol w:w="3299"/>
      </w:tblGrid>
      <w:tr w:rsidR="005641FA" w:rsidTr="005641FA">
        <w:tc>
          <w:tcPr>
            <w:tcW w:w="3298" w:type="dxa"/>
          </w:tcPr>
          <w:p w:rsidR="005641FA" w:rsidRPr="005641FA" w:rsidRDefault="005641FA" w:rsidP="000E4F39">
            <w:pPr>
              <w:jc w:val="both"/>
              <w:rPr>
                <w:b/>
                <w:u w:val="single"/>
              </w:rPr>
            </w:pPr>
            <w:r>
              <w:rPr>
                <w:b/>
                <w:u w:val="single"/>
              </w:rPr>
              <w:t>Starting Side</w:t>
            </w:r>
          </w:p>
        </w:tc>
        <w:tc>
          <w:tcPr>
            <w:tcW w:w="3298" w:type="dxa"/>
          </w:tcPr>
          <w:p w:rsidR="005641FA" w:rsidRPr="005641FA" w:rsidRDefault="005641FA" w:rsidP="000E4F39">
            <w:pPr>
              <w:jc w:val="both"/>
              <w:rPr>
                <w:b/>
                <w:u w:val="single"/>
              </w:rPr>
            </w:pPr>
            <w:r w:rsidRPr="005641FA">
              <w:rPr>
                <w:b/>
                <w:u w:val="single"/>
              </w:rPr>
              <w:t>Action</w:t>
            </w:r>
          </w:p>
        </w:tc>
        <w:tc>
          <w:tcPr>
            <w:tcW w:w="3299" w:type="dxa"/>
          </w:tcPr>
          <w:p w:rsidR="005641FA" w:rsidRPr="005641FA" w:rsidRDefault="005641FA" w:rsidP="000E4F39">
            <w:pPr>
              <w:jc w:val="both"/>
              <w:rPr>
                <w:b/>
                <w:u w:val="single"/>
              </w:rPr>
            </w:pPr>
            <w:r>
              <w:rPr>
                <w:b/>
                <w:u w:val="single"/>
              </w:rPr>
              <w:t>Ending Side</w:t>
            </w:r>
          </w:p>
        </w:tc>
      </w:tr>
      <w:tr w:rsidR="005641FA" w:rsidTr="005641FA">
        <w:tc>
          <w:tcPr>
            <w:tcW w:w="3298" w:type="dxa"/>
          </w:tcPr>
          <w:p w:rsidR="005641FA" w:rsidRDefault="005641FA" w:rsidP="000E4F39">
            <w:pPr>
              <w:jc w:val="both"/>
            </w:pPr>
            <w:r>
              <w:t>Dog, Cat1, Cat2, Chick1, Chick2 ,Chick3</w:t>
            </w:r>
          </w:p>
        </w:tc>
        <w:tc>
          <w:tcPr>
            <w:tcW w:w="3298" w:type="dxa"/>
          </w:tcPr>
          <w:p w:rsidR="005641FA" w:rsidRDefault="005641FA" w:rsidP="000E4F39">
            <w:pPr>
              <w:jc w:val="both"/>
            </w:pPr>
          </w:p>
        </w:tc>
        <w:tc>
          <w:tcPr>
            <w:tcW w:w="3299" w:type="dxa"/>
          </w:tcPr>
          <w:p w:rsidR="005641FA" w:rsidRDefault="005641FA" w:rsidP="000E4F39">
            <w:pPr>
              <w:jc w:val="both"/>
            </w:pPr>
          </w:p>
        </w:tc>
      </w:tr>
      <w:tr w:rsidR="005641FA" w:rsidTr="005641FA">
        <w:tc>
          <w:tcPr>
            <w:tcW w:w="3298" w:type="dxa"/>
          </w:tcPr>
          <w:p w:rsidR="005641FA" w:rsidRDefault="005641FA" w:rsidP="000E4F39">
            <w:pPr>
              <w:jc w:val="both"/>
            </w:pPr>
            <w:r>
              <w:t>Dog, Chick1, Chick2, Chick3</w:t>
            </w:r>
          </w:p>
        </w:tc>
        <w:tc>
          <w:tcPr>
            <w:tcW w:w="3298" w:type="dxa"/>
          </w:tcPr>
          <w:p w:rsidR="005641FA" w:rsidRDefault="005641FA" w:rsidP="000E4F39">
            <w:pPr>
              <w:jc w:val="both"/>
            </w:pPr>
            <w:r>
              <w:t>Bring the two cats across</w:t>
            </w:r>
          </w:p>
        </w:tc>
        <w:tc>
          <w:tcPr>
            <w:tcW w:w="3299" w:type="dxa"/>
          </w:tcPr>
          <w:p w:rsidR="005641FA" w:rsidRDefault="005641FA" w:rsidP="000E4F39">
            <w:pPr>
              <w:jc w:val="both"/>
            </w:pPr>
            <w:r>
              <w:t>Cat1, Cat2</w:t>
            </w:r>
          </w:p>
        </w:tc>
      </w:tr>
      <w:tr w:rsidR="005641FA" w:rsidTr="005641FA">
        <w:tc>
          <w:tcPr>
            <w:tcW w:w="3298" w:type="dxa"/>
          </w:tcPr>
          <w:p w:rsidR="005641FA" w:rsidRDefault="005641FA" w:rsidP="000E4F39">
            <w:pPr>
              <w:jc w:val="both"/>
            </w:pPr>
            <w:r>
              <w:t>Chick2, Chick3</w:t>
            </w:r>
          </w:p>
        </w:tc>
        <w:tc>
          <w:tcPr>
            <w:tcW w:w="3298" w:type="dxa"/>
          </w:tcPr>
          <w:p w:rsidR="005641FA" w:rsidRDefault="002E1106" w:rsidP="000E4F39">
            <w:pPr>
              <w:jc w:val="both"/>
            </w:pPr>
            <w:r>
              <w:t>Bring the Dog and C</w:t>
            </w:r>
            <w:r w:rsidR="005641FA">
              <w:t>hick1</w:t>
            </w:r>
            <w:r>
              <w:t xml:space="preserve"> across</w:t>
            </w:r>
          </w:p>
        </w:tc>
        <w:tc>
          <w:tcPr>
            <w:tcW w:w="3299" w:type="dxa"/>
          </w:tcPr>
          <w:p w:rsidR="005641FA" w:rsidRDefault="002E1106" w:rsidP="000E4F39">
            <w:pPr>
              <w:jc w:val="both"/>
            </w:pPr>
            <w:r>
              <w:t>Dog, Chick1, Cat1, Cat2</w:t>
            </w:r>
          </w:p>
        </w:tc>
      </w:tr>
      <w:tr w:rsidR="005641FA" w:rsidTr="005641FA">
        <w:tc>
          <w:tcPr>
            <w:tcW w:w="3298" w:type="dxa"/>
          </w:tcPr>
          <w:p w:rsidR="005641FA" w:rsidRDefault="002E1106" w:rsidP="000E4F39">
            <w:pPr>
              <w:jc w:val="both"/>
            </w:pPr>
            <w:r>
              <w:t>Ch</w:t>
            </w:r>
            <w:r w:rsidR="000E5774">
              <w:t>ic2, chick3,Cat1, Cat2</w:t>
            </w:r>
          </w:p>
        </w:tc>
        <w:tc>
          <w:tcPr>
            <w:tcW w:w="3298" w:type="dxa"/>
          </w:tcPr>
          <w:p w:rsidR="005641FA" w:rsidRDefault="000E5774" w:rsidP="000E4F39">
            <w:pPr>
              <w:jc w:val="both"/>
            </w:pPr>
            <w:r>
              <w:t>Bring the two cats back</w:t>
            </w:r>
          </w:p>
        </w:tc>
        <w:tc>
          <w:tcPr>
            <w:tcW w:w="3299" w:type="dxa"/>
          </w:tcPr>
          <w:p w:rsidR="005641FA" w:rsidRDefault="000E5774" w:rsidP="000E4F39">
            <w:pPr>
              <w:jc w:val="both"/>
            </w:pPr>
            <w:r>
              <w:t>Dog,Chick1</w:t>
            </w:r>
          </w:p>
        </w:tc>
      </w:tr>
      <w:tr w:rsidR="005641FA" w:rsidTr="005641FA">
        <w:tc>
          <w:tcPr>
            <w:tcW w:w="3298" w:type="dxa"/>
          </w:tcPr>
          <w:p w:rsidR="005641FA" w:rsidRDefault="000E5774" w:rsidP="000E4F39">
            <w:pPr>
              <w:jc w:val="both"/>
            </w:pPr>
            <w:r>
              <w:t>Cat1,Cat2</w:t>
            </w:r>
          </w:p>
        </w:tc>
        <w:tc>
          <w:tcPr>
            <w:tcW w:w="3298" w:type="dxa"/>
          </w:tcPr>
          <w:p w:rsidR="005641FA" w:rsidRDefault="000E5774" w:rsidP="000E4F39">
            <w:pPr>
              <w:jc w:val="both"/>
            </w:pPr>
            <w:r>
              <w:t>Bring Chick2 and Chick3 across</w:t>
            </w:r>
          </w:p>
        </w:tc>
        <w:tc>
          <w:tcPr>
            <w:tcW w:w="3299" w:type="dxa"/>
          </w:tcPr>
          <w:p w:rsidR="005641FA" w:rsidRDefault="000E5774" w:rsidP="000E4F39">
            <w:pPr>
              <w:jc w:val="both"/>
            </w:pPr>
            <w:r>
              <w:t>Dog, Chick1, Chick2, Chick3</w:t>
            </w:r>
          </w:p>
        </w:tc>
      </w:tr>
      <w:tr w:rsidR="005641FA" w:rsidTr="005641FA">
        <w:tc>
          <w:tcPr>
            <w:tcW w:w="3298" w:type="dxa"/>
          </w:tcPr>
          <w:p w:rsidR="005641FA" w:rsidRDefault="005641FA" w:rsidP="000E4F39">
            <w:pPr>
              <w:jc w:val="both"/>
            </w:pPr>
          </w:p>
        </w:tc>
        <w:tc>
          <w:tcPr>
            <w:tcW w:w="3298" w:type="dxa"/>
          </w:tcPr>
          <w:p w:rsidR="005641FA" w:rsidRDefault="000E5774" w:rsidP="000E4F39">
            <w:pPr>
              <w:jc w:val="both"/>
            </w:pPr>
            <w:r>
              <w:t>Bring Cat1 and Cat2 across</w:t>
            </w:r>
          </w:p>
        </w:tc>
        <w:tc>
          <w:tcPr>
            <w:tcW w:w="3299" w:type="dxa"/>
          </w:tcPr>
          <w:p w:rsidR="005641FA" w:rsidRDefault="000E5774" w:rsidP="000E4F39">
            <w:pPr>
              <w:jc w:val="both"/>
            </w:pPr>
            <w:r>
              <w:t>Dog, Chick1, Chick2, Chick3, Cat1, Cat2</w:t>
            </w:r>
          </w:p>
        </w:tc>
      </w:tr>
    </w:tbl>
    <w:p w:rsidR="000E4F39" w:rsidRPr="00BE1FA8" w:rsidRDefault="000E4F39" w:rsidP="000E4F39">
      <w:pPr>
        <w:jc w:val="both"/>
      </w:pPr>
    </w:p>
    <w:p w:rsidR="000E4F39" w:rsidRDefault="000E4F39" w:rsidP="000E4F39">
      <w:pPr>
        <w:pStyle w:val="Heading2"/>
      </w:pPr>
      <w:r>
        <w:t>Results</w:t>
      </w:r>
    </w:p>
    <w:p w:rsidR="006970E1" w:rsidRDefault="000E5774">
      <w:pPr>
        <w:spacing w:after="0" w:line="240" w:lineRule="auto"/>
      </w:pPr>
      <w:r>
        <w:t xml:space="preserve">You </w:t>
      </w:r>
      <w:r w:rsidR="00D218B5">
        <w:t>have got all the animals across to the other side. No animal was harmed in the crossing of this river.</w:t>
      </w:r>
    </w:p>
    <w:p w:rsidR="008D7782" w:rsidRDefault="008D7782" w:rsidP="008D7782">
      <w:pPr>
        <w:pStyle w:val="Heading1"/>
      </w:pPr>
      <w:bookmarkStart w:id="18" w:name="_Toc336982523"/>
      <w:proofErr w:type="gramStart"/>
      <w:r>
        <w:lastRenderedPageBreak/>
        <w:t>Lab02 :</w:t>
      </w:r>
      <w:proofErr w:type="gramEnd"/>
      <w:r>
        <w:t xml:space="preserve"> Algorithm #1</w:t>
      </w:r>
      <w:bookmarkEnd w:id="18"/>
    </w:p>
    <w:tbl>
      <w:tblPr>
        <w:tblStyle w:val="TableGrid"/>
        <w:tblW w:w="0" w:type="auto"/>
        <w:tblLook w:val="04A0" w:firstRow="1" w:lastRow="0" w:firstColumn="1" w:lastColumn="0" w:noHBand="0" w:noVBand="1"/>
      </w:tblPr>
      <w:tblGrid>
        <w:gridCol w:w="9242"/>
      </w:tblGrid>
      <w:tr w:rsidR="008D7782" w:rsidTr="00FE2F73">
        <w:trPr>
          <w:trHeight w:val="6623"/>
        </w:trPr>
        <w:tc>
          <w:tcPr>
            <w:tcW w:w="9242" w:type="dxa"/>
          </w:tcPr>
          <w:p w:rsidR="00226BEE" w:rsidRPr="003F55BE" w:rsidRDefault="00226BEE" w:rsidP="00226BE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For the picture of a kite </w:t>
            </w:r>
            <w:r>
              <w:rPr>
                <w:rFonts w:ascii="Times New Roman" w:eastAsia="Times New Roman" w:hAnsi="Times New Roman" w:cs="Times New Roman"/>
                <w:noProof/>
                <w:sz w:val="24"/>
                <w:szCs w:val="24"/>
                <w:lang w:eastAsia="en-GB"/>
              </w:rPr>
              <mc:AlternateContent>
                <mc:Choice Requires="wpg">
                  <w:drawing>
                    <wp:anchor distT="0" distB="0" distL="114300" distR="114300" simplePos="0" relativeHeight="251658240" behindDoc="1" locked="0" layoutInCell="1" allowOverlap="1" wp14:anchorId="65243B8B" wp14:editId="3A0D268D">
                      <wp:simplePos x="0" y="0"/>
                      <wp:positionH relativeFrom="column">
                        <wp:posOffset>4312580</wp:posOffset>
                      </wp:positionH>
                      <wp:positionV relativeFrom="paragraph">
                        <wp:posOffset>9422</wp:posOffset>
                      </wp:positionV>
                      <wp:extent cx="810290" cy="1871330"/>
                      <wp:effectExtent l="19050" t="19050" r="751840" b="2377440"/>
                      <wp:wrapNone/>
                      <wp:docPr id="2" name="Group 2"/>
                      <wp:cNvGraphicFramePr/>
                      <a:graphic xmlns:a="http://schemas.openxmlformats.org/drawingml/2006/main">
                        <a:graphicData uri="http://schemas.microsoft.com/office/word/2010/wordprocessingGroup">
                          <wpg:wgp>
                            <wpg:cNvGrpSpPr/>
                            <wpg:grpSpPr>
                              <a:xfrm>
                                <a:off x="0" y="0"/>
                                <a:ext cx="1541462" cy="4233862"/>
                                <a:chOff x="935038" y="1340768"/>
                                <a:chExt cx="1541462" cy="4233862"/>
                              </a:xfrm>
                            </wpg:grpSpPr>
                            <wps:wsp>
                              <wps:cNvPr id="3" name="Line 4"/>
                              <wps:cNvCnPr/>
                              <wps:spPr bwMode="auto">
                                <a:xfrm flipH="1">
                                  <a:off x="946150" y="1340768"/>
                                  <a:ext cx="757238" cy="1009650"/>
                                </a:xfrm>
                                <a:prstGeom prst="line">
                                  <a:avLst/>
                                </a:prstGeom>
                                <a:noFill/>
                                <a:ln w="38100">
                                  <a:solidFill>
                                    <a:schemeClr val="tx1"/>
                                  </a:solidFill>
                                  <a:round/>
                                  <a:headEnd/>
                                  <a:tailEnd/>
                                </a:ln>
                                <a:effectLst/>
                              </wps:spPr>
                              <wps:bodyPr/>
                            </wps:wsp>
                            <wps:wsp>
                              <wps:cNvPr id="4" name="Line 5"/>
                              <wps:cNvCnPr/>
                              <wps:spPr bwMode="auto">
                                <a:xfrm>
                                  <a:off x="1695450" y="1340768"/>
                                  <a:ext cx="757238" cy="1009650"/>
                                </a:xfrm>
                                <a:prstGeom prst="line">
                                  <a:avLst/>
                                </a:prstGeom>
                                <a:noFill/>
                                <a:ln w="38100">
                                  <a:solidFill>
                                    <a:schemeClr val="tx1"/>
                                  </a:solidFill>
                                  <a:round/>
                                  <a:headEnd/>
                                  <a:tailEnd/>
                                </a:ln>
                                <a:effectLst/>
                              </wps:spPr>
                              <wps:bodyPr/>
                            </wps:wsp>
                            <wps:wsp>
                              <wps:cNvPr id="5" name="Line 6"/>
                              <wps:cNvCnPr/>
                              <wps:spPr bwMode="auto">
                                <a:xfrm flipH="1">
                                  <a:off x="1628775" y="1367755"/>
                                  <a:ext cx="77788" cy="2128838"/>
                                </a:xfrm>
                                <a:prstGeom prst="line">
                                  <a:avLst/>
                                </a:prstGeom>
                                <a:noFill/>
                                <a:ln w="38100">
                                  <a:solidFill>
                                    <a:schemeClr val="tx1"/>
                                  </a:solidFill>
                                  <a:round/>
                                  <a:headEnd/>
                                  <a:tailEnd/>
                                </a:ln>
                                <a:effectLst/>
                              </wps:spPr>
                              <wps:bodyPr/>
                            </wps:wsp>
                            <wps:wsp>
                              <wps:cNvPr id="6" name="Line 7"/>
                              <wps:cNvCnPr/>
                              <wps:spPr bwMode="auto">
                                <a:xfrm>
                                  <a:off x="935038" y="2329780"/>
                                  <a:ext cx="1528762" cy="47625"/>
                                </a:xfrm>
                                <a:prstGeom prst="line">
                                  <a:avLst/>
                                </a:prstGeom>
                                <a:noFill/>
                                <a:ln w="38100">
                                  <a:solidFill>
                                    <a:schemeClr val="tx1"/>
                                  </a:solidFill>
                                  <a:round/>
                                  <a:headEnd/>
                                  <a:tailEnd/>
                                </a:ln>
                                <a:effectLst/>
                              </wps:spPr>
                              <wps:bodyPr/>
                            </wps:wsp>
                            <wps:wsp>
                              <wps:cNvPr id="7" name="Freeform 7"/>
                              <wps:cNvSpPr>
                                <a:spLocks/>
                              </wps:cNvSpPr>
                              <wps:spPr bwMode="auto">
                                <a:xfrm>
                                  <a:off x="1279525" y="3475955"/>
                                  <a:ext cx="904875" cy="2098675"/>
                                </a:xfrm>
                                <a:custGeom>
                                  <a:avLst/>
                                  <a:gdLst/>
                                  <a:ahLst/>
                                  <a:cxnLst>
                                    <a:cxn ang="0">
                                      <a:pos x="217" y="0"/>
                                    </a:cxn>
                                    <a:cxn ang="0">
                                      <a:pos x="485" y="218"/>
                                    </a:cxn>
                                    <a:cxn ang="0">
                                      <a:pos x="386" y="466"/>
                                    </a:cxn>
                                    <a:cxn ang="0">
                                      <a:pos x="58" y="605"/>
                                    </a:cxn>
                                    <a:cxn ang="0">
                                      <a:pos x="38" y="844"/>
                                    </a:cxn>
                                    <a:cxn ang="0">
                                      <a:pos x="257" y="933"/>
                                    </a:cxn>
                                    <a:cxn ang="0">
                                      <a:pos x="465" y="1003"/>
                                    </a:cxn>
                                    <a:cxn ang="0">
                                      <a:pos x="545" y="1172"/>
                                    </a:cxn>
                                    <a:cxn ang="0">
                                      <a:pos x="316" y="1301"/>
                                    </a:cxn>
                                    <a:cxn ang="0">
                                      <a:pos x="217" y="1301"/>
                                    </a:cxn>
                                  </a:cxnLst>
                                  <a:rect l="0" t="0" r="r" b="b"/>
                                  <a:pathLst>
                                    <a:path w="570" h="1322">
                                      <a:moveTo>
                                        <a:pt x="217" y="0"/>
                                      </a:moveTo>
                                      <a:cubicBezTo>
                                        <a:pt x="337" y="70"/>
                                        <a:pt x="457" y="140"/>
                                        <a:pt x="485" y="218"/>
                                      </a:cubicBezTo>
                                      <a:cubicBezTo>
                                        <a:pt x="513" y="296"/>
                                        <a:pt x="457" y="402"/>
                                        <a:pt x="386" y="466"/>
                                      </a:cubicBezTo>
                                      <a:cubicBezTo>
                                        <a:pt x="315" y="530"/>
                                        <a:pt x="116" y="542"/>
                                        <a:pt x="58" y="605"/>
                                      </a:cubicBezTo>
                                      <a:cubicBezTo>
                                        <a:pt x="0" y="668"/>
                                        <a:pt x="5" y="789"/>
                                        <a:pt x="38" y="844"/>
                                      </a:cubicBezTo>
                                      <a:cubicBezTo>
                                        <a:pt x="71" y="899"/>
                                        <a:pt x="186" y="906"/>
                                        <a:pt x="257" y="933"/>
                                      </a:cubicBezTo>
                                      <a:cubicBezTo>
                                        <a:pt x="328" y="960"/>
                                        <a:pt x="417" y="963"/>
                                        <a:pt x="465" y="1003"/>
                                      </a:cubicBezTo>
                                      <a:cubicBezTo>
                                        <a:pt x="513" y="1043"/>
                                        <a:pt x="570" y="1122"/>
                                        <a:pt x="545" y="1172"/>
                                      </a:cubicBezTo>
                                      <a:cubicBezTo>
                                        <a:pt x="520" y="1222"/>
                                        <a:pt x="370" y="1280"/>
                                        <a:pt x="316" y="1301"/>
                                      </a:cubicBezTo>
                                      <a:cubicBezTo>
                                        <a:pt x="262" y="1322"/>
                                        <a:pt x="239" y="1311"/>
                                        <a:pt x="217" y="1301"/>
                                      </a:cubicBezTo>
                                    </a:path>
                                  </a:pathLst>
                                </a:custGeom>
                                <a:noFill/>
                                <a:ln w="38100" cap="flat" cmpd="sng">
                                  <a:solidFill>
                                    <a:schemeClr val="tx1"/>
                                  </a:solidFill>
                                  <a:prstDash val="solid"/>
                                  <a:round/>
                                  <a:headEnd/>
                                  <a:tailEnd/>
                                </a:ln>
                                <a:effectLst/>
                              </wps:spPr>
                              <wps:txbx>
                                <w:txbxContent>
                                  <w:p w:rsidR="004D4E71" w:rsidRDefault="004D4E71" w:rsidP="00D45687">
                                    <w:pPr>
                                      <w:rPr>
                                        <w:rFonts w:eastAsia="Times New Roman"/>
                                      </w:rPr>
                                    </w:pPr>
                                  </w:p>
                                </w:txbxContent>
                              </wps:txbx>
                              <wps:bodyPr/>
                            </wps:wsp>
                            <wps:wsp>
                              <wps:cNvPr id="8" name="Line 9"/>
                              <wps:cNvCnPr/>
                              <wps:spPr bwMode="auto">
                                <a:xfrm>
                                  <a:off x="965200" y="2344068"/>
                                  <a:ext cx="647700" cy="1136650"/>
                                </a:xfrm>
                                <a:prstGeom prst="line">
                                  <a:avLst/>
                                </a:prstGeom>
                                <a:noFill/>
                                <a:ln w="38100">
                                  <a:solidFill>
                                    <a:schemeClr val="tx1"/>
                                  </a:solidFill>
                                  <a:round/>
                                  <a:headEnd/>
                                  <a:tailEnd/>
                                </a:ln>
                                <a:effectLst/>
                              </wps:spPr>
                              <wps:bodyPr/>
                            </wps:wsp>
                            <wps:wsp>
                              <wps:cNvPr id="9" name="Line 10"/>
                              <wps:cNvCnPr/>
                              <wps:spPr bwMode="auto">
                                <a:xfrm flipH="1">
                                  <a:off x="1624013" y="2369468"/>
                                  <a:ext cx="852487" cy="1122362"/>
                                </a:xfrm>
                                <a:prstGeom prst="line">
                                  <a:avLst/>
                                </a:prstGeom>
                                <a:noFill/>
                                <a:ln w="38100">
                                  <a:solidFill>
                                    <a:schemeClr val="tx1"/>
                                  </a:solidFill>
                                  <a:round/>
                                  <a:headEnd/>
                                  <a:tailEnd/>
                                </a:ln>
                                <a:effectLst/>
                              </wps:spPr>
                              <wps:bodyPr/>
                            </wps:wsp>
                          </wpg:wgp>
                        </a:graphicData>
                      </a:graphic>
                    </wp:anchor>
                  </w:drawing>
                </mc:Choice>
                <mc:Fallback>
                  <w:pict>
                    <v:group id="Group 2" o:spid="_x0000_s1026" style="position:absolute;margin-left:339.55pt;margin-top:.75pt;width:63.8pt;height:147.35pt;z-index:-251658240" coordorigin="9350,13407" coordsize="15414,4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">
                      <v:line id="Line 4" o:spid="_x0000_s1027" style="position:absolute;flip:x;visibility:visible;mso-wrap-style:square" from="9461,13407" to="17033,2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yI8QAAADaAAAADwAAAGRycy9kb3ducmV2LnhtbESPQWvCQBSE7wX/w/IKXqRuVJSSukqw&#10;FUIvalro9ZF9JqHZtzG7ifHfuwWhx2FmvmHW28HUoqfWVZYVzKYRCOLc6ooLBd9f+5dXEM4ja6wt&#10;k4IbOdhuRk9rjLW98on6zBciQNjFqKD0vomldHlJBt3UNsTBO9vWoA+yLaRu8RrgppbzKFpJgxWH&#10;hRIb2pWU/2adUdAtP206XGrqXHacfGTp4f0nOSs1fh6SNxCeBv8ffrRTrWABf1fCD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SvIjxAAAANoAAAAPAAAAAAAAAAAA&#10;AAAAAKECAABkcnMvZG93bnJldi54bWxQSwUGAAAAAAQABAD5AAAAkgMAAAAA&#10;" strokecolor="black [3213]" strokeweight="3pt"/>
                      <v:line id="Line 5" o:spid="_x0000_s1028" style="position:absolute;visibility:visible;mso-wrap-style:square" from="16954,13407" to="24526,2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0osEAAADaAAAADwAAAGRycy9kb3ducmV2LnhtbESPUWvCQBCE3wv9D8cW+lYvDaUN0VNK&#10;a0D6Uoz+gCW35oK5vZBbNf57Tyj0cZiZb5jFavK9OtMYu8AGXmcZKOIm2I5bA/td9VKAioJssQ9M&#10;Bq4UYbV8fFhgacOFt3SupVUJwrFEA05kKLWOjSOPcRYG4uQdwuhRkhxbbUe8JLjvdZ5l79pjx2nB&#10;4UBfjppjffIGZNsUxe+Hr3LB73V1ynn949iY56fpcw5KaJL/8F97Yw28wf1KugF6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L7SiwQAAANoAAAAPAAAAAAAAAAAAAAAA&#10;AKECAABkcnMvZG93bnJldi54bWxQSwUGAAAAAAQABAD5AAAAjwMAAAAA&#10;" strokecolor="black [3213]" strokeweight="3pt"/>
                      <v:line id="Line 6" o:spid="_x0000_s1029" style="position:absolute;flip:x;visibility:visible;mso-wrap-style:square" from="16287,13677" to="17065,34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PzMMAAADaAAAADwAAAGRycy9kb3ducmV2LnhtbESPT4vCMBTE74LfIbwFL4umCi7SNYr4&#10;B4qX1Srs9dE827LNS21Srd/eLAgeh5n5DTNfdqYSN2pcaVnBeBSBIM6sLjlXcD7thjMQziNrrCyT&#10;ggc5WC76vTnG2t75SLfU5yJA2MWooPC+jqV0WUEG3cjWxMG72MagD7LJpW7wHuCmkpMo+pIGSw4L&#10;Bda0Lij7S1ujoJ3ubdJdK2pdevjcpsnP5nd1UWrw0a2+QXjq/Dv8aidawRT+r4Qb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vz8zDAAAA2gAAAA8AAAAAAAAAAAAA&#10;AAAAoQIAAGRycy9kb3ducmV2LnhtbFBLBQYAAAAABAAEAPkAAACRAwAAAAA=&#10;" strokecolor="black [3213]" strokeweight="3pt"/>
                      <v:line id="Line 7" o:spid="_x0000_s1030" style="position:absolute;visibility:visible;mso-wrap-style:square" from="9350,23297" to="24638,2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GPTsEAAADaAAAADwAAAGRycy9kb3ducmV2LnhtbESPQWvCQBSE70L/w/IK3nTTHDSkriLW&#10;QOmlqP0Bj+wzG8y+Ddmnpv/eLRQ8DjPzDbPajL5TNxpiG9jA2zwDRVwH23Jj4OdUzQpQUZAtdoHJ&#10;wC9F2KxfJissbbjzgW5HaVSCcCzRgBPpS61j7chjnIeeOHnnMHiUJIdG2wHvCe47nWfZQntsOS04&#10;7GnnqL4cr96AHOqi+F76Khf82FfXnPdfjo2Zvo7bd1BCozzD/+1Pa2ABf1fSDd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sY9OwQAAANoAAAAPAAAAAAAAAAAAAAAA&#10;AKECAABkcnMvZG93bnJldi54bWxQSwUGAAAAAAQABAD5AAAAjwMAAAAA&#10;" strokecolor="black [3213]" strokeweight="3pt"/>
                      <v:shape id="Freeform 7" o:spid="_x0000_s1031" style="position:absolute;left:12795;top:34759;width:9049;height:20987;visibility:visible;mso-wrap-style:square;v-text-anchor:top" coordsize="570,1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5whsIA&#10;AADaAAAADwAAAGRycy9kb3ducmV2LnhtbESP0YrCMBRE3xf2H8Jd8KVoqrgqXaNoRVh8q/oBl+ba&#10;FpubkmS1/r0RFnwcZuYMs1z3phU3cr6xrGA8SkEQl1Y3XCk4n/bDBQgfkDW2lknBgzysV58fS8y0&#10;vXNBt2OoRISwz1BBHUKXSenLmgz6ke2Io3exzmCI0lVSO7xHuGnlJE1n0mDDcaHGjvKayuvxzyjI&#10;dzs3Tg7fm0dy5T4/TYtpct4qNfjqNz8gAvXhHf5v/2oFc3hdiT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nCGwgAAANoAAAAPAAAAAAAAAAAAAAAAAJgCAABkcnMvZG93&#10;bnJldi54bWxQSwUGAAAAAAQABAD1AAAAhwMAAAAA&#10;" adj="-11796480,,5400" path="m217,c337,70,457,140,485,218v28,78,-28,184,-99,248c315,530,116,542,58,605,,668,5,789,38,844v33,55,148,62,219,89c328,960,417,963,465,1003v48,40,105,119,80,169c520,1222,370,1280,316,1301v-54,21,-77,10,-99,e" filled="f" strokecolor="black [3213]" strokeweight="3pt">
                        <v:stroke joinstyle="round"/>
                        <v:formulas/>
                        <v:path arrowok="t" o:connecttype="custom" o:connectlocs="217,0;485,218;386,466;58,605;38,844;257,933;465,1003;545,1172;316,1301;217,1301" o:connectangles="0,0,0,0,0,0,0,0,0,0" textboxrect="0,0,570,1322"/>
                        <v:textbox>
                          <w:txbxContent>
                            <w:p w:rsidR="004D4E71" w:rsidRDefault="004D4E71" w:rsidP="00D45687">
                              <w:pPr>
                                <w:rPr>
                                  <w:rFonts w:eastAsia="Times New Roman"/>
                                </w:rPr>
                              </w:pPr>
                            </w:p>
                          </w:txbxContent>
                        </v:textbox>
                      </v:shape>
                      <v:line id="Line 9" o:spid="_x0000_s1032" style="position:absolute;visibility:visible;mso-wrap-style:square" from="9652,23440" to="16129,34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K+p74AAADaAAAADwAAAGRycy9kb3ducmV2LnhtbERPzWrCQBC+F3yHZQRvdWMOGqKrlGqg&#10;eBF/HmDITrOh2dmQHTV9e/dQ6PHj+9/sRt+pBw2xDWxgMc9AEdfBttwYuF2r9wJUFGSLXWAy8EsR&#10;dtvJ2wZLG558psdFGpVCOJZowIn0pdaxduQxzkNPnLjvMHiUBIdG2wGfKdx3Os+ypfbYcmpw2NOn&#10;o/rncvcG5FwXxWnlq1xwf6juOR+Ojo2ZTcePNSihUf7Ff+4vayBtTVfSDdDb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Yr6nvgAAANoAAAAPAAAAAAAAAAAAAAAAAKEC&#10;AABkcnMvZG93bnJldi54bWxQSwUGAAAAAAQABAD5AAAAjAMAAAAA&#10;" strokecolor="black [3213]" strokeweight="3pt"/>
                      <v:line id="Line 10" o:spid="_x0000_s1033" style="position:absolute;flip:x;visibility:visible;mso-wrap-style:square" from="16240,23694" to="24765,34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LFycQAAADaAAAADwAAAGRycy9kb3ducmV2LnhtbESPQWvCQBSE7wX/w/IKXqRuFBSbukqw&#10;FUIvalro9ZF9JqHZtzG7ifHfuwWhx2FmvmHW28HUoqfWVZYVzKYRCOLc6ooLBd9f+5cVCOeRNdaW&#10;ScGNHGw3o6c1xtpe+UR95gsRIOxiVFB638RSurwkg25qG+LgnW1r0AfZFlK3eA1wU8t5FC2lwYrD&#10;QokN7UrKf7POKOgWnzYdLjV1LjtOPrL08P6TnJUaPw/JGwhPg/8PP9qpVvAKf1fCD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osXJxAAAANoAAAAPAAAAAAAAAAAA&#10;AAAAAKECAABkcnMvZG93bnJldi54bWxQSwUGAAAAAAQABAD5AAAAkgMAAAAA&#10;" strokecolor="black [3213]" strokeweight="3pt"/>
                    </v:group>
                  </w:pict>
                </mc:Fallback>
              </mc:AlternateContent>
            </w:r>
            <w:r w:rsidRPr="003F55BE">
              <w:rPr>
                <w:rFonts w:ascii="Times New Roman" w:eastAsia="Times New Roman" w:hAnsi="Times New Roman" w:cs="Times New Roman"/>
                <w:sz w:val="24"/>
                <w:szCs w:val="24"/>
                <w:lang w:eastAsia="en-IE"/>
              </w:rPr>
              <w:t>write a set of instructions that work!</w:t>
            </w:r>
          </w:p>
          <w:p w:rsidR="00226BEE" w:rsidRPr="003F55BE" w:rsidRDefault="00226BEE" w:rsidP="00226BEE">
            <w:pPr>
              <w:spacing w:after="0" w:line="240" w:lineRule="auto"/>
              <w:ind w:left="90"/>
              <w:rPr>
                <w:rFonts w:ascii="Times New Roman" w:eastAsia="Times New Roman" w:hAnsi="Times New Roman" w:cs="Times New Roman"/>
                <w:sz w:val="24"/>
                <w:szCs w:val="24"/>
                <w:lang w:eastAsia="en-IE"/>
              </w:rPr>
            </w:pPr>
            <w:r w:rsidRPr="003F55BE">
              <w:rPr>
                <w:rFonts w:ascii="Times New Roman" w:eastAsia="Times New Roman" w:hAnsi="Times New Roman" w:cs="Times New Roman"/>
                <w:sz w:val="24"/>
                <w:szCs w:val="24"/>
                <w:lang w:eastAsia="en-IE"/>
              </w:rPr>
              <w:t xml:space="preserve">Ensure only </w:t>
            </w:r>
            <w:r w:rsidRPr="003F55BE">
              <w:rPr>
                <w:rFonts w:ascii="Times New Roman" w:eastAsia="Times New Roman" w:hAnsi="Times New Roman" w:cs="Times New Roman"/>
                <w:i/>
                <w:iCs/>
                <w:sz w:val="24"/>
                <w:szCs w:val="24"/>
                <w:lang w:eastAsia="en-IE"/>
              </w:rPr>
              <w:t>one</w:t>
            </w:r>
            <w:r w:rsidRPr="003F55BE">
              <w:rPr>
                <w:rFonts w:ascii="Times New Roman" w:eastAsia="Times New Roman" w:hAnsi="Times New Roman" w:cs="Times New Roman"/>
                <w:sz w:val="24"/>
                <w:szCs w:val="24"/>
                <w:lang w:eastAsia="en-IE"/>
              </w:rPr>
              <w:t xml:space="preserve"> way to interpret each step</w:t>
            </w:r>
          </w:p>
          <w:p w:rsidR="00226BEE" w:rsidRPr="003F55BE" w:rsidRDefault="00226BEE" w:rsidP="00226BEE">
            <w:pPr>
              <w:spacing w:after="0" w:line="240" w:lineRule="auto"/>
              <w:ind w:left="90"/>
              <w:rPr>
                <w:rFonts w:ascii="Times New Roman" w:eastAsia="Times New Roman" w:hAnsi="Times New Roman" w:cs="Times New Roman"/>
                <w:sz w:val="24"/>
                <w:szCs w:val="24"/>
                <w:lang w:eastAsia="en-IE"/>
              </w:rPr>
            </w:pPr>
            <w:r w:rsidRPr="003F55BE">
              <w:rPr>
                <w:rFonts w:ascii="Times New Roman" w:eastAsia="Times New Roman" w:hAnsi="Times New Roman" w:cs="Times New Roman"/>
                <w:i/>
                <w:iCs/>
                <w:sz w:val="24"/>
                <w:szCs w:val="24"/>
                <w:lang w:eastAsia="en-IE"/>
              </w:rPr>
              <w:t>unambiguous</w:t>
            </w:r>
          </w:p>
          <w:p w:rsidR="00226BEE" w:rsidRPr="003F55BE" w:rsidRDefault="00226BEE" w:rsidP="00226BEE">
            <w:pPr>
              <w:spacing w:after="0" w:line="240" w:lineRule="auto"/>
              <w:ind w:left="90"/>
              <w:rPr>
                <w:rFonts w:ascii="Times New Roman" w:eastAsia="Times New Roman" w:hAnsi="Times New Roman" w:cs="Times New Roman"/>
                <w:sz w:val="24"/>
                <w:szCs w:val="24"/>
                <w:lang w:eastAsia="en-IE"/>
              </w:rPr>
            </w:pPr>
            <w:r w:rsidRPr="003F55BE">
              <w:rPr>
                <w:rFonts w:ascii="Times New Roman" w:eastAsia="Times New Roman" w:hAnsi="Times New Roman" w:cs="Times New Roman"/>
                <w:sz w:val="24"/>
                <w:szCs w:val="24"/>
                <w:lang w:eastAsia="en-IE"/>
              </w:rPr>
              <w:t>… and enough detail in each step</w:t>
            </w:r>
          </w:p>
          <w:p w:rsidR="008D7782" w:rsidRPr="00254E2D" w:rsidRDefault="00226BEE" w:rsidP="00226BE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About 10 steps</w:t>
            </w:r>
          </w:p>
          <w:p w:rsidR="008D7782" w:rsidRPr="00D60BAD" w:rsidRDefault="008D7782" w:rsidP="004D4E71">
            <w:pPr>
              <w:spacing w:after="0" w:line="240" w:lineRule="auto"/>
              <w:ind w:left="360"/>
              <w:rPr>
                <w:rFonts w:ascii="Times New Roman" w:eastAsia="Times New Roman" w:hAnsi="Times New Roman" w:cs="Times New Roman"/>
                <w:sz w:val="24"/>
                <w:szCs w:val="24"/>
                <w:lang w:eastAsia="en-IE"/>
              </w:rPr>
            </w:pPr>
          </w:p>
        </w:tc>
      </w:tr>
      <w:tr w:rsidR="008D7782" w:rsidTr="004D4E71">
        <w:tc>
          <w:tcPr>
            <w:tcW w:w="9242" w:type="dxa"/>
          </w:tcPr>
          <w:p w:rsidR="008D7782" w:rsidRDefault="00226BEE" w:rsidP="004D4E71">
            <w:p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 xml:space="preserve">A Good </w:t>
            </w:r>
            <w:r w:rsidR="008D7782">
              <w:rPr>
                <w:rFonts w:ascii="Times New Roman" w:eastAsia="Times New Roman" w:hAnsi="Times New Roman" w:cs="Times New Roman"/>
                <w:b/>
                <w:sz w:val="24"/>
                <w:szCs w:val="24"/>
                <w:lang w:eastAsia="en-IE"/>
              </w:rPr>
              <w:t>Algorithm:</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 xml:space="preserve">Draw a straight line vertical in the centre of the page </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Draw a horizontal line which intersects the vertical line at its midpoint (the horizontal line should be about half the length of the vertical line</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Draw a diagonal line from the top of the vertical line to the left point of the horizontal line</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Draw a diagonal line from the top of the straight line to the right point of the horizontal line</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 xml:space="preserve">Draw a diagonal line from the bottom of the vertical line to the left point of the horizontal line </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 xml:space="preserve">Draw a diagonal line from the bottom of the vertical line to the right point of the horizontal line </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 xml:space="preserve">Draw a curved line from the bottom of the vertical line </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 xml:space="preserve">You should end up with a kite </w:t>
            </w:r>
          </w:p>
          <w:p w:rsidR="008D7782" w:rsidRDefault="008D7782" w:rsidP="004D4E71">
            <w:pPr>
              <w:spacing w:before="100" w:beforeAutospacing="1" w:after="100" w:afterAutospacing="1"/>
              <w:ind w:left="720"/>
              <w:rPr>
                <w:rFonts w:ascii="Times New Roman" w:eastAsia="Times New Roman" w:hAnsi="Times New Roman" w:cs="Times New Roman"/>
                <w:b/>
                <w:sz w:val="24"/>
                <w:szCs w:val="24"/>
                <w:lang w:eastAsia="en-IE"/>
              </w:rPr>
            </w:pPr>
          </w:p>
          <w:p w:rsidR="008D7782" w:rsidRPr="00992B3F" w:rsidRDefault="008D7782" w:rsidP="00FE2F73">
            <w:pPr>
              <w:spacing w:before="100" w:beforeAutospacing="1" w:after="100" w:afterAutospacing="1"/>
              <w:rPr>
                <w:rFonts w:ascii="Times New Roman" w:eastAsia="Times New Roman" w:hAnsi="Times New Roman" w:cs="Times New Roman"/>
                <w:b/>
                <w:sz w:val="24"/>
                <w:szCs w:val="24"/>
                <w:lang w:eastAsia="en-IE"/>
              </w:rPr>
            </w:pPr>
          </w:p>
        </w:tc>
      </w:tr>
    </w:tbl>
    <w:p w:rsidR="006970E1" w:rsidRDefault="00B73928" w:rsidP="002A41AD">
      <w:pPr>
        <w:pStyle w:val="Heading1"/>
      </w:pPr>
      <w:bookmarkStart w:id="19" w:name="_Toc336982524"/>
      <w:proofErr w:type="gramStart"/>
      <w:r>
        <w:lastRenderedPageBreak/>
        <w:t>Lab02</w:t>
      </w:r>
      <w:r w:rsidR="006970E1">
        <w:t xml:space="preserve"> :</w:t>
      </w:r>
      <w:proofErr w:type="gramEnd"/>
      <w:r w:rsidR="006970E1">
        <w:t xml:space="preserve"> </w:t>
      </w:r>
      <w:r w:rsidR="00AF331C">
        <w:t>Algorithm</w:t>
      </w:r>
      <w:r w:rsidR="008D7782">
        <w:t xml:space="preserve"> #2</w:t>
      </w:r>
      <w:bookmarkEnd w:id="19"/>
    </w:p>
    <w:tbl>
      <w:tblPr>
        <w:tblStyle w:val="TableGrid"/>
        <w:tblW w:w="0" w:type="auto"/>
        <w:tblInd w:w="-176" w:type="dxa"/>
        <w:tblLook w:val="04A0" w:firstRow="1" w:lastRow="0" w:firstColumn="1" w:lastColumn="0" w:noHBand="0" w:noVBand="1"/>
      </w:tblPr>
      <w:tblGrid>
        <w:gridCol w:w="9249"/>
      </w:tblGrid>
      <w:tr w:rsidR="00215916" w:rsidTr="00D1626F">
        <w:trPr>
          <w:trHeight w:val="133"/>
        </w:trPr>
        <w:tc>
          <w:tcPr>
            <w:tcW w:w="9249" w:type="dxa"/>
          </w:tcPr>
          <w:bookmarkEnd w:id="2"/>
          <w:bookmarkEnd w:id="3"/>
          <w:bookmarkEnd w:id="4"/>
          <w:p w:rsidR="00254E2D" w:rsidRPr="00254E2D" w:rsidRDefault="00781068" w:rsidP="00254E2D">
            <w:pPr>
              <w:numPr>
                <w:ilvl w:val="0"/>
                <w:numId w:val="67"/>
              </w:numPr>
              <w:spacing w:after="0" w:line="240" w:lineRule="auto"/>
              <w:ind w:left="360"/>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D</w:t>
            </w:r>
            <w:r w:rsidRPr="00992B3F">
              <w:rPr>
                <w:rFonts w:ascii="Times New Roman" w:eastAsia="Times New Roman" w:hAnsi="Times New Roman" w:cs="Times New Roman"/>
                <w:b/>
                <w:sz w:val="24"/>
                <w:szCs w:val="24"/>
                <w:lang w:eastAsia="en-IE"/>
              </w:rPr>
              <w:t xml:space="preserve">raw a shape on paper, but not a HOUSE or a PLANE, too obvious! </w:t>
            </w:r>
          </w:p>
          <w:p w:rsidR="00781068" w:rsidRPr="00992B3F" w:rsidRDefault="00781068" w:rsidP="00254E2D">
            <w:pPr>
              <w:numPr>
                <w:ilvl w:val="0"/>
                <w:numId w:val="67"/>
              </w:numPr>
              <w:spacing w:after="0" w:line="240" w:lineRule="auto"/>
              <w:ind w:left="360"/>
              <w:rPr>
                <w:rFonts w:ascii="Times New Roman" w:eastAsia="Times New Roman" w:hAnsi="Times New Roman" w:cs="Times New Roman"/>
                <w:b/>
                <w:sz w:val="24"/>
                <w:szCs w:val="24"/>
                <w:lang w:eastAsia="en-IE"/>
              </w:rPr>
            </w:pPr>
            <w:r w:rsidRPr="00992B3F">
              <w:rPr>
                <w:rFonts w:ascii="Times New Roman" w:eastAsia="Times New Roman" w:hAnsi="Times New Roman" w:cs="Times New Roman"/>
                <w:b/>
                <w:sz w:val="24"/>
                <w:szCs w:val="24"/>
                <w:lang w:eastAsia="en-IE"/>
              </w:rPr>
              <w:t xml:space="preserve">Write the </w:t>
            </w:r>
            <w:r w:rsidRPr="00992B3F">
              <w:rPr>
                <w:rFonts w:ascii="Times New Roman" w:eastAsia="Times New Roman" w:hAnsi="Times New Roman" w:cs="Times New Roman"/>
                <w:b/>
                <w:i/>
                <w:iCs/>
                <w:sz w:val="24"/>
                <w:szCs w:val="24"/>
                <w:lang w:eastAsia="en-IE"/>
              </w:rPr>
              <w:t>algorithm</w:t>
            </w:r>
          </w:p>
          <w:p w:rsidR="00781068" w:rsidRPr="00992B3F" w:rsidRDefault="00781068" w:rsidP="00254E2D">
            <w:pPr>
              <w:spacing w:after="0" w:line="240" w:lineRule="auto"/>
              <w:ind w:left="360"/>
              <w:rPr>
                <w:rFonts w:ascii="Times New Roman" w:eastAsia="Times New Roman" w:hAnsi="Times New Roman" w:cs="Times New Roman"/>
                <w:b/>
                <w:sz w:val="24"/>
                <w:szCs w:val="24"/>
                <w:lang w:eastAsia="en-IE"/>
              </w:rPr>
            </w:pPr>
            <w:r w:rsidRPr="00992B3F">
              <w:rPr>
                <w:rFonts w:ascii="Times New Roman" w:eastAsia="Times New Roman" w:hAnsi="Times New Roman" w:cs="Times New Roman"/>
                <w:b/>
                <w:sz w:val="24"/>
                <w:szCs w:val="24"/>
                <w:lang w:eastAsia="en-IE"/>
              </w:rPr>
              <w:t>Write a set of instructions that explains how to make a paper shape from 1 sheet of A4 paper</w:t>
            </w:r>
          </w:p>
          <w:p w:rsidR="00781068" w:rsidRPr="00992B3F" w:rsidRDefault="00781068" w:rsidP="00254E2D">
            <w:pPr>
              <w:numPr>
                <w:ilvl w:val="0"/>
                <w:numId w:val="67"/>
              </w:numPr>
              <w:spacing w:after="0" w:line="240" w:lineRule="auto"/>
              <w:ind w:left="360"/>
              <w:rPr>
                <w:rFonts w:ascii="Times New Roman" w:eastAsia="Times New Roman" w:hAnsi="Times New Roman" w:cs="Times New Roman"/>
                <w:b/>
                <w:sz w:val="24"/>
                <w:szCs w:val="24"/>
                <w:lang w:eastAsia="en-IE"/>
              </w:rPr>
            </w:pPr>
            <w:r w:rsidRPr="00992B3F">
              <w:rPr>
                <w:rFonts w:ascii="Times New Roman" w:eastAsia="Times New Roman" w:hAnsi="Times New Roman" w:cs="Times New Roman"/>
                <w:b/>
                <w:sz w:val="24"/>
                <w:szCs w:val="24"/>
                <w:lang w:eastAsia="en-IE"/>
              </w:rPr>
              <w:t>Test it</w:t>
            </w:r>
          </w:p>
          <w:p w:rsidR="00781068" w:rsidRPr="00992B3F" w:rsidRDefault="00781068" w:rsidP="00254E2D">
            <w:pPr>
              <w:spacing w:after="0" w:line="240" w:lineRule="auto"/>
              <w:ind w:left="360"/>
              <w:rPr>
                <w:rFonts w:ascii="Times New Roman" w:eastAsia="Times New Roman" w:hAnsi="Times New Roman" w:cs="Times New Roman"/>
                <w:b/>
                <w:sz w:val="24"/>
                <w:szCs w:val="24"/>
                <w:lang w:eastAsia="en-IE"/>
              </w:rPr>
            </w:pPr>
            <w:r w:rsidRPr="00992B3F">
              <w:rPr>
                <w:rFonts w:ascii="Times New Roman" w:eastAsia="Times New Roman" w:hAnsi="Times New Roman" w:cs="Times New Roman"/>
                <w:b/>
                <w:sz w:val="24"/>
                <w:szCs w:val="24"/>
                <w:lang w:eastAsia="en-IE"/>
              </w:rPr>
              <w:t>Try out your algorithm with someone else – does it work?</w:t>
            </w:r>
          </w:p>
          <w:p w:rsidR="00781068" w:rsidRPr="00781068" w:rsidRDefault="00781068" w:rsidP="00254E2D">
            <w:pPr>
              <w:spacing w:after="0" w:line="240" w:lineRule="auto"/>
              <w:ind w:left="360"/>
              <w:rPr>
                <w:rFonts w:ascii="Times New Roman" w:eastAsia="Times New Roman" w:hAnsi="Times New Roman" w:cs="Times New Roman"/>
                <w:sz w:val="24"/>
                <w:szCs w:val="24"/>
                <w:lang w:eastAsia="en-IE"/>
              </w:rPr>
            </w:pPr>
            <w:r w:rsidRPr="00992B3F">
              <w:rPr>
                <w:rFonts w:ascii="Times New Roman" w:eastAsia="Times New Roman" w:hAnsi="Times New Roman" w:cs="Times New Roman"/>
                <w:b/>
                <w:sz w:val="24"/>
                <w:szCs w:val="24"/>
                <w:lang w:eastAsia="en-IE"/>
              </w:rPr>
              <w:t xml:space="preserve">Note: follow your instructions </w:t>
            </w:r>
            <w:r w:rsidRPr="00992B3F">
              <w:rPr>
                <w:rFonts w:ascii="Times New Roman" w:eastAsia="Times New Roman" w:hAnsi="Times New Roman" w:cs="Times New Roman"/>
                <w:b/>
                <w:i/>
                <w:iCs/>
                <w:sz w:val="24"/>
                <w:szCs w:val="24"/>
                <w:lang w:eastAsia="en-IE"/>
              </w:rPr>
              <w:t>as closely as possible</w:t>
            </w:r>
          </w:p>
          <w:p w:rsidR="00215916" w:rsidRPr="00254E2D" w:rsidRDefault="00781068" w:rsidP="00254E2D">
            <w:pPr>
              <w:numPr>
                <w:ilvl w:val="0"/>
                <w:numId w:val="67"/>
              </w:numPr>
              <w:spacing w:after="0" w:line="240" w:lineRule="auto"/>
              <w:ind w:left="360"/>
              <w:rPr>
                <w:rFonts w:ascii="Times New Roman" w:eastAsia="Times New Roman" w:hAnsi="Times New Roman" w:cs="Times New Roman"/>
                <w:sz w:val="24"/>
                <w:szCs w:val="24"/>
                <w:lang w:eastAsia="en-IE"/>
              </w:rPr>
            </w:pPr>
            <w:r w:rsidRPr="00992B3F">
              <w:rPr>
                <w:rFonts w:ascii="Times New Roman" w:eastAsia="Times New Roman" w:hAnsi="Times New Roman" w:cs="Times New Roman"/>
                <w:b/>
                <w:sz w:val="24"/>
                <w:szCs w:val="24"/>
                <w:lang w:eastAsia="en-IE"/>
              </w:rPr>
              <w:t>Adjust the instructions if necessary</w:t>
            </w:r>
          </w:p>
          <w:p w:rsidR="00254E2D" w:rsidRPr="00D60BAD" w:rsidRDefault="00254E2D" w:rsidP="00254E2D">
            <w:pPr>
              <w:spacing w:after="0" w:line="240" w:lineRule="auto"/>
              <w:ind w:left="360"/>
              <w:rPr>
                <w:rFonts w:ascii="Times New Roman" w:eastAsia="Times New Roman" w:hAnsi="Times New Roman" w:cs="Times New Roman"/>
                <w:sz w:val="24"/>
                <w:szCs w:val="24"/>
                <w:lang w:eastAsia="en-IE"/>
              </w:rPr>
            </w:pPr>
          </w:p>
        </w:tc>
      </w:tr>
      <w:tr w:rsidR="00254E2D" w:rsidTr="00D1626F">
        <w:trPr>
          <w:trHeight w:val="133"/>
        </w:trPr>
        <w:tc>
          <w:tcPr>
            <w:tcW w:w="9249" w:type="dxa"/>
          </w:tcPr>
          <w:p w:rsidR="00254E2D" w:rsidRDefault="00254E2D" w:rsidP="004D4E71">
            <w:p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Your Algorithm:</w:t>
            </w:r>
          </w:p>
          <w:p w:rsidR="00254E2D" w:rsidRPr="0094231B" w:rsidRDefault="0094231B"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Get an A1 piece of paper</w:t>
            </w:r>
          </w:p>
          <w:p w:rsidR="0094231B" w:rsidRPr="002408B2" w:rsidRDefault="002408B2"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 xml:space="preserve">Draw a 5 centimetre line on middle of the right hand side of the page </w:t>
            </w:r>
          </w:p>
          <w:p w:rsidR="002408B2" w:rsidRPr="002408B2" w:rsidRDefault="002408B2"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 5 centimetre line south west of the top point of your first line</w:t>
            </w:r>
          </w:p>
          <w:p w:rsidR="002408B2" w:rsidRPr="002408B2" w:rsidRDefault="002408B2"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another line connecting the two lines</w:t>
            </w:r>
          </w:p>
          <w:p w:rsidR="002408B2" w:rsidRPr="002408B2" w:rsidRDefault="002408B2"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an oval 15 centimetres in length touching the west corner of the triangle</w:t>
            </w:r>
          </w:p>
          <w:p w:rsidR="002408B2" w:rsidRPr="004B6379"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 1 centimetre radius circle 2 centimetres in from the west side of the circle</w:t>
            </w:r>
          </w:p>
          <w:p w:rsidR="004B6379" w:rsidRPr="004B6379"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At the top of the oval draw a triangle with lines of 3 centimetres</w:t>
            </w:r>
          </w:p>
          <w:p w:rsidR="004B6379" w:rsidRPr="004B6379"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 5 centimetre curved line 5 centimetres east of the circle</w:t>
            </w:r>
          </w:p>
          <w:p w:rsidR="004B6379" w:rsidRPr="004B6379"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another 5 centimetre curved line 2 centimetres east of the first curved line</w:t>
            </w:r>
          </w:p>
          <w:p w:rsidR="004B6379" w:rsidRPr="004B6379"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 final curved line 2 centimetres east of the second curved line</w:t>
            </w:r>
          </w:p>
          <w:p w:rsidR="004B6379" w:rsidRPr="0094231B"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You should have a fish</w:t>
            </w: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8D7782" w:rsidRDefault="008D7782" w:rsidP="004D4E71">
            <w:pPr>
              <w:spacing w:before="100" w:beforeAutospacing="1" w:after="100" w:afterAutospacing="1"/>
              <w:ind w:left="720"/>
              <w:rPr>
                <w:rFonts w:ascii="Times New Roman" w:eastAsia="Times New Roman" w:hAnsi="Times New Roman" w:cs="Times New Roman"/>
                <w:b/>
                <w:sz w:val="24"/>
                <w:szCs w:val="24"/>
                <w:lang w:eastAsia="en-IE"/>
              </w:rPr>
            </w:pPr>
          </w:p>
          <w:p w:rsidR="008D7782" w:rsidRDefault="008D7782" w:rsidP="004D4E71">
            <w:pPr>
              <w:spacing w:before="100" w:beforeAutospacing="1" w:after="100" w:afterAutospacing="1"/>
              <w:ind w:left="720"/>
              <w:rPr>
                <w:rFonts w:ascii="Times New Roman" w:eastAsia="Times New Roman" w:hAnsi="Times New Roman" w:cs="Times New Roman"/>
                <w:b/>
                <w:sz w:val="24"/>
                <w:szCs w:val="24"/>
                <w:lang w:eastAsia="en-IE"/>
              </w:rPr>
            </w:pPr>
          </w:p>
          <w:p w:rsidR="008D7782" w:rsidRDefault="008D7782" w:rsidP="004D4E71">
            <w:pPr>
              <w:spacing w:before="100" w:beforeAutospacing="1" w:after="100" w:afterAutospacing="1"/>
              <w:ind w:left="720"/>
              <w:rPr>
                <w:rFonts w:ascii="Times New Roman" w:eastAsia="Times New Roman" w:hAnsi="Times New Roman" w:cs="Times New Roman"/>
                <w:b/>
                <w:sz w:val="24"/>
                <w:szCs w:val="24"/>
                <w:lang w:eastAsia="en-IE"/>
              </w:rPr>
            </w:pPr>
          </w:p>
          <w:p w:rsidR="008D7782" w:rsidRDefault="008D7782"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Pr="00992B3F"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tc>
      </w:tr>
      <w:tr w:rsidR="00215916" w:rsidTr="00D1626F">
        <w:trPr>
          <w:trHeight w:val="983"/>
        </w:trPr>
        <w:tc>
          <w:tcPr>
            <w:tcW w:w="9249" w:type="dxa"/>
          </w:tcPr>
          <w:p w:rsidR="00215916" w:rsidRPr="00D60BAD" w:rsidRDefault="00254E2D" w:rsidP="00781068">
            <w:p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lastRenderedPageBreak/>
              <w:t>Draw the paper shape your algorithm would produce:</w:t>
            </w: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4B6379" w:rsidP="00781068">
            <w:pPr>
              <w:spacing w:before="100" w:beforeAutospacing="1" w:after="100" w:afterAutospacing="1"/>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1A42451F" wp14:editId="7B627799">
                      <wp:simplePos x="0" y="0"/>
                      <wp:positionH relativeFrom="column">
                        <wp:posOffset>1985999</wp:posOffset>
                      </wp:positionH>
                      <wp:positionV relativeFrom="paragraph">
                        <wp:posOffset>167433</wp:posOffset>
                      </wp:positionV>
                      <wp:extent cx="234183" cy="297180"/>
                      <wp:effectExtent l="0" t="0" r="33020" b="26670"/>
                      <wp:wrapNone/>
                      <wp:docPr id="16" name="Straight Connector 16"/>
                      <wp:cNvGraphicFramePr/>
                      <a:graphic xmlns:a="http://schemas.openxmlformats.org/drawingml/2006/main">
                        <a:graphicData uri="http://schemas.microsoft.com/office/word/2010/wordprocessingShape">
                          <wps:wsp>
                            <wps:cNvCnPr/>
                            <wps:spPr>
                              <a:xfrm>
                                <a:off x="0" y="0"/>
                                <a:ext cx="234183"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6.4pt,13.2pt" to="174.8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" strokecolor="#4579b8 [3044]"/>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4384" behindDoc="0" locked="0" layoutInCell="1" allowOverlap="1" wp14:anchorId="0B931169" wp14:editId="240FA11E">
                      <wp:simplePos x="0" y="0"/>
                      <wp:positionH relativeFrom="column">
                        <wp:posOffset>1837409</wp:posOffset>
                      </wp:positionH>
                      <wp:positionV relativeFrom="paragraph">
                        <wp:posOffset>167433</wp:posOffset>
                      </wp:positionV>
                      <wp:extent cx="148856" cy="297712"/>
                      <wp:effectExtent l="0" t="0" r="22860" b="26670"/>
                      <wp:wrapNone/>
                      <wp:docPr id="15" name="Straight Connector 15"/>
                      <wp:cNvGraphicFramePr/>
                      <a:graphic xmlns:a="http://schemas.openxmlformats.org/drawingml/2006/main">
                        <a:graphicData uri="http://schemas.microsoft.com/office/word/2010/wordprocessingShape">
                          <wps:wsp>
                            <wps:cNvCnPr/>
                            <wps:spPr>
                              <a:xfrm flipV="1">
                                <a:off x="0" y="0"/>
                                <a:ext cx="148856" cy="2977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4.7pt,13.2pt" to="156.4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" strokecolor="#4579b8 [3044]"/>
                  </w:pict>
                </mc:Fallback>
              </mc:AlternateContent>
            </w:r>
          </w:p>
          <w:p w:rsidR="00215916" w:rsidRDefault="004B6379" w:rsidP="00781068">
            <w:pPr>
              <w:spacing w:before="100" w:beforeAutospacing="1" w:after="100" w:afterAutospacing="1"/>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70528" behindDoc="0" locked="0" layoutInCell="1" allowOverlap="1" wp14:anchorId="06A4C9AE" wp14:editId="7AD9BA26">
                      <wp:simplePos x="0" y="0"/>
                      <wp:positionH relativeFrom="column">
                        <wp:posOffset>1414145</wp:posOffset>
                      </wp:positionH>
                      <wp:positionV relativeFrom="paragraph">
                        <wp:posOffset>299720</wp:posOffset>
                      </wp:positionV>
                      <wp:extent cx="318770" cy="1041400"/>
                      <wp:effectExtent l="0" t="0" r="24130" b="6350"/>
                      <wp:wrapNone/>
                      <wp:docPr id="20" name="Arc 20"/>
                      <wp:cNvGraphicFramePr/>
                      <a:graphic xmlns:a="http://schemas.openxmlformats.org/drawingml/2006/main">
                        <a:graphicData uri="http://schemas.microsoft.com/office/word/2010/wordprocessingShape">
                          <wps:wsp>
                            <wps:cNvSpPr/>
                            <wps:spPr>
                              <a:xfrm>
                                <a:off x="0" y="0"/>
                                <a:ext cx="318770" cy="1041400"/>
                              </a:xfrm>
                              <a:prstGeom prst="arc">
                                <a:avLst>
                                  <a:gd name="adj1" fmla="val 16200000"/>
                                  <a:gd name="adj2" fmla="val 5094506"/>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c 20" o:spid="_x0000_s1026" style="position:absolute;margin-left:111.35pt;margin-top:23.6pt;width:25.1pt;height:8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18770,104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" path="m159385,nsc246565,,317569,228829,318755,513614v975,234132,-46007,441595,-114825,507036l159385,520700,159385,xem159385,nfc246565,,317569,228829,318755,513614v975,234132,-46007,441595,-114825,507036e" filled="f" strokecolor="#4a7ebb">
                      <v:path arrowok="t" o:connecttype="custom" o:connectlocs="159385,0;318755,513614;203930,1020650" o:connectangles="0,0,0"/>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8480" behindDoc="0" locked="0" layoutInCell="1" allowOverlap="1" wp14:anchorId="0DC74EE0" wp14:editId="32299FA6">
                      <wp:simplePos x="0" y="0"/>
                      <wp:positionH relativeFrom="column">
                        <wp:posOffset>1180465</wp:posOffset>
                      </wp:positionH>
                      <wp:positionV relativeFrom="paragraph">
                        <wp:posOffset>300355</wp:posOffset>
                      </wp:positionV>
                      <wp:extent cx="318770" cy="1041400"/>
                      <wp:effectExtent l="0" t="0" r="24130" b="6350"/>
                      <wp:wrapNone/>
                      <wp:docPr id="19" name="Arc 19"/>
                      <wp:cNvGraphicFramePr/>
                      <a:graphic xmlns:a="http://schemas.openxmlformats.org/drawingml/2006/main">
                        <a:graphicData uri="http://schemas.microsoft.com/office/word/2010/wordprocessingShape">
                          <wps:wsp>
                            <wps:cNvSpPr/>
                            <wps:spPr>
                              <a:xfrm>
                                <a:off x="0" y="0"/>
                                <a:ext cx="318770" cy="1041400"/>
                              </a:xfrm>
                              <a:prstGeom prst="arc">
                                <a:avLst>
                                  <a:gd name="adj1" fmla="val 16200000"/>
                                  <a:gd name="adj2" fmla="val 5094506"/>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c 19" o:spid="_x0000_s1026" style="position:absolute;margin-left:92.95pt;margin-top:23.65pt;width:25.1pt;height:8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18770,104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" path="m159385,nsc246565,,317569,228829,318755,513614v975,234132,-46007,441595,-114825,507036l159385,520700,159385,xem159385,nfc246565,,317569,228829,318755,513614v975,234132,-46007,441595,-114825,507036e" filled="f" strokecolor="#4a7ebb">
                      <v:path arrowok="t" o:connecttype="custom" o:connectlocs="159385,0;318755,513614;203930,1020650" o:connectangles="0,0,0"/>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6432" behindDoc="0" locked="0" layoutInCell="1" allowOverlap="1" wp14:anchorId="01DE6698" wp14:editId="4C128D0A">
                      <wp:simplePos x="0" y="0"/>
                      <wp:positionH relativeFrom="column">
                        <wp:posOffset>943965</wp:posOffset>
                      </wp:positionH>
                      <wp:positionV relativeFrom="paragraph">
                        <wp:posOffset>297357</wp:posOffset>
                      </wp:positionV>
                      <wp:extent cx="318770" cy="1041400"/>
                      <wp:effectExtent l="0" t="0" r="24130" b="6350"/>
                      <wp:wrapNone/>
                      <wp:docPr id="17" name="Arc 17"/>
                      <wp:cNvGraphicFramePr/>
                      <a:graphic xmlns:a="http://schemas.openxmlformats.org/drawingml/2006/main">
                        <a:graphicData uri="http://schemas.microsoft.com/office/word/2010/wordprocessingShape">
                          <wps:wsp>
                            <wps:cNvSpPr/>
                            <wps:spPr>
                              <a:xfrm>
                                <a:off x="0" y="0"/>
                                <a:ext cx="318770" cy="1041400"/>
                              </a:xfrm>
                              <a:prstGeom prst="arc">
                                <a:avLst>
                                  <a:gd name="adj1" fmla="val 16200000"/>
                                  <a:gd name="adj2" fmla="val 509450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c 17" o:spid="_x0000_s1026" style="position:absolute;margin-left:74.35pt;margin-top:23.4pt;width:25.1pt;height:8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18770,104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" path="m159385,nsc246565,,317569,228829,318755,513614v975,234132,-46007,441595,-114825,507036l159385,520700,159385,xem159385,nfc246565,,317569,228829,318755,513614v975,234132,-46007,441595,-114825,507036e" filled="f" strokecolor="#4579b8 [3044]">
                      <v:path arrowok="t" o:connecttype="custom" o:connectlocs="159385,0;318755,513614;203930,1020650" o:connectangles="0,0,0"/>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2336" behindDoc="0" locked="0" layoutInCell="1" allowOverlap="1" wp14:anchorId="7EB99ED5" wp14:editId="320F5F4B">
                      <wp:simplePos x="0" y="0"/>
                      <wp:positionH relativeFrom="column">
                        <wp:posOffset>454660</wp:posOffset>
                      </wp:positionH>
                      <wp:positionV relativeFrom="paragraph">
                        <wp:posOffset>83820</wp:posOffset>
                      </wp:positionV>
                      <wp:extent cx="3253105" cy="1434465"/>
                      <wp:effectExtent l="0" t="0" r="23495" b="13335"/>
                      <wp:wrapNone/>
                      <wp:docPr id="13" name="Oval 13"/>
                      <wp:cNvGraphicFramePr/>
                      <a:graphic xmlns:a="http://schemas.openxmlformats.org/drawingml/2006/main">
                        <a:graphicData uri="http://schemas.microsoft.com/office/word/2010/wordprocessingShape">
                          <wps:wsp>
                            <wps:cNvSpPr/>
                            <wps:spPr>
                              <a:xfrm>
                                <a:off x="0" y="0"/>
                                <a:ext cx="3253105" cy="143446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35.8pt;margin-top:6.6pt;width:256.15pt;height:11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" fillcolor="white [3201]" strokecolor="#4bacc6 [3208]" strokeweight="2pt"/>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14:anchorId="12C79B49" wp14:editId="0E9D0D99">
                      <wp:simplePos x="0" y="0"/>
                      <wp:positionH relativeFrom="column">
                        <wp:posOffset>3708400</wp:posOffset>
                      </wp:positionH>
                      <wp:positionV relativeFrom="paragraph">
                        <wp:posOffset>85725</wp:posOffset>
                      </wp:positionV>
                      <wp:extent cx="1360805" cy="711835"/>
                      <wp:effectExtent l="0" t="0" r="29845" b="31115"/>
                      <wp:wrapNone/>
                      <wp:docPr id="11" name="Straight Connector 11"/>
                      <wp:cNvGraphicFramePr/>
                      <a:graphic xmlns:a="http://schemas.openxmlformats.org/drawingml/2006/main">
                        <a:graphicData uri="http://schemas.microsoft.com/office/word/2010/wordprocessingShape">
                          <wps:wsp>
                            <wps:cNvCnPr/>
                            <wps:spPr>
                              <a:xfrm flipH="1">
                                <a:off x="0" y="0"/>
                                <a:ext cx="1360805" cy="711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6.75pt" to="399.1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" strokecolor="#4579b8 [3044]"/>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3A1F6466" wp14:editId="615B7146">
                      <wp:simplePos x="0" y="0"/>
                      <wp:positionH relativeFrom="column">
                        <wp:posOffset>5069205</wp:posOffset>
                      </wp:positionH>
                      <wp:positionV relativeFrom="paragraph">
                        <wp:posOffset>85725</wp:posOffset>
                      </wp:positionV>
                      <wp:extent cx="0" cy="1541145"/>
                      <wp:effectExtent l="0" t="0" r="19050" b="20955"/>
                      <wp:wrapNone/>
                      <wp:docPr id="10" name="Straight Connector 10"/>
                      <wp:cNvGraphicFramePr/>
                      <a:graphic xmlns:a="http://schemas.openxmlformats.org/drawingml/2006/main">
                        <a:graphicData uri="http://schemas.microsoft.com/office/word/2010/wordprocessingShape">
                          <wps:wsp>
                            <wps:cNvCnPr/>
                            <wps:spPr>
                              <a:xfrm>
                                <a:off x="0" y="0"/>
                                <a:ext cx="0" cy="1541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15pt,6.75pt" to="399.1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" strokecolor="#4579b8 [3044]"/>
                  </w:pict>
                </mc:Fallback>
              </mc:AlternateContent>
            </w: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4B6379" w:rsidP="00781068">
            <w:pPr>
              <w:spacing w:before="100" w:beforeAutospacing="1" w:after="100" w:afterAutospacing="1"/>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14:anchorId="0C156A91" wp14:editId="2CA5F1E0">
                      <wp:simplePos x="0" y="0"/>
                      <wp:positionH relativeFrom="column">
                        <wp:posOffset>614045</wp:posOffset>
                      </wp:positionH>
                      <wp:positionV relativeFrom="paragraph">
                        <wp:posOffset>-3810</wp:posOffset>
                      </wp:positionV>
                      <wp:extent cx="106045" cy="73660"/>
                      <wp:effectExtent l="0" t="0" r="27305" b="21590"/>
                      <wp:wrapNone/>
                      <wp:docPr id="14" name="Oval 14"/>
                      <wp:cNvGraphicFramePr/>
                      <a:graphic xmlns:a="http://schemas.openxmlformats.org/drawingml/2006/main">
                        <a:graphicData uri="http://schemas.microsoft.com/office/word/2010/wordprocessingShape">
                          <wps:wsp>
                            <wps:cNvSpPr/>
                            <wps:spPr>
                              <a:xfrm>
                                <a:off x="0" y="0"/>
                                <a:ext cx="106045" cy="73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48.35pt;margin-top:-.3pt;width:8.35pt;height: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" fillcolor="#4f81bd [3204]" strokecolor="#243f60 [1604]" strokeweight="2pt"/>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14:anchorId="753CF6DD" wp14:editId="3ED769FB">
                      <wp:simplePos x="0" y="0"/>
                      <wp:positionH relativeFrom="column">
                        <wp:posOffset>3708741</wp:posOffset>
                      </wp:positionH>
                      <wp:positionV relativeFrom="paragraph">
                        <wp:posOffset>39607</wp:posOffset>
                      </wp:positionV>
                      <wp:extent cx="1360966" cy="829339"/>
                      <wp:effectExtent l="0" t="0" r="29845" b="27940"/>
                      <wp:wrapNone/>
                      <wp:docPr id="12" name="Straight Connector 12"/>
                      <wp:cNvGraphicFramePr/>
                      <a:graphic xmlns:a="http://schemas.openxmlformats.org/drawingml/2006/main">
                        <a:graphicData uri="http://schemas.microsoft.com/office/word/2010/wordprocessingShape">
                          <wps:wsp>
                            <wps:cNvCnPr/>
                            <wps:spPr>
                              <a:xfrm flipH="1" flipV="1">
                                <a:off x="0" y="0"/>
                                <a:ext cx="1360966" cy="8293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05pt,3.1pt" to="399.2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" strokecolor="#4579b8 [3044]"/>
                  </w:pict>
                </mc:Fallback>
              </mc:AlternateContent>
            </w: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tc>
      </w:tr>
    </w:tbl>
    <w:p w:rsidR="00A5275B" w:rsidRDefault="00A5275B">
      <w:pPr>
        <w:spacing w:after="0" w:line="240" w:lineRule="auto"/>
      </w:pPr>
    </w:p>
    <w:p w:rsidR="00F84F94" w:rsidRDefault="00334A89" w:rsidP="006970E1">
      <w:r>
        <w:rPr>
          <w:noProof/>
          <w:lang w:eastAsia="en-GB"/>
        </w:rPr>
        <w:lastRenderedPageBreak/>
        <w:drawing>
          <wp:inline distT="0" distB="0" distL="0" distR="0" wp14:anchorId="4D4EF3A8" wp14:editId="652102DF">
            <wp:extent cx="5964865" cy="8133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069" r="38639" b="-2208"/>
                    <a:stretch/>
                  </pic:blipFill>
                  <pic:spPr bwMode="auto">
                    <a:xfrm>
                      <a:off x="0" y="0"/>
                      <a:ext cx="5971939" cy="8143553"/>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pPr>
        <w:spacing w:after="0" w:line="240" w:lineRule="auto"/>
      </w:pPr>
      <w:r>
        <w:br w:type="page"/>
      </w:r>
      <w:r>
        <w:rPr>
          <w:noProof/>
          <w:lang w:eastAsia="en-GB"/>
        </w:rPr>
        <w:lastRenderedPageBreak/>
        <w:drawing>
          <wp:inline distT="0" distB="0" distL="0" distR="0" wp14:anchorId="1BC1ADBC" wp14:editId="69A17F27">
            <wp:extent cx="6825800" cy="769357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5119" r="15119" b="-28"/>
                    <a:stretch/>
                  </pic:blipFill>
                  <pic:spPr bwMode="auto">
                    <a:xfrm>
                      <a:off x="0" y="0"/>
                      <a:ext cx="6825800" cy="7693572"/>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pPr>
        <w:spacing w:after="0" w:line="240" w:lineRule="auto"/>
      </w:pPr>
      <w:r>
        <w:br w:type="page"/>
      </w:r>
    </w:p>
    <w:p w:rsidR="00F84F94" w:rsidRDefault="00F84F94">
      <w:pPr>
        <w:spacing w:after="0" w:line="240" w:lineRule="auto"/>
      </w:pPr>
    </w:p>
    <w:p w:rsidR="00F84F94" w:rsidRDefault="00F84F94" w:rsidP="006970E1">
      <w:r>
        <w:rPr>
          <w:noProof/>
          <w:lang w:eastAsia="en-GB"/>
        </w:rPr>
        <w:drawing>
          <wp:inline distT="0" distB="0" distL="0" distR="0" wp14:anchorId="2CA8E914" wp14:editId="6100D947">
            <wp:extent cx="6652202" cy="734673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201" r="12733"/>
                    <a:stretch/>
                  </pic:blipFill>
                  <pic:spPr bwMode="auto">
                    <a:xfrm>
                      <a:off x="0" y="0"/>
                      <a:ext cx="6652202" cy="7346731"/>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pPr>
        <w:spacing w:after="0" w:line="240" w:lineRule="auto"/>
      </w:pPr>
      <w:r>
        <w:br w:type="page"/>
      </w:r>
    </w:p>
    <w:p w:rsidR="00F84F94" w:rsidRDefault="00F84F94">
      <w:pPr>
        <w:spacing w:after="0" w:line="240" w:lineRule="auto"/>
      </w:pPr>
    </w:p>
    <w:p w:rsidR="00F84F94" w:rsidRDefault="00F84F94" w:rsidP="006970E1">
      <w:r>
        <w:rPr>
          <w:noProof/>
          <w:lang w:eastAsia="en-GB"/>
        </w:rPr>
        <w:drawing>
          <wp:inline distT="0" distB="0" distL="0" distR="0" wp14:anchorId="11168537" wp14:editId="548D2698">
            <wp:extent cx="6727481" cy="7914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466" r="13264"/>
                    <a:stretch/>
                  </pic:blipFill>
                  <pic:spPr bwMode="auto">
                    <a:xfrm>
                      <a:off x="0" y="0"/>
                      <a:ext cx="6731876" cy="7919461"/>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pPr>
        <w:spacing w:after="0" w:line="240" w:lineRule="auto"/>
      </w:pPr>
      <w:r>
        <w:br w:type="page"/>
      </w:r>
      <w:r>
        <w:rPr>
          <w:noProof/>
          <w:lang w:eastAsia="en-GB"/>
        </w:rPr>
        <w:lastRenderedPageBreak/>
        <w:drawing>
          <wp:inline distT="0" distB="0" distL="0" distR="0" wp14:anchorId="453737C0" wp14:editId="4A3EF6A2">
            <wp:extent cx="7173310" cy="7614745"/>
            <wp:effectExtent l="0" t="0" r="889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7771" r="13264" b="-28"/>
                    <a:stretch/>
                  </pic:blipFill>
                  <pic:spPr bwMode="auto">
                    <a:xfrm>
                      <a:off x="0" y="0"/>
                      <a:ext cx="7181180" cy="7623099"/>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rsidP="006970E1"/>
    <w:p w:rsidR="00F84F94" w:rsidRDefault="00F84F94">
      <w:pPr>
        <w:spacing w:after="0" w:line="240" w:lineRule="auto"/>
      </w:pPr>
      <w:r>
        <w:br w:type="page"/>
      </w:r>
    </w:p>
    <w:p w:rsidR="00F84F94" w:rsidRDefault="00F84F94" w:rsidP="006970E1">
      <w:r>
        <w:rPr>
          <w:noProof/>
          <w:lang w:eastAsia="en-GB"/>
        </w:rPr>
        <w:lastRenderedPageBreak/>
        <w:drawing>
          <wp:inline distT="0" distB="0" distL="0" distR="0" wp14:anchorId="33F73DE3" wp14:editId="4899E8BD">
            <wp:extent cx="6805645" cy="786699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3528" r="13793" b="-28"/>
                    <a:stretch/>
                  </pic:blipFill>
                  <pic:spPr bwMode="auto">
                    <a:xfrm>
                      <a:off x="0" y="0"/>
                      <a:ext cx="6805645" cy="7866993"/>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pPr>
        <w:spacing w:after="0" w:line="240" w:lineRule="auto"/>
      </w:pPr>
      <w:r>
        <w:br w:type="page"/>
      </w:r>
    </w:p>
    <w:p w:rsidR="006970E1" w:rsidRDefault="006970E1" w:rsidP="006970E1"/>
    <w:p w:rsidR="00072058" w:rsidRDefault="00072058" w:rsidP="006970E1"/>
    <w:p w:rsidR="00072058" w:rsidRDefault="00072058" w:rsidP="00072058">
      <w:pPr>
        <w:pStyle w:val="Heading2"/>
        <w:numPr>
          <w:ilvl w:val="0"/>
          <w:numId w:val="0"/>
        </w:numPr>
        <w:rPr>
          <w:lang w:val="en-IE"/>
        </w:rPr>
      </w:pPr>
      <w:r>
        <w:rPr>
          <w:lang w:val="en-IE"/>
        </w:rPr>
        <w:t>Definition of the problem</w:t>
      </w:r>
    </w:p>
    <w:p w:rsidR="00072058" w:rsidRDefault="00072058" w:rsidP="006970E1">
      <w:pPr>
        <w:rPr>
          <w:sz w:val="24"/>
          <w:szCs w:val="24"/>
        </w:rPr>
      </w:pPr>
      <w:r w:rsidRPr="00742B34">
        <w:rPr>
          <w:sz w:val="24"/>
          <w:szCs w:val="24"/>
        </w:rPr>
        <w:t>Two armies are on the outskirts of an enemy city.  The two generals of the army want to communicate with each other so they can agree on a time to attack the enemy army.  The only way they can defeat the enemy army is if both armies attack at the same time.  There are three possible scenarios that could take place 1) General one could send the message to attack at noon but</w:t>
      </w:r>
      <w:r w:rsidR="00742B34" w:rsidRPr="00742B34">
        <w:rPr>
          <w:sz w:val="24"/>
          <w:szCs w:val="24"/>
        </w:rPr>
        <w:t xml:space="preserve"> the message is intercepted and </w:t>
      </w:r>
      <w:r w:rsidRPr="00742B34">
        <w:rPr>
          <w:sz w:val="24"/>
          <w:szCs w:val="24"/>
        </w:rPr>
        <w:t xml:space="preserve"> general two does not receive it so general one and his army attack but general two and his army don’t so they will be defeated. 2) </w:t>
      </w:r>
      <w:r w:rsidR="00742B34" w:rsidRPr="00742B34">
        <w:rPr>
          <w:sz w:val="24"/>
          <w:szCs w:val="24"/>
        </w:rPr>
        <w:t>General one could send the message to attack at noon and general two receives it. General two sends a message back to say he will attack at noon too but it is intercepted and general one does not receive it so he does not send his army to attack.</w:t>
      </w:r>
      <w:r w:rsidR="00742B34">
        <w:rPr>
          <w:sz w:val="24"/>
          <w:szCs w:val="24"/>
        </w:rPr>
        <w:t xml:space="preserve"> Army two attacks and is defeated. 3) Both generals send their messages without being intercepted and both armies attack at noon defeating the army.</w:t>
      </w:r>
      <w:r w:rsidR="00742B34" w:rsidRPr="00742B34">
        <w:rPr>
          <w:sz w:val="24"/>
          <w:szCs w:val="24"/>
        </w:rPr>
        <w:t xml:space="preserve"> </w:t>
      </w:r>
      <w:r w:rsidR="00742B34">
        <w:rPr>
          <w:sz w:val="24"/>
          <w:szCs w:val="24"/>
        </w:rPr>
        <w:t xml:space="preserve"> </w:t>
      </w:r>
    </w:p>
    <w:p w:rsidR="00742B34" w:rsidRDefault="00742B34" w:rsidP="006970E1">
      <w:pPr>
        <w:rPr>
          <w:sz w:val="24"/>
          <w:szCs w:val="24"/>
        </w:rPr>
      </w:pPr>
      <w:r>
        <w:rPr>
          <w:sz w:val="24"/>
          <w:szCs w:val="24"/>
        </w:rPr>
        <w:t>How can both generals communicate effectively without being their messages being intercepted?</w:t>
      </w:r>
    </w:p>
    <w:p w:rsidR="00742B34" w:rsidRPr="00705A50" w:rsidRDefault="00742B34" w:rsidP="00742B34">
      <w:pPr>
        <w:pStyle w:val="Heading2"/>
        <w:numPr>
          <w:ilvl w:val="0"/>
          <w:numId w:val="0"/>
        </w:numPr>
      </w:pPr>
      <w:r>
        <w:t xml:space="preserve"> Approach</w:t>
      </w:r>
    </w:p>
    <w:p w:rsidR="00742B34" w:rsidRDefault="00742B34" w:rsidP="006970E1">
      <w:pPr>
        <w:rPr>
          <w:sz w:val="24"/>
          <w:szCs w:val="24"/>
        </w:rPr>
      </w:pPr>
      <w:r>
        <w:rPr>
          <w:sz w:val="24"/>
          <w:szCs w:val="24"/>
        </w:rPr>
        <w:t>The five ways that my group came up with so that the two generals can communicate effectively without their communications being intercepted are</w:t>
      </w:r>
    </w:p>
    <w:p w:rsidR="00742B34" w:rsidRDefault="00742B34" w:rsidP="00742B34">
      <w:pPr>
        <w:pStyle w:val="ListParagraph"/>
        <w:numPr>
          <w:ilvl w:val="0"/>
          <w:numId w:val="71"/>
        </w:numPr>
        <w:rPr>
          <w:sz w:val="24"/>
          <w:szCs w:val="24"/>
        </w:rPr>
      </w:pPr>
      <w:r>
        <w:rPr>
          <w:sz w:val="24"/>
          <w:szCs w:val="24"/>
        </w:rPr>
        <w:t>Get a phone and call the other general</w:t>
      </w:r>
    </w:p>
    <w:p w:rsidR="00000B13" w:rsidRDefault="00000B13" w:rsidP="00742B34">
      <w:pPr>
        <w:pStyle w:val="ListParagraph"/>
        <w:numPr>
          <w:ilvl w:val="0"/>
          <w:numId w:val="71"/>
        </w:numPr>
        <w:rPr>
          <w:sz w:val="24"/>
          <w:szCs w:val="24"/>
        </w:rPr>
      </w:pPr>
      <w:r>
        <w:rPr>
          <w:sz w:val="24"/>
          <w:szCs w:val="24"/>
        </w:rPr>
        <w:t xml:space="preserve">Start a private event of </w:t>
      </w:r>
      <w:proofErr w:type="spellStart"/>
      <w:r>
        <w:rPr>
          <w:sz w:val="24"/>
          <w:szCs w:val="24"/>
        </w:rPr>
        <w:t>facebook</w:t>
      </w:r>
      <w:proofErr w:type="spellEnd"/>
      <w:r>
        <w:rPr>
          <w:sz w:val="24"/>
          <w:szCs w:val="24"/>
        </w:rPr>
        <w:t xml:space="preserve"> that only the other general can see that has details of the time and place of attack.</w:t>
      </w:r>
    </w:p>
    <w:p w:rsidR="00000B13" w:rsidRDefault="00000B13" w:rsidP="00742B34">
      <w:pPr>
        <w:pStyle w:val="ListParagraph"/>
        <w:numPr>
          <w:ilvl w:val="0"/>
          <w:numId w:val="71"/>
        </w:numPr>
        <w:rPr>
          <w:sz w:val="24"/>
          <w:szCs w:val="24"/>
        </w:rPr>
      </w:pPr>
      <w:r>
        <w:rPr>
          <w:sz w:val="24"/>
          <w:szCs w:val="24"/>
        </w:rPr>
        <w:t xml:space="preserve">Send more than one messenger with the message </w:t>
      </w:r>
    </w:p>
    <w:p w:rsidR="00000B13" w:rsidRDefault="00000B13" w:rsidP="00742B34">
      <w:pPr>
        <w:pStyle w:val="ListParagraph"/>
        <w:numPr>
          <w:ilvl w:val="0"/>
          <w:numId w:val="71"/>
        </w:numPr>
        <w:rPr>
          <w:sz w:val="24"/>
          <w:szCs w:val="24"/>
        </w:rPr>
      </w:pPr>
      <w:r>
        <w:rPr>
          <w:sz w:val="24"/>
          <w:szCs w:val="24"/>
        </w:rPr>
        <w:t>Get a messenger to walk around the enemy city with the message</w:t>
      </w:r>
    </w:p>
    <w:p w:rsidR="00D82AE8" w:rsidRDefault="00D82AE8" w:rsidP="00742B34">
      <w:pPr>
        <w:pStyle w:val="ListParagraph"/>
        <w:numPr>
          <w:ilvl w:val="0"/>
          <w:numId w:val="71"/>
        </w:numPr>
        <w:rPr>
          <w:sz w:val="24"/>
          <w:szCs w:val="24"/>
        </w:rPr>
      </w:pPr>
      <w:r>
        <w:rPr>
          <w:sz w:val="24"/>
          <w:szCs w:val="24"/>
        </w:rPr>
        <w:t>Set off 12 fireworks to signal the attack to be at noon</w:t>
      </w:r>
    </w:p>
    <w:p w:rsidR="00000B13" w:rsidRPr="00705A50" w:rsidRDefault="00000B13" w:rsidP="00000B13">
      <w:pPr>
        <w:pStyle w:val="Heading2"/>
        <w:numPr>
          <w:ilvl w:val="0"/>
          <w:numId w:val="0"/>
        </w:numPr>
        <w:ind w:left="576" w:hanging="576"/>
      </w:pPr>
      <w:r>
        <w:t>Critique o</w:t>
      </w:r>
      <w:r w:rsidR="00D82AE8">
        <w:t>f I</w:t>
      </w:r>
      <w:r>
        <w:t>deas</w:t>
      </w:r>
    </w:p>
    <w:p w:rsidR="00000B13" w:rsidRDefault="00D82AE8" w:rsidP="00D82AE8">
      <w:pPr>
        <w:pStyle w:val="ListParagraph"/>
        <w:numPr>
          <w:ilvl w:val="0"/>
          <w:numId w:val="72"/>
        </w:numPr>
        <w:rPr>
          <w:sz w:val="24"/>
          <w:szCs w:val="24"/>
        </w:rPr>
      </w:pPr>
      <w:r>
        <w:rPr>
          <w:sz w:val="24"/>
          <w:szCs w:val="24"/>
        </w:rPr>
        <w:t>Mobile phones can easily be tapped so the enemy can hear the details of the attack time</w:t>
      </w:r>
    </w:p>
    <w:p w:rsidR="00D82AE8" w:rsidRDefault="00D82AE8" w:rsidP="00D82AE8">
      <w:pPr>
        <w:pStyle w:val="ListParagraph"/>
        <w:numPr>
          <w:ilvl w:val="0"/>
          <w:numId w:val="72"/>
        </w:numPr>
        <w:rPr>
          <w:sz w:val="24"/>
          <w:szCs w:val="24"/>
        </w:rPr>
      </w:pPr>
      <w:r>
        <w:rPr>
          <w:sz w:val="24"/>
          <w:szCs w:val="24"/>
        </w:rPr>
        <w:t>Facebook Is not a very secure way of communication as it is easy to hack into accounts which would mean that the event could be seen by the enemy</w:t>
      </w:r>
    </w:p>
    <w:p w:rsidR="00D82AE8" w:rsidRDefault="00D82AE8" w:rsidP="00D82AE8">
      <w:pPr>
        <w:pStyle w:val="ListParagraph"/>
        <w:numPr>
          <w:ilvl w:val="0"/>
          <w:numId w:val="72"/>
        </w:numPr>
        <w:rPr>
          <w:sz w:val="24"/>
          <w:szCs w:val="24"/>
        </w:rPr>
      </w:pPr>
      <w:r>
        <w:rPr>
          <w:sz w:val="24"/>
          <w:szCs w:val="24"/>
        </w:rPr>
        <w:t>Sending more than one messenger increases the chances of the message getting through but it also incr</w:t>
      </w:r>
      <w:r w:rsidR="00C4696F">
        <w:rPr>
          <w:sz w:val="24"/>
          <w:szCs w:val="24"/>
        </w:rPr>
        <w:t>eases the chances of the message being intercepted which would let the enemy know the time of the attack</w:t>
      </w:r>
    </w:p>
    <w:p w:rsidR="00C4696F" w:rsidRDefault="00C4696F" w:rsidP="00D82AE8">
      <w:pPr>
        <w:pStyle w:val="ListParagraph"/>
        <w:numPr>
          <w:ilvl w:val="0"/>
          <w:numId w:val="72"/>
        </w:numPr>
        <w:rPr>
          <w:sz w:val="24"/>
          <w:szCs w:val="24"/>
        </w:rPr>
      </w:pPr>
      <w:r>
        <w:rPr>
          <w:sz w:val="24"/>
          <w:szCs w:val="24"/>
        </w:rPr>
        <w:t>Walking round the city may take a long time, time which the armies may not have so this would not be effective.</w:t>
      </w:r>
    </w:p>
    <w:p w:rsidR="00C4696F" w:rsidRDefault="00C4696F" w:rsidP="00C4696F">
      <w:pPr>
        <w:pStyle w:val="ListParagraph"/>
        <w:numPr>
          <w:ilvl w:val="0"/>
          <w:numId w:val="72"/>
        </w:numPr>
        <w:rPr>
          <w:sz w:val="24"/>
          <w:szCs w:val="24"/>
        </w:rPr>
      </w:pPr>
      <w:r>
        <w:rPr>
          <w:sz w:val="24"/>
          <w:szCs w:val="24"/>
        </w:rPr>
        <w:t>This could easily be understood by the enemy and they could set off more fireworks to confuse the other army</w:t>
      </w:r>
    </w:p>
    <w:p w:rsidR="00C4696F" w:rsidRDefault="00C4696F" w:rsidP="00C4696F">
      <w:pPr>
        <w:rPr>
          <w:sz w:val="24"/>
          <w:szCs w:val="24"/>
        </w:rPr>
      </w:pPr>
      <w:r>
        <w:rPr>
          <w:b/>
          <w:sz w:val="24"/>
          <w:szCs w:val="24"/>
        </w:rPr>
        <w:t xml:space="preserve">Members of my group: </w:t>
      </w:r>
      <w:r>
        <w:rPr>
          <w:sz w:val="24"/>
          <w:szCs w:val="24"/>
        </w:rPr>
        <w:t xml:space="preserve">Ronan Dillon, Carl </w:t>
      </w:r>
      <w:proofErr w:type="spellStart"/>
      <w:r>
        <w:rPr>
          <w:sz w:val="24"/>
          <w:szCs w:val="24"/>
        </w:rPr>
        <w:t>MacDiarmada</w:t>
      </w:r>
      <w:proofErr w:type="spellEnd"/>
      <w:r>
        <w:rPr>
          <w:sz w:val="24"/>
          <w:szCs w:val="24"/>
        </w:rPr>
        <w:t>, Mark Naylor</w:t>
      </w:r>
    </w:p>
    <w:p w:rsidR="00C4696F" w:rsidRDefault="00C4696F" w:rsidP="00C4696F">
      <w:pPr>
        <w:rPr>
          <w:sz w:val="24"/>
          <w:szCs w:val="24"/>
        </w:rPr>
      </w:pPr>
    </w:p>
    <w:p w:rsidR="00C4696F" w:rsidRDefault="00C4696F" w:rsidP="00C4696F">
      <w:pPr>
        <w:rPr>
          <w:sz w:val="24"/>
          <w:szCs w:val="24"/>
        </w:rPr>
      </w:pPr>
    </w:p>
    <w:p w:rsidR="00C4696F" w:rsidRDefault="00C4696F" w:rsidP="00C4696F">
      <w:pPr>
        <w:rPr>
          <w:sz w:val="24"/>
          <w:szCs w:val="24"/>
        </w:rPr>
      </w:pPr>
      <w:r>
        <w:rPr>
          <w:noProof/>
          <w:lang w:eastAsia="en-GB"/>
        </w:rPr>
        <w:drawing>
          <wp:inline distT="0" distB="0" distL="0" distR="0" wp14:anchorId="55BF2D80" wp14:editId="42F224C0">
            <wp:extent cx="6063916" cy="832585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2551" r="12145"/>
                    <a:stretch/>
                  </pic:blipFill>
                  <pic:spPr bwMode="auto">
                    <a:xfrm>
                      <a:off x="0" y="0"/>
                      <a:ext cx="6063916" cy="8325852"/>
                    </a:xfrm>
                    <a:prstGeom prst="rect">
                      <a:avLst/>
                    </a:prstGeom>
                    <a:ln>
                      <a:noFill/>
                    </a:ln>
                    <a:extLst>
                      <a:ext uri="{53640926-AAD7-44D8-BBD7-CCE9431645EC}">
                        <a14:shadowObscured xmlns:a14="http://schemas.microsoft.com/office/drawing/2010/main"/>
                      </a:ext>
                    </a:extLst>
                  </pic:spPr>
                </pic:pic>
              </a:graphicData>
            </a:graphic>
          </wp:inline>
        </w:drawing>
      </w:r>
    </w:p>
    <w:p w:rsidR="00C4696F" w:rsidRPr="00C4696F" w:rsidRDefault="00C4696F" w:rsidP="00C4696F">
      <w:pPr>
        <w:rPr>
          <w:sz w:val="24"/>
          <w:szCs w:val="24"/>
        </w:rPr>
      </w:pPr>
      <w:r>
        <w:rPr>
          <w:noProof/>
          <w:lang w:eastAsia="en-GB"/>
        </w:rPr>
        <w:lastRenderedPageBreak/>
        <w:drawing>
          <wp:inline distT="0" distB="0" distL="0" distR="0" wp14:anchorId="67B1A3CC" wp14:editId="1DB3BBE2">
            <wp:extent cx="6689558" cy="91921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2201" r="12733"/>
                    <a:stretch/>
                  </pic:blipFill>
                  <pic:spPr bwMode="auto">
                    <a:xfrm>
                      <a:off x="0" y="0"/>
                      <a:ext cx="6711307" cy="9222012"/>
                    </a:xfrm>
                    <a:prstGeom prst="rect">
                      <a:avLst/>
                    </a:prstGeom>
                    <a:ln>
                      <a:noFill/>
                    </a:ln>
                    <a:extLst>
                      <a:ext uri="{53640926-AAD7-44D8-BBD7-CCE9431645EC}">
                        <a14:shadowObscured xmlns:a14="http://schemas.microsoft.com/office/drawing/2010/main"/>
                      </a:ext>
                    </a:extLst>
                  </pic:spPr>
                </pic:pic>
              </a:graphicData>
            </a:graphic>
          </wp:inline>
        </w:drawing>
      </w:r>
    </w:p>
    <w:sectPr w:rsidR="00C4696F" w:rsidRPr="00C4696F" w:rsidSect="00D1626F">
      <w:pgSz w:w="12242" w:h="15842" w:code="1"/>
      <w:pgMar w:top="22" w:right="1304" w:bottom="1440" w:left="1259"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CAC" w:rsidRDefault="00295CAC">
      <w:pPr>
        <w:spacing w:line="240" w:lineRule="auto"/>
      </w:pPr>
      <w:r>
        <w:separator/>
      </w:r>
    </w:p>
  </w:endnote>
  <w:endnote w:type="continuationSeparator" w:id="0">
    <w:p w:rsidR="00295CAC" w:rsidRDefault="00295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bats">
    <w:panose1 w:val="00000000000000000000"/>
    <w:charset w:val="02"/>
    <w:family w:val="auto"/>
    <w:notTrueTyp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Trebuchet MS">
    <w:panose1 w:val="020B06030202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CAC" w:rsidRDefault="00295CAC">
      <w:pPr>
        <w:spacing w:line="240" w:lineRule="auto"/>
      </w:pPr>
      <w:r>
        <w:separator/>
      </w:r>
    </w:p>
  </w:footnote>
  <w:footnote w:type="continuationSeparator" w:id="0">
    <w:p w:rsidR="00295CAC" w:rsidRDefault="00295C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543B2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5F46D0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F2EC020"/>
    <w:lvl w:ilvl="0">
      <w:start w:val="1"/>
      <w:numFmt w:val="decimal"/>
      <w:pStyle w:val="ListNumber3"/>
      <w:lvlText w:val="%1."/>
      <w:lvlJc w:val="left"/>
      <w:pPr>
        <w:tabs>
          <w:tab w:val="num" w:pos="926"/>
        </w:tabs>
        <w:ind w:left="926" w:hanging="360"/>
      </w:pPr>
    </w:lvl>
  </w:abstractNum>
  <w:abstractNum w:abstractNumId="3">
    <w:nsid w:val="FFFFFF7F"/>
    <w:multiLevelType w:val="singleLevel"/>
    <w:tmpl w:val="EBD0081C"/>
    <w:lvl w:ilvl="0">
      <w:start w:val="1"/>
      <w:numFmt w:val="lowerLetter"/>
      <w:pStyle w:val="ListNumber2"/>
      <w:lvlText w:val="%1."/>
      <w:lvlJc w:val="left"/>
      <w:pPr>
        <w:tabs>
          <w:tab w:val="num" w:pos="1077"/>
        </w:tabs>
        <w:ind w:left="714" w:hanging="357"/>
      </w:pPr>
      <w:rPr>
        <w:rFonts w:hint="default"/>
      </w:rPr>
    </w:lvl>
  </w:abstractNum>
  <w:abstractNum w:abstractNumId="4">
    <w:nsid w:val="FFFFFF80"/>
    <w:multiLevelType w:val="singleLevel"/>
    <w:tmpl w:val="4FE0C4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A82B2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ACC284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8"/>
    <w:multiLevelType w:val="singleLevel"/>
    <w:tmpl w:val="226E57FE"/>
    <w:lvl w:ilvl="0">
      <w:start w:val="1"/>
      <w:numFmt w:val="decimal"/>
      <w:pStyle w:val="ListNumber"/>
      <w:lvlText w:val="%1."/>
      <w:lvlJc w:val="left"/>
      <w:pPr>
        <w:tabs>
          <w:tab w:val="num" w:pos="720"/>
        </w:tabs>
        <w:ind w:left="360" w:hanging="360"/>
      </w:pPr>
      <w:rPr>
        <w:rFonts w:hint="default"/>
        <w:b/>
        <w:i w:val="0"/>
      </w:rPr>
    </w:lvl>
  </w:abstractNum>
  <w:abstractNum w:abstractNumId="8">
    <w:nsid w:val="FFFFFF89"/>
    <w:multiLevelType w:val="singleLevel"/>
    <w:tmpl w:val="9FB20F2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bullet"/>
      <w:suff w:val="nothing"/>
      <w:lvlText w:val=""/>
      <w:lvlJc w:val="left"/>
      <w:rPr>
        <w:rFonts w:ascii="starbats" w:hAnsi="starbats"/>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0">
    <w:nsid w:val="00000002"/>
    <w:multiLevelType w:val="singleLevel"/>
    <w:tmpl w:val="00000002"/>
    <w:name w:val="WW8Num2"/>
    <w:lvl w:ilvl="0">
      <w:start w:val="1"/>
      <w:numFmt w:val="bullet"/>
      <w:lvlText w:val="·"/>
      <w:lvlJc w:val="left"/>
      <w:pPr>
        <w:tabs>
          <w:tab w:val="num" w:pos="360"/>
        </w:tabs>
      </w:pPr>
      <w:rPr>
        <w:rFonts w:ascii="Symbol" w:hAnsi="Symbol"/>
      </w:rPr>
    </w:lvl>
  </w:abstractNum>
  <w:abstractNum w:abstractNumId="11">
    <w:nsid w:val="00000004"/>
    <w:multiLevelType w:val="multilevel"/>
    <w:tmpl w:val="00000004"/>
    <w:name w:val="WW8Num4"/>
    <w:lvl w:ilvl="0">
      <w:start w:val="1"/>
      <w:numFmt w:val="bullet"/>
      <w:lvlText w:val="·"/>
      <w:lvlJc w:val="left"/>
      <w:pPr>
        <w:tabs>
          <w:tab w:val="num" w:pos="643"/>
        </w:tabs>
      </w:pPr>
      <w:rPr>
        <w:rFonts w:ascii="Symbol" w:hAnsi="Symbol"/>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2">
    <w:nsid w:val="00000006"/>
    <w:multiLevelType w:val="singleLevel"/>
    <w:tmpl w:val="00000006"/>
    <w:name w:val="WW8Num6"/>
    <w:lvl w:ilvl="0">
      <w:start w:val="1"/>
      <w:numFmt w:val="decimal"/>
      <w:lvlText w:val="%1."/>
      <w:lvlJc w:val="left"/>
      <w:pPr>
        <w:tabs>
          <w:tab w:val="num" w:pos="720"/>
        </w:tabs>
      </w:pPr>
    </w:lvl>
  </w:abstractNum>
  <w:abstractNum w:abstractNumId="13">
    <w:nsid w:val="00000008"/>
    <w:multiLevelType w:val="multilevel"/>
    <w:tmpl w:val="00000008"/>
    <w:name w:val="WW8Num8"/>
    <w:lvl w:ilvl="0">
      <w:start w:val="1"/>
      <w:numFmt w:val="upperLetter"/>
      <w:lvlText w:val="Appendix %1 –"/>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4">
    <w:nsid w:val="00000009"/>
    <w:multiLevelType w:val="singleLevel"/>
    <w:tmpl w:val="00000009"/>
    <w:name w:val="WW8Num9"/>
    <w:lvl w:ilvl="0">
      <w:start w:val="1"/>
      <w:numFmt w:val="decimal"/>
      <w:lvlText w:val="%1."/>
      <w:lvlJc w:val="left"/>
      <w:pPr>
        <w:tabs>
          <w:tab w:val="num" w:pos="720"/>
        </w:tabs>
      </w:pPr>
    </w:lvl>
  </w:abstractNum>
  <w:abstractNum w:abstractNumId="15">
    <w:nsid w:val="0000000B"/>
    <w:multiLevelType w:val="multilevel"/>
    <w:tmpl w:val="0000000B"/>
    <w:name w:val="WW8Num11"/>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16">
    <w:nsid w:val="01F12084"/>
    <w:multiLevelType w:val="multilevel"/>
    <w:tmpl w:val="F196D072"/>
    <w:lvl w:ilvl="0">
      <w:start w:val="1"/>
      <w:numFmt w:val="bullet"/>
      <w:pStyle w:val="ListBullet2"/>
      <w:lvlText w:val=""/>
      <w:lvlJc w:val="left"/>
      <w:pPr>
        <w:tabs>
          <w:tab w:val="num" w:pos="643"/>
        </w:tabs>
        <w:ind w:left="643"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02C60B50"/>
    <w:multiLevelType w:val="hybridMultilevel"/>
    <w:tmpl w:val="79B6D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4EA28E0"/>
    <w:multiLevelType w:val="hybridMultilevel"/>
    <w:tmpl w:val="6E8677D4"/>
    <w:lvl w:ilvl="0" w:tplc="9C9ED7EA">
      <w:start w:val="1"/>
      <w:numFmt w:val="bullet"/>
      <w:pStyle w:val="nor"/>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6DA066A"/>
    <w:multiLevelType w:val="hybridMultilevel"/>
    <w:tmpl w:val="753E3B66"/>
    <w:lvl w:ilvl="0" w:tplc="CC626194">
      <w:start w:val="1"/>
      <w:numFmt w:val="lowerLetter"/>
      <w:lvlText w:val="(%1)"/>
      <w:lvlJc w:val="left"/>
      <w:pPr>
        <w:tabs>
          <w:tab w:val="num" w:pos="1287"/>
        </w:tabs>
        <w:ind w:left="927" w:hanging="360"/>
      </w:pPr>
      <w:rPr>
        <w:rFonts w:hint="default"/>
      </w:rPr>
    </w:lvl>
    <w:lvl w:ilvl="1" w:tplc="395CFC4C">
      <w:start w:val="1"/>
      <w:numFmt w:val="bullet"/>
      <w:pStyle w:val="bul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9A94A73A">
      <w:start w:val="1"/>
      <w:numFmt w:val="decimal"/>
      <w:lvlText w:val="%4."/>
      <w:lvlJc w:val="left"/>
      <w:pPr>
        <w:tabs>
          <w:tab w:val="num" w:pos="2880"/>
        </w:tabs>
        <w:ind w:left="2880" w:hanging="360"/>
      </w:pPr>
      <w:rPr>
        <w:rFonts w:hint="default"/>
      </w:rPr>
    </w:lvl>
    <w:lvl w:ilvl="4" w:tplc="D3643AA2">
      <w:numFmt w:val="bullet"/>
      <w:lvlText w:val="-"/>
      <w:lvlJc w:val="left"/>
      <w:pPr>
        <w:tabs>
          <w:tab w:val="num" w:pos="3600"/>
        </w:tabs>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A94777D"/>
    <w:multiLevelType w:val="hybridMultilevel"/>
    <w:tmpl w:val="B0D8E7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EEA62B1"/>
    <w:multiLevelType w:val="hybridMultilevel"/>
    <w:tmpl w:val="0FEE97C2"/>
    <w:lvl w:ilvl="0" w:tplc="244A86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0F1A1450"/>
    <w:multiLevelType w:val="hybridMultilevel"/>
    <w:tmpl w:val="D548A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0ED04D3"/>
    <w:multiLevelType w:val="hybridMultilevel"/>
    <w:tmpl w:val="8EBE9484"/>
    <w:lvl w:ilvl="0" w:tplc="F6500A22">
      <w:start w:val="1"/>
      <w:numFmt w:val="decimal"/>
      <w:pStyle w:val="ListParagraph"/>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4">
    <w:nsid w:val="12AF7EA3"/>
    <w:multiLevelType w:val="hybridMultilevel"/>
    <w:tmpl w:val="50427A8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138E50EF"/>
    <w:multiLevelType w:val="hybridMultilevel"/>
    <w:tmpl w:val="73BC5C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16B5493F"/>
    <w:multiLevelType w:val="hybridMultilevel"/>
    <w:tmpl w:val="FC88B55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19FC1AF3"/>
    <w:multiLevelType w:val="hybridMultilevel"/>
    <w:tmpl w:val="399C6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ACE0D12"/>
    <w:multiLevelType w:val="hybridMultilevel"/>
    <w:tmpl w:val="D0C001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1B2E76A1"/>
    <w:multiLevelType w:val="hybridMultilevel"/>
    <w:tmpl w:val="9AB2401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nsid w:val="1F42611D"/>
    <w:multiLevelType w:val="hybridMultilevel"/>
    <w:tmpl w:val="9D542550"/>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1">
    <w:nsid w:val="23F07A4A"/>
    <w:multiLevelType w:val="hybridMultilevel"/>
    <w:tmpl w:val="599C22B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23F761BA"/>
    <w:multiLevelType w:val="hybridMultilevel"/>
    <w:tmpl w:val="B1E2A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4CC50CB"/>
    <w:multiLevelType w:val="hybridMultilevel"/>
    <w:tmpl w:val="A02406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25514E3A"/>
    <w:multiLevelType w:val="hybridMultilevel"/>
    <w:tmpl w:val="A6BA9C3A"/>
    <w:lvl w:ilvl="0" w:tplc="428691CA">
      <w:start w:val="1"/>
      <w:numFmt w:val="none"/>
      <w:pStyle w:val="MoreInformation"/>
      <w:lvlText w:val="More Information: "/>
      <w:lvlJc w:val="left"/>
      <w:pPr>
        <w:tabs>
          <w:tab w:val="num" w:pos="1440"/>
        </w:tabs>
        <w:ind w:left="360" w:hanging="360"/>
      </w:pPr>
      <w:rPr>
        <w:rFonts w:ascii="Trebuchet MS" w:hAnsi="Trebuchet MS" w:hint="default"/>
        <w:b/>
        <w:i w:val="0"/>
        <w:sz w:val="16"/>
      </w:rPr>
    </w:lvl>
    <w:lvl w:ilvl="1" w:tplc="748479A2" w:tentative="1">
      <w:start w:val="1"/>
      <w:numFmt w:val="lowerLetter"/>
      <w:lvlText w:val="%2."/>
      <w:lvlJc w:val="left"/>
      <w:pPr>
        <w:tabs>
          <w:tab w:val="num" w:pos="1440"/>
        </w:tabs>
        <w:ind w:left="1440" w:hanging="360"/>
      </w:pPr>
    </w:lvl>
    <w:lvl w:ilvl="2" w:tplc="ABF8CDD8" w:tentative="1">
      <w:start w:val="1"/>
      <w:numFmt w:val="lowerRoman"/>
      <w:lvlText w:val="%3."/>
      <w:lvlJc w:val="right"/>
      <w:pPr>
        <w:tabs>
          <w:tab w:val="num" w:pos="2160"/>
        </w:tabs>
        <w:ind w:left="2160" w:hanging="180"/>
      </w:pPr>
    </w:lvl>
    <w:lvl w:ilvl="3" w:tplc="4EF689D6" w:tentative="1">
      <w:start w:val="1"/>
      <w:numFmt w:val="decimal"/>
      <w:lvlText w:val="%4."/>
      <w:lvlJc w:val="left"/>
      <w:pPr>
        <w:tabs>
          <w:tab w:val="num" w:pos="2880"/>
        </w:tabs>
        <w:ind w:left="2880" w:hanging="360"/>
      </w:pPr>
    </w:lvl>
    <w:lvl w:ilvl="4" w:tplc="70DE85F8" w:tentative="1">
      <w:start w:val="1"/>
      <w:numFmt w:val="lowerLetter"/>
      <w:lvlText w:val="%5."/>
      <w:lvlJc w:val="left"/>
      <w:pPr>
        <w:tabs>
          <w:tab w:val="num" w:pos="3600"/>
        </w:tabs>
        <w:ind w:left="3600" w:hanging="360"/>
      </w:pPr>
    </w:lvl>
    <w:lvl w:ilvl="5" w:tplc="1C0A23F0" w:tentative="1">
      <w:start w:val="1"/>
      <w:numFmt w:val="lowerRoman"/>
      <w:lvlText w:val="%6."/>
      <w:lvlJc w:val="right"/>
      <w:pPr>
        <w:tabs>
          <w:tab w:val="num" w:pos="4320"/>
        </w:tabs>
        <w:ind w:left="4320" w:hanging="180"/>
      </w:pPr>
    </w:lvl>
    <w:lvl w:ilvl="6" w:tplc="2A382F54" w:tentative="1">
      <w:start w:val="1"/>
      <w:numFmt w:val="decimal"/>
      <w:lvlText w:val="%7."/>
      <w:lvlJc w:val="left"/>
      <w:pPr>
        <w:tabs>
          <w:tab w:val="num" w:pos="5040"/>
        </w:tabs>
        <w:ind w:left="5040" w:hanging="360"/>
      </w:pPr>
    </w:lvl>
    <w:lvl w:ilvl="7" w:tplc="0EBEDF76" w:tentative="1">
      <w:start w:val="1"/>
      <w:numFmt w:val="lowerLetter"/>
      <w:lvlText w:val="%8."/>
      <w:lvlJc w:val="left"/>
      <w:pPr>
        <w:tabs>
          <w:tab w:val="num" w:pos="5760"/>
        </w:tabs>
        <w:ind w:left="5760" w:hanging="360"/>
      </w:pPr>
    </w:lvl>
    <w:lvl w:ilvl="8" w:tplc="7354CEE2" w:tentative="1">
      <w:start w:val="1"/>
      <w:numFmt w:val="lowerRoman"/>
      <w:lvlText w:val="%9."/>
      <w:lvlJc w:val="right"/>
      <w:pPr>
        <w:tabs>
          <w:tab w:val="num" w:pos="6480"/>
        </w:tabs>
        <w:ind w:left="6480" w:hanging="180"/>
      </w:pPr>
    </w:lvl>
  </w:abstractNum>
  <w:abstractNum w:abstractNumId="35">
    <w:nsid w:val="25BB41F3"/>
    <w:multiLevelType w:val="hybridMultilevel"/>
    <w:tmpl w:val="966AE566"/>
    <w:lvl w:ilvl="0" w:tplc="D24A0C42">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28D53DFD"/>
    <w:multiLevelType w:val="hybridMultilevel"/>
    <w:tmpl w:val="AE00E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8EC15C3"/>
    <w:multiLevelType w:val="hybridMultilevel"/>
    <w:tmpl w:val="051690C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nsid w:val="2B4654B9"/>
    <w:multiLevelType w:val="hybridMultilevel"/>
    <w:tmpl w:val="E6528FA4"/>
    <w:lvl w:ilvl="0" w:tplc="0A7ED91C">
      <w:start w:val="1"/>
      <w:numFmt w:val="bullet"/>
      <w:lvlText w:val=""/>
      <w:lvlJc w:val="left"/>
      <w:pPr>
        <w:tabs>
          <w:tab w:val="num" w:pos="720"/>
        </w:tabs>
        <w:ind w:left="720" w:hanging="360"/>
      </w:pPr>
      <w:rPr>
        <w:rFonts w:ascii="Wingdings 3" w:hAnsi="Wingdings 3" w:hint="default"/>
      </w:rPr>
    </w:lvl>
    <w:lvl w:ilvl="1" w:tplc="89BEBFF0">
      <w:start w:val="1989"/>
      <w:numFmt w:val="bullet"/>
      <w:lvlText w:val="◦"/>
      <w:lvlJc w:val="left"/>
      <w:pPr>
        <w:tabs>
          <w:tab w:val="num" w:pos="1440"/>
        </w:tabs>
        <w:ind w:left="1440" w:hanging="360"/>
      </w:pPr>
      <w:rPr>
        <w:rFonts w:ascii="Verdana" w:hAnsi="Verdana" w:hint="default"/>
      </w:rPr>
    </w:lvl>
    <w:lvl w:ilvl="2" w:tplc="0C38446C" w:tentative="1">
      <w:start w:val="1"/>
      <w:numFmt w:val="bullet"/>
      <w:lvlText w:val=""/>
      <w:lvlJc w:val="left"/>
      <w:pPr>
        <w:tabs>
          <w:tab w:val="num" w:pos="2160"/>
        </w:tabs>
        <w:ind w:left="2160" w:hanging="360"/>
      </w:pPr>
      <w:rPr>
        <w:rFonts w:ascii="Wingdings 3" w:hAnsi="Wingdings 3" w:hint="default"/>
      </w:rPr>
    </w:lvl>
    <w:lvl w:ilvl="3" w:tplc="2E0C043A" w:tentative="1">
      <w:start w:val="1"/>
      <w:numFmt w:val="bullet"/>
      <w:lvlText w:val=""/>
      <w:lvlJc w:val="left"/>
      <w:pPr>
        <w:tabs>
          <w:tab w:val="num" w:pos="2880"/>
        </w:tabs>
        <w:ind w:left="2880" w:hanging="360"/>
      </w:pPr>
      <w:rPr>
        <w:rFonts w:ascii="Wingdings 3" w:hAnsi="Wingdings 3" w:hint="default"/>
      </w:rPr>
    </w:lvl>
    <w:lvl w:ilvl="4" w:tplc="A1BC31B4" w:tentative="1">
      <w:start w:val="1"/>
      <w:numFmt w:val="bullet"/>
      <w:lvlText w:val=""/>
      <w:lvlJc w:val="left"/>
      <w:pPr>
        <w:tabs>
          <w:tab w:val="num" w:pos="3600"/>
        </w:tabs>
        <w:ind w:left="3600" w:hanging="360"/>
      </w:pPr>
      <w:rPr>
        <w:rFonts w:ascii="Wingdings 3" w:hAnsi="Wingdings 3" w:hint="default"/>
      </w:rPr>
    </w:lvl>
    <w:lvl w:ilvl="5" w:tplc="451CD5FA" w:tentative="1">
      <w:start w:val="1"/>
      <w:numFmt w:val="bullet"/>
      <w:lvlText w:val=""/>
      <w:lvlJc w:val="left"/>
      <w:pPr>
        <w:tabs>
          <w:tab w:val="num" w:pos="4320"/>
        </w:tabs>
        <w:ind w:left="4320" w:hanging="360"/>
      </w:pPr>
      <w:rPr>
        <w:rFonts w:ascii="Wingdings 3" w:hAnsi="Wingdings 3" w:hint="default"/>
      </w:rPr>
    </w:lvl>
    <w:lvl w:ilvl="6" w:tplc="6636C29C" w:tentative="1">
      <w:start w:val="1"/>
      <w:numFmt w:val="bullet"/>
      <w:lvlText w:val=""/>
      <w:lvlJc w:val="left"/>
      <w:pPr>
        <w:tabs>
          <w:tab w:val="num" w:pos="5040"/>
        </w:tabs>
        <w:ind w:left="5040" w:hanging="360"/>
      </w:pPr>
      <w:rPr>
        <w:rFonts w:ascii="Wingdings 3" w:hAnsi="Wingdings 3" w:hint="default"/>
      </w:rPr>
    </w:lvl>
    <w:lvl w:ilvl="7" w:tplc="7674C06E" w:tentative="1">
      <w:start w:val="1"/>
      <w:numFmt w:val="bullet"/>
      <w:lvlText w:val=""/>
      <w:lvlJc w:val="left"/>
      <w:pPr>
        <w:tabs>
          <w:tab w:val="num" w:pos="5760"/>
        </w:tabs>
        <w:ind w:left="5760" w:hanging="360"/>
      </w:pPr>
      <w:rPr>
        <w:rFonts w:ascii="Wingdings 3" w:hAnsi="Wingdings 3" w:hint="default"/>
      </w:rPr>
    </w:lvl>
    <w:lvl w:ilvl="8" w:tplc="F788B6EA" w:tentative="1">
      <w:start w:val="1"/>
      <w:numFmt w:val="bullet"/>
      <w:lvlText w:val=""/>
      <w:lvlJc w:val="left"/>
      <w:pPr>
        <w:tabs>
          <w:tab w:val="num" w:pos="6480"/>
        </w:tabs>
        <w:ind w:left="6480" w:hanging="360"/>
      </w:pPr>
      <w:rPr>
        <w:rFonts w:ascii="Wingdings 3" w:hAnsi="Wingdings 3" w:hint="default"/>
      </w:rPr>
    </w:lvl>
  </w:abstractNum>
  <w:abstractNum w:abstractNumId="39">
    <w:nsid w:val="2C1013F7"/>
    <w:multiLevelType w:val="hybridMultilevel"/>
    <w:tmpl w:val="74AA01B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nsid w:val="2D751DE1"/>
    <w:multiLevelType w:val="multilevel"/>
    <w:tmpl w:val="3814C12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2DF83068"/>
    <w:multiLevelType w:val="hybridMultilevel"/>
    <w:tmpl w:val="647659C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308E0690"/>
    <w:multiLevelType w:val="hybridMultilevel"/>
    <w:tmpl w:val="CBE8156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4D516F1"/>
    <w:multiLevelType w:val="hybridMultilevel"/>
    <w:tmpl w:val="9F4A67C8"/>
    <w:lvl w:ilvl="0" w:tplc="D5BAF582">
      <w:start w:val="1"/>
      <w:numFmt w:val="bullet"/>
      <w:lvlText w:val=""/>
      <w:lvlJc w:val="left"/>
      <w:pPr>
        <w:tabs>
          <w:tab w:val="num" w:pos="720"/>
        </w:tabs>
        <w:ind w:left="720" w:hanging="360"/>
      </w:pPr>
      <w:rPr>
        <w:rFonts w:ascii="Wingdings 3" w:hAnsi="Wingdings 3" w:hint="default"/>
      </w:rPr>
    </w:lvl>
    <w:lvl w:ilvl="1" w:tplc="13B8EA7A">
      <w:start w:val="680"/>
      <w:numFmt w:val="bullet"/>
      <w:lvlText w:val="◦"/>
      <w:lvlJc w:val="left"/>
      <w:pPr>
        <w:tabs>
          <w:tab w:val="num" w:pos="1440"/>
        </w:tabs>
        <w:ind w:left="1440" w:hanging="360"/>
      </w:pPr>
      <w:rPr>
        <w:rFonts w:ascii="Verdana" w:hAnsi="Verdana" w:hint="default"/>
      </w:rPr>
    </w:lvl>
    <w:lvl w:ilvl="2" w:tplc="D01C5184" w:tentative="1">
      <w:start w:val="1"/>
      <w:numFmt w:val="bullet"/>
      <w:lvlText w:val=""/>
      <w:lvlJc w:val="left"/>
      <w:pPr>
        <w:tabs>
          <w:tab w:val="num" w:pos="2160"/>
        </w:tabs>
        <w:ind w:left="2160" w:hanging="360"/>
      </w:pPr>
      <w:rPr>
        <w:rFonts w:ascii="Wingdings 3" w:hAnsi="Wingdings 3" w:hint="default"/>
      </w:rPr>
    </w:lvl>
    <w:lvl w:ilvl="3" w:tplc="97705238" w:tentative="1">
      <w:start w:val="1"/>
      <w:numFmt w:val="bullet"/>
      <w:lvlText w:val=""/>
      <w:lvlJc w:val="left"/>
      <w:pPr>
        <w:tabs>
          <w:tab w:val="num" w:pos="2880"/>
        </w:tabs>
        <w:ind w:left="2880" w:hanging="360"/>
      </w:pPr>
      <w:rPr>
        <w:rFonts w:ascii="Wingdings 3" w:hAnsi="Wingdings 3" w:hint="default"/>
      </w:rPr>
    </w:lvl>
    <w:lvl w:ilvl="4" w:tplc="BC9C3BE4" w:tentative="1">
      <w:start w:val="1"/>
      <w:numFmt w:val="bullet"/>
      <w:lvlText w:val=""/>
      <w:lvlJc w:val="left"/>
      <w:pPr>
        <w:tabs>
          <w:tab w:val="num" w:pos="3600"/>
        </w:tabs>
        <w:ind w:left="3600" w:hanging="360"/>
      </w:pPr>
      <w:rPr>
        <w:rFonts w:ascii="Wingdings 3" w:hAnsi="Wingdings 3" w:hint="default"/>
      </w:rPr>
    </w:lvl>
    <w:lvl w:ilvl="5" w:tplc="264EED4A" w:tentative="1">
      <w:start w:val="1"/>
      <w:numFmt w:val="bullet"/>
      <w:lvlText w:val=""/>
      <w:lvlJc w:val="left"/>
      <w:pPr>
        <w:tabs>
          <w:tab w:val="num" w:pos="4320"/>
        </w:tabs>
        <w:ind w:left="4320" w:hanging="360"/>
      </w:pPr>
      <w:rPr>
        <w:rFonts w:ascii="Wingdings 3" w:hAnsi="Wingdings 3" w:hint="default"/>
      </w:rPr>
    </w:lvl>
    <w:lvl w:ilvl="6" w:tplc="F4423864" w:tentative="1">
      <w:start w:val="1"/>
      <w:numFmt w:val="bullet"/>
      <w:lvlText w:val=""/>
      <w:lvlJc w:val="left"/>
      <w:pPr>
        <w:tabs>
          <w:tab w:val="num" w:pos="5040"/>
        </w:tabs>
        <w:ind w:left="5040" w:hanging="360"/>
      </w:pPr>
      <w:rPr>
        <w:rFonts w:ascii="Wingdings 3" w:hAnsi="Wingdings 3" w:hint="default"/>
      </w:rPr>
    </w:lvl>
    <w:lvl w:ilvl="7" w:tplc="BB30BCD8" w:tentative="1">
      <w:start w:val="1"/>
      <w:numFmt w:val="bullet"/>
      <w:lvlText w:val=""/>
      <w:lvlJc w:val="left"/>
      <w:pPr>
        <w:tabs>
          <w:tab w:val="num" w:pos="5760"/>
        </w:tabs>
        <w:ind w:left="5760" w:hanging="360"/>
      </w:pPr>
      <w:rPr>
        <w:rFonts w:ascii="Wingdings 3" w:hAnsi="Wingdings 3" w:hint="default"/>
      </w:rPr>
    </w:lvl>
    <w:lvl w:ilvl="8" w:tplc="23ACCC1A" w:tentative="1">
      <w:start w:val="1"/>
      <w:numFmt w:val="bullet"/>
      <w:lvlText w:val=""/>
      <w:lvlJc w:val="left"/>
      <w:pPr>
        <w:tabs>
          <w:tab w:val="num" w:pos="6480"/>
        </w:tabs>
        <w:ind w:left="6480" w:hanging="360"/>
      </w:pPr>
      <w:rPr>
        <w:rFonts w:ascii="Wingdings 3" w:hAnsi="Wingdings 3" w:hint="default"/>
      </w:rPr>
    </w:lvl>
  </w:abstractNum>
  <w:abstractNum w:abstractNumId="44">
    <w:nsid w:val="3880570D"/>
    <w:multiLevelType w:val="singleLevel"/>
    <w:tmpl w:val="1EDC1DB2"/>
    <w:lvl w:ilvl="0">
      <w:start w:val="1"/>
      <w:numFmt w:val="bullet"/>
      <w:pStyle w:val="Bullet1"/>
      <w:lvlText w:val=""/>
      <w:lvlJc w:val="left"/>
      <w:pPr>
        <w:tabs>
          <w:tab w:val="num" w:pos="360"/>
        </w:tabs>
        <w:ind w:left="360" w:hanging="360"/>
      </w:pPr>
      <w:rPr>
        <w:rFonts w:ascii="Wingdings" w:hAnsi="Wingdings" w:hint="default"/>
      </w:rPr>
    </w:lvl>
  </w:abstractNum>
  <w:abstractNum w:abstractNumId="45">
    <w:nsid w:val="3AD94560"/>
    <w:multiLevelType w:val="hybridMultilevel"/>
    <w:tmpl w:val="633C7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nsid w:val="3AF17C38"/>
    <w:multiLevelType w:val="hybridMultilevel"/>
    <w:tmpl w:val="9850C9A4"/>
    <w:lvl w:ilvl="0" w:tplc="E6D291B6">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nsid w:val="3CD278A3"/>
    <w:multiLevelType w:val="multilevel"/>
    <w:tmpl w:val="466E6226"/>
    <w:lvl w:ilvl="0">
      <w:start w:val="1"/>
      <w:numFmt w:val="upperLetter"/>
      <w:pStyle w:val="AppendixHeading"/>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3DAE0343"/>
    <w:multiLevelType w:val="hybridMultilevel"/>
    <w:tmpl w:val="7C16B874"/>
    <w:lvl w:ilvl="0" w:tplc="23BEA3F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44D729D7"/>
    <w:multiLevelType w:val="hybridMultilevel"/>
    <w:tmpl w:val="B06CA9C2"/>
    <w:lvl w:ilvl="0" w:tplc="41B4FE98">
      <w:start w:val="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59A5FBD"/>
    <w:multiLevelType w:val="hybridMultilevel"/>
    <w:tmpl w:val="4BDEF59C"/>
    <w:lvl w:ilvl="0" w:tplc="F43674B0">
      <w:start w:val="1"/>
      <w:numFmt w:val="decimal"/>
      <w:lvlText w:val="%1."/>
      <w:lvlJc w:val="left"/>
      <w:pPr>
        <w:tabs>
          <w:tab w:val="num" w:pos="720"/>
        </w:tabs>
        <w:ind w:left="720" w:hanging="360"/>
      </w:pPr>
    </w:lvl>
    <w:lvl w:ilvl="1" w:tplc="0BBEE308" w:tentative="1">
      <w:start w:val="1"/>
      <w:numFmt w:val="decimal"/>
      <w:lvlText w:val="%2."/>
      <w:lvlJc w:val="left"/>
      <w:pPr>
        <w:tabs>
          <w:tab w:val="num" w:pos="1440"/>
        </w:tabs>
        <w:ind w:left="1440" w:hanging="360"/>
      </w:pPr>
    </w:lvl>
    <w:lvl w:ilvl="2" w:tplc="29EE1C9A" w:tentative="1">
      <w:start w:val="1"/>
      <w:numFmt w:val="decimal"/>
      <w:lvlText w:val="%3."/>
      <w:lvlJc w:val="left"/>
      <w:pPr>
        <w:tabs>
          <w:tab w:val="num" w:pos="2160"/>
        </w:tabs>
        <w:ind w:left="2160" w:hanging="360"/>
      </w:pPr>
    </w:lvl>
    <w:lvl w:ilvl="3" w:tplc="C5A04828" w:tentative="1">
      <w:start w:val="1"/>
      <w:numFmt w:val="decimal"/>
      <w:lvlText w:val="%4."/>
      <w:lvlJc w:val="left"/>
      <w:pPr>
        <w:tabs>
          <w:tab w:val="num" w:pos="2880"/>
        </w:tabs>
        <w:ind w:left="2880" w:hanging="360"/>
      </w:pPr>
    </w:lvl>
    <w:lvl w:ilvl="4" w:tplc="803E5896" w:tentative="1">
      <w:start w:val="1"/>
      <w:numFmt w:val="decimal"/>
      <w:lvlText w:val="%5."/>
      <w:lvlJc w:val="left"/>
      <w:pPr>
        <w:tabs>
          <w:tab w:val="num" w:pos="3600"/>
        </w:tabs>
        <w:ind w:left="3600" w:hanging="360"/>
      </w:pPr>
    </w:lvl>
    <w:lvl w:ilvl="5" w:tplc="028AB9B6" w:tentative="1">
      <w:start w:val="1"/>
      <w:numFmt w:val="decimal"/>
      <w:lvlText w:val="%6."/>
      <w:lvlJc w:val="left"/>
      <w:pPr>
        <w:tabs>
          <w:tab w:val="num" w:pos="4320"/>
        </w:tabs>
        <w:ind w:left="4320" w:hanging="360"/>
      </w:pPr>
    </w:lvl>
    <w:lvl w:ilvl="6" w:tplc="FCD4DA74" w:tentative="1">
      <w:start w:val="1"/>
      <w:numFmt w:val="decimal"/>
      <w:lvlText w:val="%7."/>
      <w:lvlJc w:val="left"/>
      <w:pPr>
        <w:tabs>
          <w:tab w:val="num" w:pos="5040"/>
        </w:tabs>
        <w:ind w:left="5040" w:hanging="360"/>
      </w:pPr>
    </w:lvl>
    <w:lvl w:ilvl="7" w:tplc="4E987EFA" w:tentative="1">
      <w:start w:val="1"/>
      <w:numFmt w:val="decimal"/>
      <w:lvlText w:val="%8."/>
      <w:lvlJc w:val="left"/>
      <w:pPr>
        <w:tabs>
          <w:tab w:val="num" w:pos="5760"/>
        </w:tabs>
        <w:ind w:left="5760" w:hanging="360"/>
      </w:pPr>
    </w:lvl>
    <w:lvl w:ilvl="8" w:tplc="9CAE59EE" w:tentative="1">
      <w:start w:val="1"/>
      <w:numFmt w:val="decimal"/>
      <w:lvlText w:val="%9."/>
      <w:lvlJc w:val="left"/>
      <w:pPr>
        <w:tabs>
          <w:tab w:val="num" w:pos="6480"/>
        </w:tabs>
        <w:ind w:left="6480" w:hanging="360"/>
      </w:pPr>
    </w:lvl>
  </w:abstractNum>
  <w:abstractNum w:abstractNumId="51">
    <w:nsid w:val="48465C1B"/>
    <w:multiLevelType w:val="multilevel"/>
    <w:tmpl w:val="701697D0"/>
    <w:lvl w:ilvl="0">
      <w:start w:val="1"/>
      <w:numFmt w:val="bullet"/>
      <w:pStyle w:val="TableList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2">
    <w:nsid w:val="4A780F08"/>
    <w:multiLevelType w:val="hybridMultilevel"/>
    <w:tmpl w:val="D0C001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3">
    <w:nsid w:val="50436557"/>
    <w:multiLevelType w:val="hybridMultilevel"/>
    <w:tmpl w:val="B136DD20"/>
    <w:lvl w:ilvl="0" w:tplc="18090011">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4">
    <w:nsid w:val="509F2D74"/>
    <w:multiLevelType w:val="hybridMultilevel"/>
    <w:tmpl w:val="EBEA13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53F23678"/>
    <w:multiLevelType w:val="multilevel"/>
    <w:tmpl w:val="28E8AA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6">
    <w:nsid w:val="57B218F3"/>
    <w:multiLevelType w:val="hybridMultilevel"/>
    <w:tmpl w:val="D11239D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7">
    <w:nsid w:val="59BA024A"/>
    <w:multiLevelType w:val="hybridMultilevel"/>
    <w:tmpl w:val="24A2C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5C6B46FC"/>
    <w:multiLevelType w:val="hybridMultilevel"/>
    <w:tmpl w:val="F39AE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5E6B75C2"/>
    <w:multiLevelType w:val="hybridMultilevel"/>
    <w:tmpl w:val="E37CA946"/>
    <w:lvl w:ilvl="0" w:tplc="E6D291B6">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0">
    <w:nsid w:val="5EAC4946"/>
    <w:multiLevelType w:val="multilevel"/>
    <w:tmpl w:val="A3186556"/>
    <w:lvl w:ilvl="0">
      <w:start w:val="1"/>
      <w:numFmt w:val="none"/>
      <w:pStyle w:val="Note"/>
      <w:lvlText w:val="Note"/>
      <w:lvlJc w:val="left"/>
      <w:pPr>
        <w:tabs>
          <w:tab w:val="num" w:pos="1077"/>
        </w:tabs>
        <w:ind w:left="717"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nsid w:val="5FD950B4"/>
    <w:multiLevelType w:val="multilevel"/>
    <w:tmpl w:val="AA983B30"/>
    <w:lvl w:ilvl="0">
      <w:start w:val="1"/>
      <w:numFmt w:val="none"/>
      <w:pStyle w:val="FieldExample"/>
      <w:lvlText w:val="Example"/>
      <w:lvlJc w:val="left"/>
      <w:pPr>
        <w:tabs>
          <w:tab w:val="num" w:pos="1437"/>
        </w:tabs>
        <w:ind w:left="717" w:hanging="36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2">
    <w:nsid w:val="61B11648"/>
    <w:multiLevelType w:val="hybridMultilevel"/>
    <w:tmpl w:val="EC9A6252"/>
    <w:lvl w:ilvl="0" w:tplc="D24A0C42">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3">
    <w:nsid w:val="6243601E"/>
    <w:multiLevelType w:val="hybridMultilevel"/>
    <w:tmpl w:val="33386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6297056C"/>
    <w:multiLevelType w:val="hybridMultilevel"/>
    <w:tmpl w:val="C23C18D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5">
    <w:nsid w:val="62B33024"/>
    <w:multiLevelType w:val="hybridMultilevel"/>
    <w:tmpl w:val="36C47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632F4F3E"/>
    <w:multiLevelType w:val="hybridMultilevel"/>
    <w:tmpl w:val="D226742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7">
    <w:nsid w:val="64392CE0"/>
    <w:multiLevelType w:val="hybridMultilevel"/>
    <w:tmpl w:val="92181D8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8">
    <w:nsid w:val="64AD0730"/>
    <w:multiLevelType w:val="multilevel"/>
    <w:tmpl w:val="BD88AE3A"/>
    <w:lvl w:ilvl="0">
      <w:start w:val="1"/>
      <w:numFmt w:val="decimal"/>
      <w:lvlText w:val="%1."/>
      <w:lvlJc w:val="left"/>
      <w:pPr>
        <w:tabs>
          <w:tab w:val="num" w:pos="720"/>
        </w:tabs>
        <w:ind w:left="720" w:hanging="360"/>
      </w:pPr>
    </w:lvl>
    <w:lvl w:ilvl="1">
      <w:start w:val="1"/>
      <w:numFmt w:val="bullet"/>
      <w:pStyle w:val="BulletsInBox"/>
      <w:lvlText w:val=""/>
      <w:lvlJc w:val="left"/>
      <w:pPr>
        <w:tabs>
          <w:tab w:val="num" w:pos="1440"/>
        </w:tabs>
        <w:ind w:left="1440" w:hanging="360"/>
      </w:pPr>
      <w:rPr>
        <w:rFonts w:ascii="Symbol" w:hAnsi="Symbol" w:hint="default"/>
        <w:color w:val="auto"/>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9">
    <w:nsid w:val="677420EC"/>
    <w:multiLevelType w:val="hybridMultilevel"/>
    <w:tmpl w:val="F112CD8A"/>
    <w:lvl w:ilvl="0" w:tplc="9BB4E108">
      <w:start w:val="1"/>
      <w:numFmt w:val="decimal"/>
      <w:pStyle w:val="numbul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67C24B7D"/>
    <w:multiLevelType w:val="hybridMultilevel"/>
    <w:tmpl w:val="3814C12A"/>
    <w:lvl w:ilvl="0" w:tplc="85ACA4AE">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1">
    <w:nsid w:val="67CC5888"/>
    <w:multiLevelType w:val="multilevel"/>
    <w:tmpl w:val="6B68E660"/>
    <w:lvl w:ilvl="0">
      <w:start w:val="1"/>
      <w:numFmt w:val="none"/>
      <w:pStyle w:val="ListNumberSubNote"/>
      <w:lvlText w:val="Note"/>
      <w:lvlJc w:val="left"/>
      <w:pPr>
        <w:tabs>
          <w:tab w:val="num" w:pos="1077"/>
        </w:tabs>
        <w:ind w:left="544" w:hanging="18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nsid w:val="6994110D"/>
    <w:multiLevelType w:val="hybridMultilevel"/>
    <w:tmpl w:val="58D6A1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69FC3742"/>
    <w:multiLevelType w:val="hybridMultilevel"/>
    <w:tmpl w:val="42C4A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A0457E8"/>
    <w:multiLevelType w:val="hybridMultilevel"/>
    <w:tmpl w:val="BC660B68"/>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5">
    <w:nsid w:val="70C50460"/>
    <w:multiLevelType w:val="multilevel"/>
    <w:tmpl w:val="2AAEA4C4"/>
    <w:lvl w:ilvl="0">
      <w:start w:val="1"/>
      <w:numFmt w:val="none"/>
      <w:pStyle w:val="ListExample"/>
      <w:lvlText w:val="Example"/>
      <w:lvlJc w:val="left"/>
      <w:pPr>
        <w:tabs>
          <w:tab w:val="num" w:pos="1437"/>
        </w:tabs>
        <w:ind w:left="717" w:hanging="36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6">
    <w:nsid w:val="73236432"/>
    <w:multiLevelType w:val="hybridMultilevel"/>
    <w:tmpl w:val="1E52AF20"/>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7">
    <w:nsid w:val="76F84DB8"/>
    <w:multiLevelType w:val="hybridMultilevel"/>
    <w:tmpl w:val="76D67A5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8">
    <w:nsid w:val="7D172631"/>
    <w:multiLevelType w:val="hybridMultilevel"/>
    <w:tmpl w:val="72DE48E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6"/>
  </w:num>
  <w:num w:numId="5">
    <w:abstractNumId w:val="71"/>
  </w:num>
  <w:num w:numId="6">
    <w:abstractNumId w:val="75"/>
  </w:num>
  <w:num w:numId="7">
    <w:abstractNumId w:val="61"/>
  </w:num>
  <w:num w:numId="8">
    <w:abstractNumId w:val="60"/>
  </w:num>
  <w:num w:numId="9">
    <w:abstractNumId w:val="6"/>
  </w:num>
  <w:num w:numId="10">
    <w:abstractNumId w:val="5"/>
  </w:num>
  <w:num w:numId="11">
    <w:abstractNumId w:val="1"/>
  </w:num>
  <w:num w:numId="12">
    <w:abstractNumId w:val="0"/>
  </w:num>
  <w:num w:numId="13">
    <w:abstractNumId w:val="68"/>
  </w:num>
  <w:num w:numId="14">
    <w:abstractNumId w:val="44"/>
  </w:num>
  <w:num w:numId="15">
    <w:abstractNumId w:val="55"/>
  </w:num>
  <w:num w:numId="16">
    <w:abstractNumId w:val="51"/>
  </w:num>
  <w:num w:numId="17">
    <w:abstractNumId w:val="47"/>
  </w:num>
  <w:num w:numId="18">
    <w:abstractNumId w:val="34"/>
  </w:num>
  <w:num w:numId="19">
    <w:abstractNumId w:val="3"/>
  </w:num>
  <w:num w:numId="20">
    <w:abstractNumId w:val="19"/>
  </w:num>
  <w:num w:numId="21">
    <w:abstractNumId w:val="69"/>
  </w:num>
  <w:num w:numId="22">
    <w:abstractNumId w:val="18"/>
  </w:num>
  <w:num w:numId="23">
    <w:abstractNumId w:val="7"/>
  </w:num>
  <w:num w:numId="24">
    <w:abstractNumId w:val="63"/>
  </w:num>
  <w:num w:numId="25">
    <w:abstractNumId w:val="57"/>
  </w:num>
  <w:num w:numId="26">
    <w:abstractNumId w:val="58"/>
  </w:num>
  <w:num w:numId="27">
    <w:abstractNumId w:val="65"/>
  </w:num>
  <w:num w:numId="28">
    <w:abstractNumId w:val="17"/>
  </w:num>
  <w:num w:numId="29">
    <w:abstractNumId w:val="30"/>
  </w:num>
  <w:num w:numId="30">
    <w:abstractNumId w:val="22"/>
  </w:num>
  <w:num w:numId="31">
    <w:abstractNumId w:val="42"/>
  </w:num>
  <w:num w:numId="32">
    <w:abstractNumId w:val="32"/>
  </w:num>
  <w:num w:numId="33">
    <w:abstractNumId w:val="27"/>
  </w:num>
  <w:num w:numId="34">
    <w:abstractNumId w:val="48"/>
  </w:num>
  <w:num w:numId="35">
    <w:abstractNumId w:val="49"/>
  </w:num>
  <w:num w:numId="36">
    <w:abstractNumId w:val="70"/>
  </w:num>
  <w:num w:numId="37">
    <w:abstractNumId w:val="40"/>
  </w:num>
  <w:num w:numId="38">
    <w:abstractNumId w:val="45"/>
  </w:num>
  <w:num w:numId="39">
    <w:abstractNumId w:val="53"/>
  </w:num>
  <w:num w:numId="40">
    <w:abstractNumId w:val="62"/>
  </w:num>
  <w:num w:numId="41">
    <w:abstractNumId w:val="35"/>
  </w:num>
  <w:num w:numId="42">
    <w:abstractNumId w:val="76"/>
  </w:num>
  <w:num w:numId="43">
    <w:abstractNumId w:val="74"/>
  </w:num>
  <w:num w:numId="44">
    <w:abstractNumId w:val="46"/>
  </w:num>
  <w:num w:numId="45">
    <w:abstractNumId w:val="59"/>
  </w:num>
  <w:num w:numId="46">
    <w:abstractNumId w:val="29"/>
  </w:num>
  <w:num w:numId="47">
    <w:abstractNumId w:val="67"/>
  </w:num>
  <w:num w:numId="48">
    <w:abstractNumId w:val="41"/>
  </w:num>
  <w:num w:numId="49">
    <w:abstractNumId w:val="39"/>
  </w:num>
  <w:num w:numId="50">
    <w:abstractNumId w:val="23"/>
  </w:num>
  <w:num w:numId="51">
    <w:abstractNumId w:val="33"/>
  </w:num>
  <w:num w:numId="52">
    <w:abstractNumId w:val="52"/>
  </w:num>
  <w:num w:numId="53">
    <w:abstractNumId w:val="28"/>
  </w:num>
  <w:num w:numId="54">
    <w:abstractNumId w:val="25"/>
  </w:num>
  <w:num w:numId="55">
    <w:abstractNumId w:val="54"/>
  </w:num>
  <w:num w:numId="56">
    <w:abstractNumId w:val="24"/>
  </w:num>
  <w:num w:numId="57">
    <w:abstractNumId w:val="26"/>
  </w:num>
  <w:num w:numId="58">
    <w:abstractNumId w:val="66"/>
  </w:num>
  <w:num w:numId="59">
    <w:abstractNumId w:val="31"/>
  </w:num>
  <w:num w:numId="60">
    <w:abstractNumId w:val="37"/>
  </w:num>
  <w:num w:numId="61">
    <w:abstractNumId w:val="64"/>
  </w:num>
  <w:num w:numId="62">
    <w:abstractNumId w:val="78"/>
  </w:num>
  <w:num w:numId="63">
    <w:abstractNumId w:val="77"/>
  </w:num>
  <w:num w:numId="64">
    <w:abstractNumId w:val="36"/>
  </w:num>
  <w:num w:numId="65">
    <w:abstractNumId w:val="50"/>
  </w:num>
  <w:num w:numId="66">
    <w:abstractNumId w:val="38"/>
  </w:num>
  <w:num w:numId="67">
    <w:abstractNumId w:val="73"/>
  </w:num>
  <w:num w:numId="68">
    <w:abstractNumId w:val="43"/>
  </w:num>
  <w:num w:numId="69">
    <w:abstractNumId w:val="56"/>
  </w:num>
  <w:num w:numId="70">
    <w:abstractNumId w:val="21"/>
  </w:num>
  <w:num w:numId="71">
    <w:abstractNumId w:val="20"/>
  </w:num>
  <w:num w:numId="72">
    <w:abstractNumId w:val="7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removePersonalInformation/>
  <w:removeDateAndTime/>
  <w:proofState w:spelling="clean" w:grammar="clean"/>
  <w:linkStyles/>
  <w:defaultTabStop w:val="720"/>
  <w:drawingGridHorizontalSpacing w:val="110"/>
  <w:displayHorizontalDrawingGridEvery w:val="2"/>
  <w:noPunctuationKerning/>
  <w:characterSpacingControl w:val="doNotCompress"/>
  <w:hdrShapeDefaults>
    <o:shapedefaults v:ext="edit" spidmax="4097" fill="f" fillcolor="white" stroke="f">
      <v:fill color="white" on="f" type="fram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1CC"/>
    <w:rsid w:val="00000B13"/>
    <w:rsid w:val="00007321"/>
    <w:rsid w:val="00024952"/>
    <w:rsid w:val="00024AF9"/>
    <w:rsid w:val="000312AA"/>
    <w:rsid w:val="00072058"/>
    <w:rsid w:val="000A28DC"/>
    <w:rsid w:val="000C4F42"/>
    <w:rsid w:val="000D3446"/>
    <w:rsid w:val="000E4F39"/>
    <w:rsid w:val="000E5774"/>
    <w:rsid w:val="000F1C2B"/>
    <w:rsid w:val="000F389B"/>
    <w:rsid w:val="00102383"/>
    <w:rsid w:val="00102CD2"/>
    <w:rsid w:val="00106751"/>
    <w:rsid w:val="001176F4"/>
    <w:rsid w:val="00136D43"/>
    <w:rsid w:val="001648A8"/>
    <w:rsid w:val="00176609"/>
    <w:rsid w:val="0018586A"/>
    <w:rsid w:val="001A1BEB"/>
    <w:rsid w:val="001A28F2"/>
    <w:rsid w:val="001B72CF"/>
    <w:rsid w:val="001C4317"/>
    <w:rsid w:val="001C4DD5"/>
    <w:rsid w:val="001D0BD2"/>
    <w:rsid w:val="001D4AEE"/>
    <w:rsid w:val="001D54DA"/>
    <w:rsid w:val="001F1A5A"/>
    <w:rsid w:val="001F1CF8"/>
    <w:rsid w:val="001F386D"/>
    <w:rsid w:val="001F670A"/>
    <w:rsid w:val="001F71CC"/>
    <w:rsid w:val="00204932"/>
    <w:rsid w:val="00215916"/>
    <w:rsid w:val="00221360"/>
    <w:rsid w:val="00223967"/>
    <w:rsid w:val="002250FA"/>
    <w:rsid w:val="00226BEE"/>
    <w:rsid w:val="002408B2"/>
    <w:rsid w:val="00243398"/>
    <w:rsid w:val="0025151E"/>
    <w:rsid w:val="00254305"/>
    <w:rsid w:val="00254E2D"/>
    <w:rsid w:val="00263F37"/>
    <w:rsid w:val="00265A9E"/>
    <w:rsid w:val="00267591"/>
    <w:rsid w:val="002727D9"/>
    <w:rsid w:val="002746FD"/>
    <w:rsid w:val="00276F2F"/>
    <w:rsid w:val="00292F09"/>
    <w:rsid w:val="00295CAC"/>
    <w:rsid w:val="00296B57"/>
    <w:rsid w:val="002A41AD"/>
    <w:rsid w:val="002A7004"/>
    <w:rsid w:val="002C33BE"/>
    <w:rsid w:val="002D5288"/>
    <w:rsid w:val="002D76C6"/>
    <w:rsid w:val="002E1106"/>
    <w:rsid w:val="002F040C"/>
    <w:rsid w:val="002F0B36"/>
    <w:rsid w:val="003056D8"/>
    <w:rsid w:val="00307A03"/>
    <w:rsid w:val="00307FDF"/>
    <w:rsid w:val="00310E9E"/>
    <w:rsid w:val="0031516B"/>
    <w:rsid w:val="0033042D"/>
    <w:rsid w:val="00330F37"/>
    <w:rsid w:val="00334A89"/>
    <w:rsid w:val="003708CE"/>
    <w:rsid w:val="003715CA"/>
    <w:rsid w:val="00392FCA"/>
    <w:rsid w:val="0039617E"/>
    <w:rsid w:val="003A5443"/>
    <w:rsid w:val="003B177E"/>
    <w:rsid w:val="003B1E54"/>
    <w:rsid w:val="003D4EBB"/>
    <w:rsid w:val="003F155D"/>
    <w:rsid w:val="003F7489"/>
    <w:rsid w:val="00410F30"/>
    <w:rsid w:val="0042112F"/>
    <w:rsid w:val="00435728"/>
    <w:rsid w:val="00441DEC"/>
    <w:rsid w:val="0046275C"/>
    <w:rsid w:val="00492132"/>
    <w:rsid w:val="004B6379"/>
    <w:rsid w:val="004C20E8"/>
    <w:rsid w:val="004C6357"/>
    <w:rsid w:val="004D26B8"/>
    <w:rsid w:val="004D4E71"/>
    <w:rsid w:val="004F5BF3"/>
    <w:rsid w:val="004F63E9"/>
    <w:rsid w:val="00500550"/>
    <w:rsid w:val="005012FF"/>
    <w:rsid w:val="005071AC"/>
    <w:rsid w:val="0051286C"/>
    <w:rsid w:val="00515320"/>
    <w:rsid w:val="00516E8B"/>
    <w:rsid w:val="005211AB"/>
    <w:rsid w:val="00525AFE"/>
    <w:rsid w:val="00536A99"/>
    <w:rsid w:val="0054199C"/>
    <w:rsid w:val="00542875"/>
    <w:rsid w:val="0054518A"/>
    <w:rsid w:val="00552606"/>
    <w:rsid w:val="00556E45"/>
    <w:rsid w:val="005641FA"/>
    <w:rsid w:val="00574EE3"/>
    <w:rsid w:val="00583A79"/>
    <w:rsid w:val="0058427D"/>
    <w:rsid w:val="005934C7"/>
    <w:rsid w:val="005956DA"/>
    <w:rsid w:val="00596A3F"/>
    <w:rsid w:val="005A1563"/>
    <w:rsid w:val="005B2E2A"/>
    <w:rsid w:val="005C1C16"/>
    <w:rsid w:val="005D016E"/>
    <w:rsid w:val="005D6ED6"/>
    <w:rsid w:val="005F0E18"/>
    <w:rsid w:val="005F1573"/>
    <w:rsid w:val="006065EA"/>
    <w:rsid w:val="00607C3B"/>
    <w:rsid w:val="00614FEF"/>
    <w:rsid w:val="00621F8E"/>
    <w:rsid w:val="006228DC"/>
    <w:rsid w:val="0062386F"/>
    <w:rsid w:val="00642488"/>
    <w:rsid w:val="00651D10"/>
    <w:rsid w:val="006626CD"/>
    <w:rsid w:val="006671A0"/>
    <w:rsid w:val="006842D9"/>
    <w:rsid w:val="006920DF"/>
    <w:rsid w:val="0069223F"/>
    <w:rsid w:val="00692FE8"/>
    <w:rsid w:val="006970E1"/>
    <w:rsid w:val="006C14DF"/>
    <w:rsid w:val="006C4DDC"/>
    <w:rsid w:val="006D0280"/>
    <w:rsid w:val="006D5EA7"/>
    <w:rsid w:val="006D7BF8"/>
    <w:rsid w:val="006E1FA0"/>
    <w:rsid w:val="006E4022"/>
    <w:rsid w:val="006E6B70"/>
    <w:rsid w:val="006E6DAD"/>
    <w:rsid w:val="00705A50"/>
    <w:rsid w:val="007123D1"/>
    <w:rsid w:val="00726EE3"/>
    <w:rsid w:val="00735612"/>
    <w:rsid w:val="0074184F"/>
    <w:rsid w:val="00742B34"/>
    <w:rsid w:val="007454AC"/>
    <w:rsid w:val="007455EF"/>
    <w:rsid w:val="007626E5"/>
    <w:rsid w:val="00770CBC"/>
    <w:rsid w:val="00781068"/>
    <w:rsid w:val="00791C1B"/>
    <w:rsid w:val="00792AE9"/>
    <w:rsid w:val="00795CC6"/>
    <w:rsid w:val="007A289A"/>
    <w:rsid w:val="007B2076"/>
    <w:rsid w:val="007B22C3"/>
    <w:rsid w:val="007B74A2"/>
    <w:rsid w:val="007C0AC2"/>
    <w:rsid w:val="007C0D32"/>
    <w:rsid w:val="007D14D5"/>
    <w:rsid w:val="007D159D"/>
    <w:rsid w:val="007E69B7"/>
    <w:rsid w:val="0080747E"/>
    <w:rsid w:val="00810FD7"/>
    <w:rsid w:val="00816957"/>
    <w:rsid w:val="00825158"/>
    <w:rsid w:val="00843342"/>
    <w:rsid w:val="00846AB3"/>
    <w:rsid w:val="00850DDC"/>
    <w:rsid w:val="008675CE"/>
    <w:rsid w:val="00887ADF"/>
    <w:rsid w:val="008924D0"/>
    <w:rsid w:val="008A26E5"/>
    <w:rsid w:val="008B09CB"/>
    <w:rsid w:val="008B7EBF"/>
    <w:rsid w:val="008C6D47"/>
    <w:rsid w:val="008D7782"/>
    <w:rsid w:val="008F1F0C"/>
    <w:rsid w:val="0090126C"/>
    <w:rsid w:val="00902063"/>
    <w:rsid w:val="0091676C"/>
    <w:rsid w:val="00922917"/>
    <w:rsid w:val="00940DBD"/>
    <w:rsid w:val="0094231B"/>
    <w:rsid w:val="0094487F"/>
    <w:rsid w:val="009523FA"/>
    <w:rsid w:val="009651A5"/>
    <w:rsid w:val="00965AF7"/>
    <w:rsid w:val="00966A83"/>
    <w:rsid w:val="00977491"/>
    <w:rsid w:val="0098630B"/>
    <w:rsid w:val="00986817"/>
    <w:rsid w:val="009A2CAE"/>
    <w:rsid w:val="009A5C64"/>
    <w:rsid w:val="009A7FAE"/>
    <w:rsid w:val="009B0BB3"/>
    <w:rsid w:val="009B21A6"/>
    <w:rsid w:val="009D2872"/>
    <w:rsid w:val="009D5A81"/>
    <w:rsid w:val="009E05CA"/>
    <w:rsid w:val="009E1C22"/>
    <w:rsid w:val="009E663D"/>
    <w:rsid w:val="009E773B"/>
    <w:rsid w:val="009F0A75"/>
    <w:rsid w:val="009F1076"/>
    <w:rsid w:val="00A02F7E"/>
    <w:rsid w:val="00A048FC"/>
    <w:rsid w:val="00A12802"/>
    <w:rsid w:val="00A22E49"/>
    <w:rsid w:val="00A31CA6"/>
    <w:rsid w:val="00A36844"/>
    <w:rsid w:val="00A5275B"/>
    <w:rsid w:val="00A551E1"/>
    <w:rsid w:val="00A55EFE"/>
    <w:rsid w:val="00A57226"/>
    <w:rsid w:val="00A60713"/>
    <w:rsid w:val="00A75E47"/>
    <w:rsid w:val="00A8130D"/>
    <w:rsid w:val="00A8385A"/>
    <w:rsid w:val="00A935B2"/>
    <w:rsid w:val="00A94724"/>
    <w:rsid w:val="00AA1A54"/>
    <w:rsid w:val="00AB290D"/>
    <w:rsid w:val="00AB2CA4"/>
    <w:rsid w:val="00AD288A"/>
    <w:rsid w:val="00AD74B4"/>
    <w:rsid w:val="00AE352F"/>
    <w:rsid w:val="00AE3A3D"/>
    <w:rsid w:val="00AE73D8"/>
    <w:rsid w:val="00AF331C"/>
    <w:rsid w:val="00B0367F"/>
    <w:rsid w:val="00B07D80"/>
    <w:rsid w:val="00B121CA"/>
    <w:rsid w:val="00B32734"/>
    <w:rsid w:val="00B402DD"/>
    <w:rsid w:val="00B41350"/>
    <w:rsid w:val="00B52B79"/>
    <w:rsid w:val="00B62356"/>
    <w:rsid w:val="00B63D72"/>
    <w:rsid w:val="00B671F7"/>
    <w:rsid w:val="00B73928"/>
    <w:rsid w:val="00B7511A"/>
    <w:rsid w:val="00B76692"/>
    <w:rsid w:val="00B829A4"/>
    <w:rsid w:val="00B91BF6"/>
    <w:rsid w:val="00BA5710"/>
    <w:rsid w:val="00BA58A8"/>
    <w:rsid w:val="00BA67CA"/>
    <w:rsid w:val="00BB07D2"/>
    <w:rsid w:val="00BC137D"/>
    <w:rsid w:val="00BD2737"/>
    <w:rsid w:val="00BD7500"/>
    <w:rsid w:val="00BE115B"/>
    <w:rsid w:val="00BE1FA8"/>
    <w:rsid w:val="00BF205B"/>
    <w:rsid w:val="00BF700C"/>
    <w:rsid w:val="00C07ADC"/>
    <w:rsid w:val="00C10A7C"/>
    <w:rsid w:val="00C1332F"/>
    <w:rsid w:val="00C2279E"/>
    <w:rsid w:val="00C22EAE"/>
    <w:rsid w:val="00C248A7"/>
    <w:rsid w:val="00C304AB"/>
    <w:rsid w:val="00C333AD"/>
    <w:rsid w:val="00C3405F"/>
    <w:rsid w:val="00C366E0"/>
    <w:rsid w:val="00C416AA"/>
    <w:rsid w:val="00C4696F"/>
    <w:rsid w:val="00C60AA0"/>
    <w:rsid w:val="00C61C68"/>
    <w:rsid w:val="00C67C74"/>
    <w:rsid w:val="00C717EE"/>
    <w:rsid w:val="00C73F5C"/>
    <w:rsid w:val="00C95CE7"/>
    <w:rsid w:val="00CB399D"/>
    <w:rsid w:val="00CB6431"/>
    <w:rsid w:val="00CC0654"/>
    <w:rsid w:val="00CC1A60"/>
    <w:rsid w:val="00CD0F3D"/>
    <w:rsid w:val="00CF4877"/>
    <w:rsid w:val="00CF724F"/>
    <w:rsid w:val="00D0650D"/>
    <w:rsid w:val="00D1626F"/>
    <w:rsid w:val="00D218B5"/>
    <w:rsid w:val="00D45579"/>
    <w:rsid w:val="00D45687"/>
    <w:rsid w:val="00D46617"/>
    <w:rsid w:val="00D82AE8"/>
    <w:rsid w:val="00DB010C"/>
    <w:rsid w:val="00DB6514"/>
    <w:rsid w:val="00DC0B89"/>
    <w:rsid w:val="00DC6B90"/>
    <w:rsid w:val="00DF1871"/>
    <w:rsid w:val="00DF41C1"/>
    <w:rsid w:val="00DF4D90"/>
    <w:rsid w:val="00E10786"/>
    <w:rsid w:val="00E11026"/>
    <w:rsid w:val="00E13898"/>
    <w:rsid w:val="00E14457"/>
    <w:rsid w:val="00E15D66"/>
    <w:rsid w:val="00E2336E"/>
    <w:rsid w:val="00E25D5B"/>
    <w:rsid w:val="00E26C74"/>
    <w:rsid w:val="00E570EE"/>
    <w:rsid w:val="00E65C30"/>
    <w:rsid w:val="00E65C38"/>
    <w:rsid w:val="00E74D9E"/>
    <w:rsid w:val="00E94B25"/>
    <w:rsid w:val="00E97DDD"/>
    <w:rsid w:val="00E97F75"/>
    <w:rsid w:val="00EA3220"/>
    <w:rsid w:val="00EB7D00"/>
    <w:rsid w:val="00EC1F14"/>
    <w:rsid w:val="00EE1D9D"/>
    <w:rsid w:val="00EE32CA"/>
    <w:rsid w:val="00EF153E"/>
    <w:rsid w:val="00EF19E5"/>
    <w:rsid w:val="00EF470B"/>
    <w:rsid w:val="00EF723A"/>
    <w:rsid w:val="00F224C3"/>
    <w:rsid w:val="00F247B6"/>
    <w:rsid w:val="00F33D91"/>
    <w:rsid w:val="00F357F3"/>
    <w:rsid w:val="00F46BD5"/>
    <w:rsid w:val="00F6470C"/>
    <w:rsid w:val="00F67197"/>
    <w:rsid w:val="00F73CB1"/>
    <w:rsid w:val="00F749D2"/>
    <w:rsid w:val="00F74E35"/>
    <w:rsid w:val="00F75DFE"/>
    <w:rsid w:val="00F84F94"/>
    <w:rsid w:val="00F94B9D"/>
    <w:rsid w:val="00F97503"/>
    <w:rsid w:val="00F975FF"/>
    <w:rsid w:val="00FA6BB5"/>
    <w:rsid w:val="00FD6424"/>
    <w:rsid w:val="00FD6451"/>
    <w:rsid w:val="00FE2F73"/>
    <w:rsid w:val="00FE547C"/>
    <w:rsid w:val="00FE6EBB"/>
    <w:rsid w:val="00FF371B"/>
    <w:rsid w:val="00FF6CC2"/>
    <w:rsid w:val="00FF7F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type="fram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List Number" w:uiPriority="0"/>
    <w:lsdException w:name="List Bullet 3" w:uiPriority="0"/>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72058"/>
    <w:pPr>
      <w:spacing w:after="200" w:line="276" w:lineRule="auto"/>
    </w:pPr>
    <w:rPr>
      <w:rFonts w:asciiTheme="minorHAnsi" w:eastAsiaTheme="minorHAnsi" w:hAnsiTheme="minorHAnsi" w:cstheme="minorBidi"/>
      <w:sz w:val="22"/>
      <w:szCs w:val="22"/>
      <w:lang w:val="en-GB"/>
    </w:rPr>
  </w:style>
  <w:style w:type="paragraph" w:styleId="Heading1">
    <w:name w:val="heading 1"/>
    <w:aliases w:val="H1,Heading_Numbered_1,‹berschrift 1,h1,numbered indent 1,ni1,1 ghost,g,ghost,II+,I,Head1,1,Header 1,MainHeader,tchead,Test Plan,Heading 10,Heading apps,Cha,Chapter,sidebar,new page/chapter,heading 1,Page Title,Page Title1,Page Title2,l1,a,Part"/>
    <w:basedOn w:val="Normal"/>
    <w:next w:val="Normal"/>
    <w:link w:val="Heading1Char"/>
    <w:qFormat/>
    <w:rsid w:val="002A41AD"/>
    <w:pPr>
      <w:keepNext/>
      <w:pageBreakBefore/>
      <w:numPr>
        <w:numId w:val="15"/>
      </w:numPr>
      <w:tabs>
        <w:tab w:val="left" w:pos="-851"/>
      </w:tabs>
      <w:outlineLvl w:val="0"/>
    </w:pPr>
    <w:rPr>
      <w:rFonts w:ascii="Times" w:hAnsi="Times"/>
      <w:i/>
      <w:color w:val="000000"/>
      <w:sz w:val="52"/>
    </w:rPr>
  </w:style>
  <w:style w:type="paragraph" w:styleId="Heading2">
    <w:name w:val="heading 2"/>
    <w:aliases w:val="Heading 2 Char,Heading_Numbered_2 Char,h2 Char,sl2 Char,Chapter Title Char,‹berschrift 21 Char,Prophead 2 Char,Heading_Numbered_2,h2,sl2,Chapter Title,‹berschrift 21,Prophead 2,Heading 2 Char1 Char,Heading 2 Char Char Char,h2 Char Char Char,2"/>
    <w:basedOn w:val="Normal"/>
    <w:next w:val="Normal"/>
    <w:link w:val="Heading2Char1"/>
    <w:qFormat/>
    <w:rsid w:val="00EF19E5"/>
    <w:pPr>
      <w:keepNext/>
      <w:numPr>
        <w:ilvl w:val="1"/>
        <w:numId w:val="15"/>
      </w:numPr>
      <w:pBdr>
        <w:top w:val="single" w:sz="4" w:space="10" w:color="auto"/>
      </w:pBdr>
      <w:tabs>
        <w:tab w:val="left" w:pos="-578"/>
      </w:tabs>
      <w:spacing w:before="240" w:after="60"/>
      <w:outlineLvl w:val="1"/>
    </w:pPr>
    <w:rPr>
      <w:rFonts w:ascii="Trebuchet MS" w:hAnsi="Trebuchet MS"/>
      <w:b/>
      <w:color w:val="000000"/>
      <w:sz w:val="24"/>
    </w:rPr>
  </w:style>
  <w:style w:type="paragraph" w:styleId="Heading3">
    <w:name w:val="heading 3"/>
    <w:aliases w:val="Prophead 3,h3,HHHeading,Heading_Numbered_3,Level 3 Head,‹berschrift 31,Heading 31,Heading 32,Heading 33,Heading 34,Heading 35,Heading 36,H3,Minor,Project 3,Proposa,Task,Tsk,Function header 3,Function header 31,Function header 32,Level 1 - 1,3"/>
    <w:basedOn w:val="Normal"/>
    <w:next w:val="Normal"/>
    <w:link w:val="Heading3Char"/>
    <w:qFormat/>
    <w:rsid w:val="00EF19E5"/>
    <w:pPr>
      <w:keepNext/>
      <w:numPr>
        <w:ilvl w:val="2"/>
        <w:numId w:val="15"/>
      </w:numPr>
      <w:tabs>
        <w:tab w:val="left" w:pos="0"/>
      </w:tabs>
      <w:outlineLvl w:val="2"/>
    </w:pPr>
    <w:rPr>
      <w:rFonts w:ascii="Helvetica" w:hAnsi="Helvetica"/>
      <w:b/>
    </w:rPr>
  </w:style>
  <w:style w:type="paragraph" w:styleId="Heading4">
    <w:name w:val="heading 4"/>
    <w:aliases w:val="Heading_Numbered_4,H4,Level 2 - a,Sub-Minor,Project table,Propos,Bullet 11,Bullet 12,Bullet 13,Bullet 14,Bullet 15,Bullet 16,h4,Tempo Heading 4,Lev 4,Project table1,Project table2,Project table3,Project table4,Project table5,Project table6,4"/>
    <w:basedOn w:val="Normal"/>
    <w:next w:val="Normal"/>
    <w:qFormat/>
    <w:rsid w:val="00EF19E5"/>
    <w:pPr>
      <w:keepNext/>
      <w:numPr>
        <w:ilvl w:val="3"/>
        <w:numId w:val="15"/>
      </w:numPr>
      <w:outlineLvl w:val="3"/>
    </w:pPr>
    <w:rPr>
      <w:rFonts w:ascii="Trebuchet MS" w:hAnsi="Trebuchet MS"/>
      <w:snapToGrid w:val="0"/>
      <w:color w:val="000000"/>
    </w:rPr>
  </w:style>
  <w:style w:type="paragraph" w:styleId="Heading5">
    <w:name w:val="heading 5"/>
    <w:aliases w:val="Subheading,Appendix A to X,Heading 5   Appendix A to X,H5,Schedule A to X,Block Label,Tempo Heading 5,Lev 5,Appendix A to X1,Heading 5   Appendix A to X1,Appendix A to X2,Heading 5   Appendix A to X2,Appendix A to X3,Appendix A to X4,L5,((1))"/>
    <w:basedOn w:val="Normal"/>
    <w:next w:val="Normal"/>
    <w:qFormat/>
    <w:rsid w:val="00EF19E5"/>
    <w:pPr>
      <w:keepNext/>
      <w:widowControl w:val="0"/>
      <w:numPr>
        <w:ilvl w:val="4"/>
        <w:numId w:val="15"/>
      </w:numPr>
      <w:spacing w:before="240" w:after="240"/>
      <w:outlineLvl w:val="4"/>
    </w:pPr>
    <w:rPr>
      <w:rFonts w:ascii="Trebuchet MS" w:hAnsi="Trebuchet MS"/>
      <w:sz w:val="16"/>
    </w:rPr>
  </w:style>
  <w:style w:type="paragraph" w:styleId="Heading6">
    <w:name w:val="heading 6"/>
    <w:aliases w:val="l6,h6,Heading6,H6,sub-dash,sd,5,7 sub-dash,6,Requirement,heading 6,hd6,fcl,figurecapl,Bullet list,appendix flysheet,Heading 6  Appendix Y &amp; Z,Legal Level 1.,Alpha List,H61,61,h61,Requirement1,H62,62,h62,H611,611,h611,Requirement11,H63,63,h63"/>
    <w:basedOn w:val="Normal"/>
    <w:next w:val="Normal"/>
    <w:qFormat/>
    <w:rsid w:val="00EF19E5"/>
    <w:pPr>
      <w:keepNext/>
      <w:widowControl w:val="0"/>
      <w:numPr>
        <w:ilvl w:val="5"/>
        <w:numId w:val="15"/>
      </w:numPr>
      <w:spacing w:before="240" w:after="60"/>
      <w:outlineLvl w:val="5"/>
    </w:pPr>
  </w:style>
  <w:style w:type="paragraph" w:styleId="Heading7">
    <w:name w:val="heading 7"/>
    <w:aliases w:val="l7,h7,Heading7,7,ExhibitTitle,heading7,req3,st,SDL title,heading 7,hd7,fcs,figurecaps,letter list,lettered list,71,ExhibitTitle1,st1,Objective1,heading71,req31,72,ExhibitTitle2,st2,Objective2,heading72,req32,711,ExhibitTitle11,st11,73,Lev 7,T7"/>
    <w:basedOn w:val="Normal"/>
    <w:next w:val="Normal"/>
    <w:qFormat/>
    <w:rsid w:val="00EF19E5"/>
    <w:pPr>
      <w:keepNext/>
      <w:widowControl w:val="0"/>
      <w:numPr>
        <w:ilvl w:val="6"/>
        <w:numId w:val="15"/>
      </w:numPr>
      <w:spacing w:before="240" w:after="60"/>
      <w:outlineLvl w:val="6"/>
    </w:pPr>
  </w:style>
  <w:style w:type="paragraph" w:styleId="Heading8">
    <w:name w:val="heading 8"/>
    <w:aliases w:val="Legal Level 1.1.1.,Center Bold,bijlage,Lev 8,T8,PR16,Appendices Sub-Heading,8,FigureTitle,Condition,requirement,req2,req, action, action1, action2, action3, action4, action5, action6, action7, action8"/>
    <w:basedOn w:val="Normal"/>
    <w:next w:val="Normal"/>
    <w:qFormat/>
    <w:rsid w:val="00EF19E5"/>
    <w:pPr>
      <w:keepNext/>
      <w:widowControl w:val="0"/>
      <w:numPr>
        <w:ilvl w:val="7"/>
        <w:numId w:val="15"/>
      </w:numPr>
      <w:spacing w:before="240" w:after="60"/>
      <w:outlineLvl w:val="7"/>
    </w:pPr>
  </w:style>
  <w:style w:type="paragraph" w:styleId="Heading9">
    <w:name w:val="heading 9"/>
    <w:aliases w:val="App1,App Heading,Titre 10,Lev 9,appendix,Legal Level 1.1.1.1.,PR17,9,TableTitle,Cond'l Reqt.,rb,req bullet,req1, progress, progress1, progress2, progress3, progress4, progress5, progress6, progress7, progress8"/>
    <w:basedOn w:val="Normal"/>
    <w:next w:val="Normal"/>
    <w:qFormat/>
    <w:rsid w:val="00EF19E5"/>
    <w:pPr>
      <w:keepNext/>
      <w:widowControl w:val="0"/>
      <w:numPr>
        <w:ilvl w:val="8"/>
        <w:numId w:val="15"/>
      </w:numPr>
      <w:spacing w:before="240" w:after="60"/>
      <w:outlineLvl w:val="8"/>
    </w:pPr>
    <w:rPr>
      <w:sz w:val="18"/>
    </w:rPr>
  </w:style>
  <w:style w:type="character" w:default="1" w:styleId="DefaultParagraphFont">
    <w:name w:val="Default Paragraph Font"/>
    <w:uiPriority w:val="1"/>
    <w:semiHidden/>
    <w:unhideWhenUsed/>
    <w:rsid w:val="000720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2058"/>
  </w:style>
  <w:style w:type="paragraph" w:styleId="Header">
    <w:name w:val="header"/>
    <w:basedOn w:val="Normal"/>
    <w:semiHidden/>
    <w:rsid w:val="00EF19E5"/>
    <w:pPr>
      <w:pBdr>
        <w:bottom w:val="single" w:sz="4" w:space="1" w:color="auto"/>
      </w:pBdr>
      <w:tabs>
        <w:tab w:val="center" w:pos="4153"/>
        <w:tab w:val="right" w:pos="7173"/>
      </w:tabs>
      <w:ind w:left="-1134"/>
    </w:pPr>
  </w:style>
  <w:style w:type="paragraph" w:styleId="Caption">
    <w:name w:val="caption"/>
    <w:basedOn w:val="Normal"/>
    <w:next w:val="Normal"/>
    <w:qFormat/>
    <w:rsid w:val="00EF19E5"/>
    <w:pPr>
      <w:spacing w:after="120"/>
      <w:jc w:val="right"/>
    </w:pPr>
    <w:rPr>
      <w:rFonts w:ascii="Verdana" w:hAnsi="Verdana"/>
      <w:b/>
      <w:sz w:val="12"/>
    </w:rPr>
  </w:style>
  <w:style w:type="paragraph" w:customStyle="1" w:styleId="Code">
    <w:name w:val="Code"/>
    <w:basedOn w:val="Normal"/>
    <w:rsid w:val="00EF19E5"/>
    <w:rPr>
      <w:rFonts w:ascii="Courier New" w:hAnsi="Courier New"/>
    </w:rPr>
  </w:style>
  <w:style w:type="paragraph" w:styleId="Date">
    <w:name w:val="Date"/>
    <w:basedOn w:val="SoftwareVersion"/>
    <w:next w:val="Normal"/>
    <w:semiHidden/>
    <w:rsid w:val="00EF19E5"/>
    <w:pPr>
      <w:tabs>
        <w:tab w:val="center" w:pos="4153"/>
        <w:tab w:val="right" w:pos="8306"/>
      </w:tabs>
    </w:pPr>
  </w:style>
  <w:style w:type="paragraph" w:customStyle="1" w:styleId="SoftwareVersion">
    <w:name w:val="SoftwareVersion"/>
    <w:basedOn w:val="DocumentVersion"/>
    <w:rsid w:val="00EF19E5"/>
    <w:pPr>
      <w:spacing w:before="240"/>
    </w:pPr>
  </w:style>
  <w:style w:type="paragraph" w:customStyle="1" w:styleId="DocumentVersion">
    <w:name w:val="DocumentVersion"/>
    <w:basedOn w:val="Normal"/>
    <w:rsid w:val="00EF19E5"/>
    <w:pPr>
      <w:spacing w:before="3200"/>
      <w:ind w:left="2268"/>
    </w:pPr>
    <w:rPr>
      <w:sz w:val="16"/>
    </w:rPr>
  </w:style>
  <w:style w:type="paragraph" w:styleId="ListBullet">
    <w:name w:val="List Bullet"/>
    <w:basedOn w:val="Normal"/>
    <w:semiHidden/>
    <w:rsid w:val="00EF19E5"/>
    <w:pPr>
      <w:numPr>
        <w:numId w:val="1"/>
      </w:numPr>
    </w:pPr>
  </w:style>
  <w:style w:type="paragraph" w:customStyle="1" w:styleId="Logo">
    <w:name w:val="Logo"/>
    <w:basedOn w:val="Normal"/>
    <w:rsid w:val="00EF19E5"/>
    <w:pPr>
      <w:spacing w:before="2400"/>
      <w:jc w:val="center"/>
    </w:pPr>
    <w:rPr>
      <w:b/>
      <w:sz w:val="48"/>
    </w:rPr>
  </w:style>
  <w:style w:type="paragraph" w:customStyle="1" w:styleId="MiniTOC">
    <w:name w:val="MiniTOC"/>
    <w:basedOn w:val="Normal"/>
    <w:rsid w:val="00EF19E5"/>
    <w:pPr>
      <w:tabs>
        <w:tab w:val="num" w:pos="720"/>
      </w:tabs>
      <w:ind w:left="720" w:hanging="360"/>
    </w:pPr>
    <w:rPr>
      <w:rFonts w:ascii="Verdana" w:hAnsi="Verdana"/>
    </w:rPr>
  </w:style>
  <w:style w:type="paragraph" w:customStyle="1" w:styleId="RevisionDate">
    <w:name w:val="RevisionDate"/>
    <w:basedOn w:val="Date"/>
    <w:rsid w:val="00EF19E5"/>
    <w:pPr>
      <w:ind w:left="0"/>
    </w:pPr>
  </w:style>
  <w:style w:type="paragraph" w:customStyle="1" w:styleId="RevisionDescription">
    <w:name w:val="RevisionDescription"/>
    <w:basedOn w:val="Normal"/>
    <w:rsid w:val="00EF19E5"/>
    <w:pPr>
      <w:tabs>
        <w:tab w:val="center" w:pos="4153"/>
        <w:tab w:val="right" w:pos="8306"/>
      </w:tabs>
      <w:spacing w:before="240"/>
    </w:pPr>
    <w:rPr>
      <w:sz w:val="16"/>
    </w:rPr>
  </w:style>
  <w:style w:type="paragraph" w:customStyle="1" w:styleId="RevisionDocumentVersion">
    <w:name w:val="RevisionDocumentVersion"/>
    <w:basedOn w:val="Normal"/>
    <w:rsid w:val="00EF19E5"/>
    <w:pPr>
      <w:tabs>
        <w:tab w:val="center" w:pos="4153"/>
        <w:tab w:val="right" w:pos="8306"/>
      </w:tabs>
      <w:spacing w:before="240"/>
    </w:pPr>
    <w:rPr>
      <w:sz w:val="16"/>
    </w:rPr>
  </w:style>
  <w:style w:type="paragraph" w:customStyle="1" w:styleId="Revisions">
    <w:name w:val="Revisions"/>
    <w:basedOn w:val="Normal"/>
    <w:rsid w:val="00EF19E5"/>
    <w:pPr>
      <w:keepNext/>
      <w:pageBreakBefore/>
      <w:outlineLvl w:val="0"/>
    </w:pPr>
    <w:rPr>
      <w:rFonts w:ascii="Trebuchet MS" w:hAnsi="Trebuchet MS"/>
      <w:b/>
      <w:sz w:val="28"/>
    </w:rPr>
  </w:style>
  <w:style w:type="paragraph" w:styleId="Title">
    <w:name w:val="Title"/>
    <w:basedOn w:val="Normal"/>
    <w:qFormat/>
    <w:rsid w:val="00EF19E5"/>
    <w:pPr>
      <w:outlineLvl w:val="0"/>
    </w:pPr>
    <w:rPr>
      <w:kern w:val="28"/>
    </w:rPr>
  </w:style>
  <w:style w:type="paragraph" w:styleId="TOC1">
    <w:name w:val="toc 1"/>
    <w:basedOn w:val="Normal"/>
    <w:next w:val="Normal"/>
    <w:autoRedefine/>
    <w:uiPriority w:val="39"/>
    <w:rsid w:val="00EF19E5"/>
    <w:pPr>
      <w:spacing w:after="120"/>
    </w:pPr>
    <w:rPr>
      <w:b/>
      <w:caps/>
    </w:rPr>
  </w:style>
  <w:style w:type="paragraph" w:styleId="TOC2">
    <w:name w:val="toc 2"/>
    <w:basedOn w:val="Normal"/>
    <w:next w:val="Normal"/>
    <w:autoRedefine/>
    <w:uiPriority w:val="39"/>
    <w:rsid w:val="004D4E71"/>
    <w:pPr>
      <w:tabs>
        <w:tab w:val="left" w:pos="880"/>
        <w:tab w:val="right" w:leader="dot" w:pos="9669"/>
      </w:tabs>
      <w:ind w:left="220"/>
    </w:pPr>
    <w:rPr>
      <w:smallCaps/>
    </w:rPr>
  </w:style>
  <w:style w:type="paragraph" w:styleId="TOC3">
    <w:name w:val="toc 3"/>
    <w:basedOn w:val="Normal"/>
    <w:next w:val="Normal"/>
    <w:autoRedefine/>
    <w:semiHidden/>
    <w:rsid w:val="00EF19E5"/>
    <w:pPr>
      <w:ind w:left="440"/>
    </w:pPr>
    <w:rPr>
      <w:i/>
    </w:rPr>
  </w:style>
  <w:style w:type="paragraph" w:styleId="TOC4">
    <w:name w:val="toc 4"/>
    <w:basedOn w:val="Normal"/>
    <w:next w:val="Normal"/>
    <w:autoRedefine/>
    <w:semiHidden/>
    <w:rsid w:val="00EF19E5"/>
    <w:pPr>
      <w:ind w:left="660"/>
    </w:pPr>
  </w:style>
  <w:style w:type="paragraph" w:styleId="TOCHeading">
    <w:name w:val="TOC Heading"/>
    <w:basedOn w:val="Heading1"/>
    <w:qFormat/>
    <w:rsid w:val="00EF19E5"/>
    <w:pPr>
      <w:numPr>
        <w:numId w:val="0"/>
      </w:numPr>
    </w:pPr>
    <w:rPr>
      <w:color w:val="000080"/>
      <w:sz w:val="28"/>
    </w:rPr>
  </w:style>
  <w:style w:type="paragraph" w:customStyle="1" w:styleId="Author">
    <w:name w:val="Author"/>
    <w:basedOn w:val="SoftwareVersion"/>
    <w:rsid w:val="00EF19E5"/>
  </w:style>
  <w:style w:type="paragraph" w:customStyle="1" w:styleId="Location">
    <w:name w:val="Location"/>
    <w:basedOn w:val="SoftwareVersion"/>
    <w:rsid w:val="00EF19E5"/>
  </w:style>
  <w:style w:type="character" w:styleId="Hyperlink">
    <w:name w:val="Hyperlink"/>
    <w:basedOn w:val="DefaultParagraphFont"/>
    <w:uiPriority w:val="99"/>
    <w:rsid w:val="00EF19E5"/>
    <w:rPr>
      <w:color w:val="0000FF"/>
      <w:u w:val="single"/>
    </w:rPr>
  </w:style>
  <w:style w:type="paragraph" w:styleId="Footer">
    <w:name w:val="footer"/>
    <w:basedOn w:val="Normal"/>
    <w:semiHidden/>
    <w:rsid w:val="00EF19E5"/>
    <w:pPr>
      <w:pBdr>
        <w:top w:val="single" w:sz="4" w:space="1" w:color="auto"/>
      </w:pBdr>
      <w:tabs>
        <w:tab w:val="center" w:pos="4153"/>
        <w:tab w:val="right" w:pos="8930"/>
      </w:tabs>
    </w:pPr>
  </w:style>
  <w:style w:type="character" w:styleId="PageNumber">
    <w:name w:val="page number"/>
    <w:basedOn w:val="DefaultParagraphFont"/>
    <w:semiHidden/>
    <w:rsid w:val="00EF19E5"/>
  </w:style>
  <w:style w:type="paragraph" w:styleId="BlockText">
    <w:name w:val="Block Text"/>
    <w:basedOn w:val="Normal"/>
    <w:semiHidden/>
    <w:rsid w:val="00EF19E5"/>
    <w:pPr>
      <w:spacing w:after="120"/>
      <w:ind w:left="1440" w:right="1440"/>
    </w:pPr>
  </w:style>
  <w:style w:type="paragraph" w:styleId="ListNumber">
    <w:name w:val="List Number"/>
    <w:basedOn w:val="Normal"/>
    <w:rsid w:val="00EF19E5"/>
    <w:pPr>
      <w:numPr>
        <w:numId w:val="23"/>
      </w:numPr>
      <w:tabs>
        <w:tab w:val="left" w:pos="357"/>
      </w:tabs>
    </w:pPr>
  </w:style>
  <w:style w:type="paragraph" w:styleId="ListBullet2">
    <w:name w:val="List Bullet 2"/>
    <w:basedOn w:val="Normal"/>
    <w:semiHidden/>
    <w:rsid w:val="00EF19E5"/>
    <w:pPr>
      <w:numPr>
        <w:numId w:val="4"/>
      </w:numPr>
      <w:tabs>
        <w:tab w:val="clear" w:pos="643"/>
        <w:tab w:val="left" w:pos="714"/>
      </w:tabs>
      <w:ind w:left="714" w:hanging="357"/>
    </w:pPr>
  </w:style>
  <w:style w:type="paragraph" w:customStyle="1" w:styleId="ListBulletSub">
    <w:name w:val="List Bullet Sub"/>
    <w:basedOn w:val="ListBullet"/>
    <w:rsid w:val="00EF19E5"/>
    <w:pPr>
      <w:numPr>
        <w:numId w:val="0"/>
      </w:numPr>
      <w:ind w:left="357"/>
    </w:pPr>
  </w:style>
  <w:style w:type="paragraph" w:customStyle="1" w:styleId="ListBullet2Sub">
    <w:name w:val="List Bullet 2 Sub"/>
    <w:basedOn w:val="ListBullet2"/>
    <w:rsid w:val="00EF19E5"/>
    <w:pPr>
      <w:numPr>
        <w:numId w:val="0"/>
      </w:numPr>
      <w:ind w:left="641"/>
    </w:pPr>
  </w:style>
  <w:style w:type="paragraph" w:styleId="ListNumber2">
    <w:name w:val="List Number 2"/>
    <w:basedOn w:val="Normal"/>
    <w:semiHidden/>
    <w:rsid w:val="00EF19E5"/>
    <w:pPr>
      <w:numPr>
        <w:numId w:val="19"/>
      </w:numPr>
      <w:tabs>
        <w:tab w:val="left" w:pos="714"/>
      </w:tabs>
    </w:pPr>
  </w:style>
  <w:style w:type="paragraph" w:customStyle="1" w:styleId="ListNumberSub">
    <w:name w:val="List Number Sub"/>
    <w:basedOn w:val="ListNumber"/>
    <w:rsid w:val="00EF19E5"/>
    <w:pPr>
      <w:numPr>
        <w:numId w:val="0"/>
      </w:numPr>
      <w:ind w:left="357"/>
    </w:pPr>
  </w:style>
  <w:style w:type="paragraph" w:customStyle="1" w:styleId="ListNumber2Sub">
    <w:name w:val="List Number 2 Sub"/>
    <w:basedOn w:val="ListNumber2"/>
    <w:rsid w:val="00EF19E5"/>
    <w:pPr>
      <w:numPr>
        <w:numId w:val="0"/>
      </w:numPr>
      <w:ind w:left="641"/>
    </w:pPr>
  </w:style>
  <w:style w:type="paragraph" w:customStyle="1" w:styleId="TableHeading1">
    <w:name w:val="Table Heading 1"/>
    <w:basedOn w:val="Normal"/>
    <w:rsid w:val="00EF19E5"/>
    <w:pPr>
      <w:keepNext/>
    </w:pPr>
    <w:rPr>
      <w:rFonts w:ascii="Trebuchet MS" w:hAnsi="Trebuchet MS"/>
      <w:b/>
      <w:sz w:val="16"/>
    </w:rPr>
  </w:style>
  <w:style w:type="character" w:styleId="Emphasis">
    <w:name w:val="Emphasis"/>
    <w:basedOn w:val="DefaultParagraphFont"/>
    <w:qFormat/>
    <w:rsid w:val="00EF19E5"/>
    <w:rPr>
      <w:b/>
      <w:iCs/>
    </w:rPr>
  </w:style>
  <w:style w:type="paragraph" w:customStyle="1" w:styleId="Property">
    <w:name w:val="Property"/>
    <w:basedOn w:val="Normal"/>
    <w:rsid w:val="00EF19E5"/>
  </w:style>
  <w:style w:type="paragraph" w:customStyle="1" w:styleId="FieldName">
    <w:name w:val="Field Name"/>
    <w:basedOn w:val="Normal"/>
    <w:rsid w:val="00EF19E5"/>
    <w:pPr>
      <w:keepNext/>
    </w:pPr>
    <w:rPr>
      <w:b/>
    </w:rPr>
  </w:style>
  <w:style w:type="paragraph" w:customStyle="1" w:styleId="FieldExample">
    <w:name w:val="Field Example"/>
    <w:basedOn w:val="FieldExplanation"/>
    <w:rsid w:val="00EF19E5"/>
    <w:pPr>
      <w:numPr>
        <w:numId w:val="7"/>
      </w:numPr>
      <w:ind w:left="357" w:firstLine="0"/>
    </w:pPr>
  </w:style>
  <w:style w:type="paragraph" w:customStyle="1" w:styleId="FieldExplanation">
    <w:name w:val="Field Explanation"/>
    <w:basedOn w:val="FieldName"/>
    <w:rsid w:val="00EF19E5"/>
    <w:pPr>
      <w:keepNext w:val="0"/>
      <w:ind w:left="357"/>
    </w:pPr>
    <w:rPr>
      <w:b w:val="0"/>
    </w:rPr>
  </w:style>
  <w:style w:type="character" w:customStyle="1" w:styleId="Link">
    <w:name w:val="Link"/>
    <w:basedOn w:val="DefaultParagraphFont"/>
    <w:rsid w:val="00EF19E5"/>
    <w:rPr>
      <w:color w:val="0000FF"/>
      <w:u w:val="single"/>
    </w:rPr>
  </w:style>
  <w:style w:type="paragraph" w:customStyle="1" w:styleId="ProcedureHeading">
    <w:name w:val="Procedure Heading"/>
    <w:basedOn w:val="Normal"/>
    <w:rsid w:val="00EF19E5"/>
    <w:rPr>
      <w:b/>
    </w:rPr>
  </w:style>
  <w:style w:type="paragraph" w:styleId="TOC5">
    <w:name w:val="toc 5"/>
    <w:basedOn w:val="Normal"/>
    <w:next w:val="Normal"/>
    <w:autoRedefine/>
    <w:semiHidden/>
    <w:rsid w:val="00EF19E5"/>
    <w:pPr>
      <w:ind w:left="880"/>
    </w:pPr>
  </w:style>
  <w:style w:type="paragraph" w:customStyle="1" w:styleId="ListExample">
    <w:name w:val="List Example"/>
    <w:basedOn w:val="FieldExample"/>
    <w:rsid w:val="00EF19E5"/>
    <w:pPr>
      <w:numPr>
        <w:numId w:val="6"/>
      </w:numPr>
    </w:pPr>
  </w:style>
  <w:style w:type="character" w:customStyle="1" w:styleId="UserEntry">
    <w:name w:val="User Entry"/>
    <w:basedOn w:val="DefaultParagraphFont"/>
    <w:rsid w:val="00EF19E5"/>
    <w:rPr>
      <w:rFonts w:ascii="Courier New" w:hAnsi="Courier New"/>
      <w:b/>
      <w:color w:val="993366"/>
      <w:sz w:val="20"/>
    </w:rPr>
  </w:style>
  <w:style w:type="character" w:customStyle="1" w:styleId="SystemMessage">
    <w:name w:val="System Message"/>
    <w:basedOn w:val="UserEntry"/>
    <w:rsid w:val="00EF19E5"/>
    <w:rPr>
      <w:rFonts w:ascii="Courier New" w:hAnsi="Courier New"/>
      <w:b/>
      <w:color w:val="000000"/>
      <w:sz w:val="20"/>
    </w:rPr>
  </w:style>
  <w:style w:type="character" w:customStyle="1" w:styleId="AuthorNote">
    <w:name w:val="Author Note"/>
    <w:basedOn w:val="DefaultParagraphFont"/>
    <w:rsid w:val="00EF19E5"/>
    <w:rPr>
      <w:color w:val="FF0000"/>
    </w:rPr>
  </w:style>
  <w:style w:type="paragraph" w:customStyle="1" w:styleId="ListNumberSubImage">
    <w:name w:val="List Number Sub Image"/>
    <w:basedOn w:val="ListNumberSub"/>
    <w:rsid w:val="00EF19E5"/>
  </w:style>
  <w:style w:type="paragraph" w:customStyle="1" w:styleId="ContextHeading1">
    <w:name w:val="Context Heading 1"/>
    <w:basedOn w:val="Heading1"/>
    <w:rsid w:val="00EF19E5"/>
  </w:style>
  <w:style w:type="paragraph" w:customStyle="1" w:styleId="ContextHeading2">
    <w:name w:val="Context Heading 2"/>
    <w:basedOn w:val="Heading2"/>
    <w:rsid w:val="00EF19E5"/>
  </w:style>
  <w:style w:type="paragraph" w:customStyle="1" w:styleId="ListBulletChoice">
    <w:name w:val="List Bullet Choice"/>
    <w:basedOn w:val="ListBulletSub"/>
    <w:rsid w:val="00EF19E5"/>
    <w:rPr>
      <w:b/>
    </w:rPr>
  </w:style>
  <w:style w:type="paragraph" w:customStyle="1" w:styleId="ListNumber2SubImage">
    <w:name w:val="List Number 2 Sub Image"/>
    <w:basedOn w:val="ListNumberSubImage"/>
    <w:rsid w:val="00EF19E5"/>
    <w:pPr>
      <w:ind w:left="714"/>
    </w:pPr>
  </w:style>
  <w:style w:type="paragraph" w:customStyle="1" w:styleId="Choice">
    <w:name w:val="Choice"/>
    <w:basedOn w:val="Normal"/>
    <w:rsid w:val="00EF19E5"/>
    <w:rPr>
      <w:b/>
    </w:rPr>
  </w:style>
  <w:style w:type="paragraph" w:customStyle="1" w:styleId="Image">
    <w:name w:val="Image"/>
    <w:basedOn w:val="Normal"/>
    <w:rsid w:val="00EF19E5"/>
  </w:style>
  <w:style w:type="paragraph" w:customStyle="1" w:styleId="ListNumberSubNote">
    <w:name w:val="List Number Sub Note"/>
    <w:basedOn w:val="FieldExample"/>
    <w:rsid w:val="00EF19E5"/>
    <w:pPr>
      <w:numPr>
        <w:numId w:val="5"/>
      </w:numPr>
      <w:ind w:left="357" w:firstLine="0"/>
    </w:pPr>
  </w:style>
  <w:style w:type="character" w:customStyle="1" w:styleId="Filename">
    <w:name w:val="Filename"/>
    <w:basedOn w:val="DefaultParagraphFont"/>
    <w:rsid w:val="00EF19E5"/>
    <w:rPr>
      <w:color w:val="993366"/>
    </w:rPr>
  </w:style>
  <w:style w:type="character" w:customStyle="1" w:styleId="GUIObject">
    <w:name w:val="GUI Object"/>
    <w:basedOn w:val="DefaultParagraphFont"/>
    <w:rsid w:val="00EF19E5"/>
    <w:rPr>
      <w:b/>
      <w:color w:val="666699"/>
    </w:rPr>
  </w:style>
  <w:style w:type="character" w:customStyle="1" w:styleId="CodeFragment">
    <w:name w:val="Code Fragment"/>
    <w:basedOn w:val="DefaultParagraphFont"/>
    <w:rsid w:val="00EF19E5"/>
    <w:rPr>
      <w:rFonts w:ascii="Courier New" w:hAnsi="Courier New"/>
      <w:sz w:val="20"/>
    </w:rPr>
  </w:style>
  <w:style w:type="paragraph" w:customStyle="1" w:styleId="ProductName">
    <w:name w:val="Product Name"/>
    <w:basedOn w:val="Normal"/>
    <w:rsid w:val="00EF19E5"/>
    <w:pPr>
      <w:jc w:val="center"/>
    </w:pPr>
    <w:rPr>
      <w:sz w:val="32"/>
    </w:rPr>
  </w:style>
  <w:style w:type="paragraph" w:styleId="TOC6">
    <w:name w:val="toc 6"/>
    <w:basedOn w:val="Normal"/>
    <w:next w:val="Normal"/>
    <w:autoRedefine/>
    <w:semiHidden/>
    <w:rsid w:val="00EF19E5"/>
    <w:pPr>
      <w:ind w:left="1100"/>
    </w:pPr>
  </w:style>
  <w:style w:type="paragraph" w:styleId="TOC7">
    <w:name w:val="toc 7"/>
    <w:basedOn w:val="Normal"/>
    <w:next w:val="Normal"/>
    <w:autoRedefine/>
    <w:semiHidden/>
    <w:rsid w:val="00EF19E5"/>
    <w:pPr>
      <w:ind w:left="1320"/>
    </w:pPr>
  </w:style>
  <w:style w:type="paragraph" w:styleId="TOC8">
    <w:name w:val="toc 8"/>
    <w:basedOn w:val="Normal"/>
    <w:next w:val="Normal"/>
    <w:autoRedefine/>
    <w:semiHidden/>
    <w:rsid w:val="00EF19E5"/>
    <w:pPr>
      <w:ind w:left="1540"/>
    </w:pPr>
  </w:style>
  <w:style w:type="paragraph" w:styleId="TOC9">
    <w:name w:val="toc 9"/>
    <w:basedOn w:val="Normal"/>
    <w:next w:val="Normal"/>
    <w:autoRedefine/>
    <w:semiHidden/>
    <w:rsid w:val="00EF19E5"/>
    <w:pPr>
      <w:ind w:left="1760"/>
    </w:pPr>
  </w:style>
  <w:style w:type="paragraph" w:customStyle="1" w:styleId="Indent">
    <w:name w:val="Indent"/>
    <w:basedOn w:val="Normal"/>
    <w:rsid w:val="00EF19E5"/>
    <w:pPr>
      <w:widowControl w:val="0"/>
      <w:ind w:left="567"/>
      <w:jc w:val="both"/>
    </w:pPr>
    <w:rPr>
      <w:sz w:val="24"/>
    </w:rPr>
  </w:style>
  <w:style w:type="paragraph" w:customStyle="1" w:styleId="Note">
    <w:name w:val="Note"/>
    <w:basedOn w:val="Normal"/>
    <w:rsid w:val="00EF19E5"/>
    <w:pPr>
      <w:numPr>
        <w:numId w:val="8"/>
      </w:numPr>
      <w:tabs>
        <w:tab w:val="clear" w:pos="1077"/>
        <w:tab w:val="left" w:pos="714"/>
      </w:tabs>
      <w:ind w:left="0" w:firstLine="0"/>
    </w:pPr>
  </w:style>
  <w:style w:type="paragraph" w:customStyle="1" w:styleId="Text">
    <w:name w:val="Text"/>
    <w:basedOn w:val="Normal"/>
    <w:rsid w:val="00EF19E5"/>
    <w:pPr>
      <w:spacing w:before="130"/>
      <w:jc w:val="both"/>
    </w:pPr>
  </w:style>
  <w:style w:type="paragraph" w:styleId="BodyText">
    <w:name w:val="Body Text"/>
    <w:aliases w:val="contents,Body Text 1,body text"/>
    <w:basedOn w:val="Normal"/>
    <w:semiHidden/>
    <w:rsid w:val="00EF19E5"/>
    <w:pPr>
      <w:spacing w:after="120"/>
    </w:pPr>
  </w:style>
  <w:style w:type="paragraph" w:styleId="BodyText2">
    <w:name w:val="Body Text 2"/>
    <w:basedOn w:val="Normal"/>
    <w:semiHidden/>
    <w:rsid w:val="00EF19E5"/>
    <w:pPr>
      <w:spacing w:after="120" w:line="480" w:lineRule="auto"/>
    </w:pPr>
  </w:style>
  <w:style w:type="paragraph" w:styleId="BodyText3">
    <w:name w:val="Body Text 3"/>
    <w:basedOn w:val="Normal"/>
    <w:semiHidden/>
    <w:rsid w:val="00EF19E5"/>
    <w:pPr>
      <w:spacing w:after="120"/>
    </w:pPr>
    <w:rPr>
      <w:sz w:val="16"/>
    </w:rPr>
  </w:style>
  <w:style w:type="paragraph" w:styleId="BodyTextFirstIndent">
    <w:name w:val="Body Text First Indent"/>
    <w:basedOn w:val="BodyText"/>
    <w:semiHidden/>
    <w:rsid w:val="00EF19E5"/>
    <w:pPr>
      <w:ind w:firstLine="210"/>
    </w:pPr>
  </w:style>
  <w:style w:type="paragraph" w:styleId="BodyTextIndent">
    <w:name w:val="Body Text Indent"/>
    <w:basedOn w:val="Normal"/>
    <w:semiHidden/>
    <w:rsid w:val="00EF19E5"/>
    <w:pPr>
      <w:spacing w:after="120"/>
      <w:ind w:left="283"/>
    </w:pPr>
  </w:style>
  <w:style w:type="paragraph" w:styleId="BodyTextFirstIndent2">
    <w:name w:val="Body Text First Indent 2"/>
    <w:basedOn w:val="BodyTextIndent"/>
    <w:semiHidden/>
    <w:rsid w:val="00EF19E5"/>
    <w:pPr>
      <w:ind w:firstLine="210"/>
    </w:pPr>
  </w:style>
  <w:style w:type="paragraph" w:styleId="BodyTextIndent2">
    <w:name w:val="Body Text Indent 2"/>
    <w:basedOn w:val="Normal"/>
    <w:semiHidden/>
    <w:rsid w:val="00EF19E5"/>
    <w:pPr>
      <w:spacing w:after="120" w:line="480" w:lineRule="auto"/>
      <w:ind w:left="283"/>
    </w:pPr>
  </w:style>
  <w:style w:type="paragraph" w:styleId="BodyTextIndent3">
    <w:name w:val="Body Text Indent 3"/>
    <w:basedOn w:val="Normal"/>
    <w:semiHidden/>
    <w:rsid w:val="00EF19E5"/>
    <w:pPr>
      <w:spacing w:after="120"/>
      <w:ind w:left="283"/>
    </w:pPr>
    <w:rPr>
      <w:sz w:val="16"/>
    </w:rPr>
  </w:style>
  <w:style w:type="paragraph" w:styleId="Closing">
    <w:name w:val="Closing"/>
    <w:basedOn w:val="Normal"/>
    <w:semiHidden/>
    <w:rsid w:val="00EF19E5"/>
    <w:pPr>
      <w:ind w:left="4252"/>
    </w:pPr>
  </w:style>
  <w:style w:type="paragraph" w:styleId="CommentText">
    <w:name w:val="annotation text"/>
    <w:basedOn w:val="Normal"/>
    <w:link w:val="CommentTextChar"/>
    <w:semiHidden/>
    <w:rsid w:val="00EF19E5"/>
  </w:style>
  <w:style w:type="paragraph" w:styleId="DocumentMap">
    <w:name w:val="Document Map"/>
    <w:basedOn w:val="Normal"/>
    <w:semiHidden/>
    <w:rsid w:val="00EF19E5"/>
    <w:pPr>
      <w:shd w:val="clear" w:color="auto" w:fill="000080"/>
    </w:pPr>
    <w:rPr>
      <w:rFonts w:ascii="Tahoma" w:hAnsi="Tahoma"/>
    </w:rPr>
  </w:style>
  <w:style w:type="paragraph" w:styleId="E-mailSignature">
    <w:name w:val="E-mail Signature"/>
    <w:basedOn w:val="Normal"/>
    <w:semiHidden/>
    <w:rsid w:val="00EF19E5"/>
  </w:style>
  <w:style w:type="paragraph" w:styleId="EndnoteText">
    <w:name w:val="endnote text"/>
    <w:basedOn w:val="Normal"/>
    <w:semiHidden/>
    <w:rsid w:val="00EF19E5"/>
  </w:style>
  <w:style w:type="paragraph" w:styleId="EnvelopeAddress">
    <w:name w:val="envelope address"/>
    <w:basedOn w:val="Normal"/>
    <w:semiHidden/>
    <w:rsid w:val="00EF19E5"/>
    <w:pPr>
      <w:framePr w:w="7920" w:h="1980" w:hRule="exact" w:hSpace="180" w:wrap="auto" w:hAnchor="page" w:xAlign="center" w:yAlign="bottom"/>
      <w:ind w:left="2880"/>
    </w:pPr>
    <w:rPr>
      <w:sz w:val="24"/>
    </w:rPr>
  </w:style>
  <w:style w:type="paragraph" w:styleId="EnvelopeReturn">
    <w:name w:val="envelope return"/>
    <w:basedOn w:val="Normal"/>
    <w:semiHidden/>
    <w:rsid w:val="00EF19E5"/>
  </w:style>
  <w:style w:type="paragraph" w:styleId="FootnoteText">
    <w:name w:val="footnote text"/>
    <w:basedOn w:val="Normal"/>
    <w:semiHidden/>
    <w:rsid w:val="00EF19E5"/>
  </w:style>
  <w:style w:type="paragraph" w:styleId="HTMLAddress">
    <w:name w:val="HTML Address"/>
    <w:basedOn w:val="Normal"/>
    <w:semiHidden/>
    <w:rsid w:val="00EF19E5"/>
    <w:rPr>
      <w:i/>
    </w:rPr>
  </w:style>
  <w:style w:type="paragraph" w:styleId="HTMLPreformatted">
    <w:name w:val="HTML Preformatted"/>
    <w:basedOn w:val="Normal"/>
    <w:semiHidden/>
    <w:rsid w:val="00EF19E5"/>
    <w:rPr>
      <w:rFonts w:ascii="Courier New" w:hAnsi="Courier New"/>
    </w:rPr>
  </w:style>
  <w:style w:type="paragraph" w:styleId="Index1">
    <w:name w:val="index 1"/>
    <w:basedOn w:val="Normal"/>
    <w:next w:val="Normal"/>
    <w:autoRedefine/>
    <w:semiHidden/>
    <w:rsid w:val="00EF19E5"/>
    <w:pPr>
      <w:ind w:left="200" w:hanging="200"/>
    </w:pPr>
  </w:style>
  <w:style w:type="paragraph" w:styleId="Index2">
    <w:name w:val="index 2"/>
    <w:basedOn w:val="Normal"/>
    <w:next w:val="Normal"/>
    <w:autoRedefine/>
    <w:semiHidden/>
    <w:rsid w:val="00EF19E5"/>
    <w:pPr>
      <w:ind w:left="400" w:hanging="200"/>
    </w:pPr>
  </w:style>
  <w:style w:type="paragraph" w:styleId="Index3">
    <w:name w:val="index 3"/>
    <w:basedOn w:val="Normal"/>
    <w:next w:val="Normal"/>
    <w:autoRedefine/>
    <w:semiHidden/>
    <w:rsid w:val="00EF19E5"/>
    <w:pPr>
      <w:ind w:left="600" w:hanging="200"/>
    </w:pPr>
  </w:style>
  <w:style w:type="paragraph" w:styleId="Index4">
    <w:name w:val="index 4"/>
    <w:basedOn w:val="Normal"/>
    <w:next w:val="Normal"/>
    <w:autoRedefine/>
    <w:semiHidden/>
    <w:rsid w:val="00EF19E5"/>
    <w:pPr>
      <w:ind w:left="800" w:hanging="200"/>
    </w:pPr>
  </w:style>
  <w:style w:type="paragraph" w:styleId="Index5">
    <w:name w:val="index 5"/>
    <w:basedOn w:val="Normal"/>
    <w:next w:val="Normal"/>
    <w:autoRedefine/>
    <w:semiHidden/>
    <w:rsid w:val="00EF19E5"/>
    <w:pPr>
      <w:ind w:left="1000" w:hanging="200"/>
    </w:pPr>
  </w:style>
  <w:style w:type="paragraph" w:styleId="Index6">
    <w:name w:val="index 6"/>
    <w:basedOn w:val="Normal"/>
    <w:next w:val="Normal"/>
    <w:autoRedefine/>
    <w:semiHidden/>
    <w:rsid w:val="00EF19E5"/>
    <w:pPr>
      <w:ind w:left="1200" w:hanging="200"/>
    </w:pPr>
  </w:style>
  <w:style w:type="paragraph" w:styleId="Index7">
    <w:name w:val="index 7"/>
    <w:basedOn w:val="Normal"/>
    <w:next w:val="Normal"/>
    <w:autoRedefine/>
    <w:semiHidden/>
    <w:rsid w:val="00EF19E5"/>
    <w:pPr>
      <w:ind w:left="1400" w:hanging="200"/>
    </w:pPr>
  </w:style>
  <w:style w:type="paragraph" w:styleId="Index8">
    <w:name w:val="index 8"/>
    <w:basedOn w:val="Normal"/>
    <w:next w:val="Normal"/>
    <w:autoRedefine/>
    <w:semiHidden/>
    <w:rsid w:val="00EF19E5"/>
    <w:pPr>
      <w:ind w:left="1600" w:hanging="200"/>
    </w:pPr>
  </w:style>
  <w:style w:type="paragraph" w:styleId="Index9">
    <w:name w:val="index 9"/>
    <w:basedOn w:val="Normal"/>
    <w:next w:val="Normal"/>
    <w:autoRedefine/>
    <w:semiHidden/>
    <w:rsid w:val="00EF19E5"/>
    <w:pPr>
      <w:ind w:left="1800" w:hanging="200"/>
    </w:pPr>
  </w:style>
  <w:style w:type="paragraph" w:styleId="IndexHeading">
    <w:name w:val="index heading"/>
    <w:basedOn w:val="Normal"/>
    <w:next w:val="Index1"/>
    <w:semiHidden/>
    <w:rsid w:val="00EF19E5"/>
    <w:rPr>
      <w:b/>
    </w:rPr>
  </w:style>
  <w:style w:type="paragraph" w:styleId="List">
    <w:name w:val="List"/>
    <w:basedOn w:val="Normal"/>
    <w:semiHidden/>
    <w:rsid w:val="00EF19E5"/>
    <w:pPr>
      <w:ind w:left="283" w:hanging="283"/>
    </w:pPr>
  </w:style>
  <w:style w:type="paragraph" w:styleId="List2">
    <w:name w:val="List 2"/>
    <w:basedOn w:val="Normal"/>
    <w:semiHidden/>
    <w:rsid w:val="00EF19E5"/>
    <w:pPr>
      <w:ind w:left="566" w:hanging="283"/>
    </w:pPr>
  </w:style>
  <w:style w:type="paragraph" w:styleId="List3">
    <w:name w:val="List 3"/>
    <w:basedOn w:val="Normal"/>
    <w:semiHidden/>
    <w:rsid w:val="00EF19E5"/>
    <w:pPr>
      <w:ind w:left="849" w:hanging="283"/>
    </w:pPr>
  </w:style>
  <w:style w:type="paragraph" w:styleId="List4">
    <w:name w:val="List 4"/>
    <w:basedOn w:val="Normal"/>
    <w:semiHidden/>
    <w:rsid w:val="00EF19E5"/>
    <w:pPr>
      <w:ind w:left="1132" w:hanging="283"/>
    </w:pPr>
  </w:style>
  <w:style w:type="paragraph" w:styleId="List5">
    <w:name w:val="List 5"/>
    <w:basedOn w:val="Normal"/>
    <w:semiHidden/>
    <w:rsid w:val="00EF19E5"/>
    <w:pPr>
      <w:ind w:left="1415" w:hanging="283"/>
    </w:pPr>
  </w:style>
  <w:style w:type="paragraph" w:styleId="ListBullet3">
    <w:name w:val="List Bullet 3"/>
    <w:basedOn w:val="Normal"/>
    <w:autoRedefine/>
    <w:semiHidden/>
    <w:rsid w:val="00EF19E5"/>
    <w:pPr>
      <w:numPr>
        <w:numId w:val="9"/>
      </w:numPr>
    </w:pPr>
  </w:style>
  <w:style w:type="paragraph" w:styleId="ListBullet4">
    <w:name w:val="List Bullet 4"/>
    <w:basedOn w:val="Normal"/>
    <w:autoRedefine/>
    <w:rsid w:val="00EF19E5"/>
    <w:pPr>
      <w:numPr>
        <w:numId w:val="10"/>
      </w:numPr>
    </w:pPr>
  </w:style>
  <w:style w:type="paragraph" w:styleId="ListBullet5">
    <w:name w:val="List Bullet 5"/>
    <w:basedOn w:val="Normal"/>
    <w:autoRedefine/>
    <w:semiHidden/>
    <w:rsid w:val="00EF19E5"/>
    <w:pPr>
      <w:numPr>
        <w:numId w:val="2"/>
      </w:numPr>
    </w:pPr>
  </w:style>
  <w:style w:type="paragraph" w:styleId="ListContinue">
    <w:name w:val="List Continue"/>
    <w:basedOn w:val="Normal"/>
    <w:semiHidden/>
    <w:rsid w:val="00EF19E5"/>
    <w:pPr>
      <w:spacing w:after="120"/>
      <w:ind w:left="283"/>
    </w:pPr>
  </w:style>
  <w:style w:type="paragraph" w:styleId="ListContinue2">
    <w:name w:val="List Continue 2"/>
    <w:basedOn w:val="Normal"/>
    <w:semiHidden/>
    <w:rsid w:val="00EF19E5"/>
    <w:pPr>
      <w:spacing w:after="120"/>
      <w:ind w:left="566"/>
    </w:pPr>
  </w:style>
  <w:style w:type="paragraph" w:styleId="ListContinue3">
    <w:name w:val="List Continue 3"/>
    <w:basedOn w:val="Normal"/>
    <w:semiHidden/>
    <w:rsid w:val="00EF19E5"/>
    <w:pPr>
      <w:spacing w:after="120"/>
      <w:ind w:left="849"/>
    </w:pPr>
  </w:style>
  <w:style w:type="paragraph" w:styleId="ListContinue4">
    <w:name w:val="List Continue 4"/>
    <w:basedOn w:val="Normal"/>
    <w:semiHidden/>
    <w:rsid w:val="00EF19E5"/>
    <w:pPr>
      <w:spacing w:after="120"/>
      <w:ind w:left="1132"/>
    </w:pPr>
  </w:style>
  <w:style w:type="paragraph" w:styleId="ListContinue5">
    <w:name w:val="List Continue 5"/>
    <w:basedOn w:val="Normal"/>
    <w:semiHidden/>
    <w:rsid w:val="00EF19E5"/>
    <w:pPr>
      <w:spacing w:after="120"/>
      <w:ind w:left="1415"/>
    </w:pPr>
  </w:style>
  <w:style w:type="paragraph" w:styleId="ListNumber3">
    <w:name w:val="List Number 3"/>
    <w:basedOn w:val="Normal"/>
    <w:semiHidden/>
    <w:rsid w:val="00EF19E5"/>
    <w:pPr>
      <w:numPr>
        <w:numId w:val="3"/>
      </w:numPr>
    </w:pPr>
  </w:style>
  <w:style w:type="paragraph" w:styleId="ListNumber4">
    <w:name w:val="List Number 4"/>
    <w:basedOn w:val="Normal"/>
    <w:semiHidden/>
    <w:rsid w:val="00EF19E5"/>
    <w:pPr>
      <w:numPr>
        <w:numId w:val="11"/>
      </w:numPr>
    </w:pPr>
  </w:style>
  <w:style w:type="paragraph" w:styleId="ListNumber5">
    <w:name w:val="List Number 5"/>
    <w:basedOn w:val="Normal"/>
    <w:semiHidden/>
    <w:rsid w:val="00EF19E5"/>
    <w:pPr>
      <w:numPr>
        <w:numId w:val="12"/>
      </w:numPr>
    </w:pPr>
  </w:style>
  <w:style w:type="paragraph" w:styleId="MacroText">
    <w:name w:val="macro"/>
    <w:semiHidden/>
    <w:rsid w:val="00EF19E5"/>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lang w:val="en-IE"/>
    </w:rPr>
  </w:style>
  <w:style w:type="paragraph" w:styleId="MessageHeader">
    <w:name w:val="Message Header"/>
    <w:basedOn w:val="Normal"/>
    <w:semiHidden/>
    <w:rsid w:val="00EF19E5"/>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semiHidden/>
    <w:rsid w:val="00EF19E5"/>
    <w:rPr>
      <w:sz w:val="24"/>
    </w:rPr>
  </w:style>
  <w:style w:type="paragraph" w:styleId="NormalIndent">
    <w:name w:val="Normal Indent"/>
    <w:basedOn w:val="Normal"/>
    <w:semiHidden/>
    <w:rsid w:val="00EF19E5"/>
    <w:pPr>
      <w:ind w:left="720"/>
    </w:pPr>
  </w:style>
  <w:style w:type="paragraph" w:styleId="NoteHeading">
    <w:name w:val="Note Heading"/>
    <w:basedOn w:val="Normal"/>
    <w:next w:val="Normal"/>
    <w:semiHidden/>
    <w:rsid w:val="00EF19E5"/>
  </w:style>
  <w:style w:type="paragraph" w:styleId="PlainText">
    <w:name w:val="Plain Text"/>
    <w:basedOn w:val="Normal"/>
    <w:semiHidden/>
    <w:rsid w:val="00EF19E5"/>
    <w:rPr>
      <w:rFonts w:ascii="Courier New" w:hAnsi="Courier New"/>
    </w:rPr>
  </w:style>
  <w:style w:type="paragraph" w:styleId="Salutation">
    <w:name w:val="Salutation"/>
    <w:basedOn w:val="Normal"/>
    <w:next w:val="Normal"/>
    <w:semiHidden/>
    <w:rsid w:val="00EF19E5"/>
  </w:style>
  <w:style w:type="paragraph" w:styleId="Signature">
    <w:name w:val="Signature"/>
    <w:basedOn w:val="Normal"/>
    <w:semiHidden/>
    <w:rsid w:val="00EF19E5"/>
    <w:pPr>
      <w:ind w:left="4252"/>
    </w:pPr>
  </w:style>
  <w:style w:type="paragraph" w:styleId="Subtitle">
    <w:name w:val="Subtitle"/>
    <w:basedOn w:val="Normal"/>
    <w:qFormat/>
    <w:rsid w:val="00EF19E5"/>
    <w:pPr>
      <w:spacing w:after="60"/>
      <w:jc w:val="center"/>
      <w:outlineLvl w:val="1"/>
    </w:pPr>
    <w:rPr>
      <w:sz w:val="24"/>
    </w:rPr>
  </w:style>
  <w:style w:type="paragraph" w:styleId="TableofAuthorities">
    <w:name w:val="table of authorities"/>
    <w:basedOn w:val="Normal"/>
    <w:next w:val="Normal"/>
    <w:semiHidden/>
    <w:rsid w:val="00EF19E5"/>
    <w:pPr>
      <w:ind w:left="200" w:hanging="200"/>
    </w:pPr>
  </w:style>
  <w:style w:type="paragraph" w:styleId="TableofFigures">
    <w:name w:val="table of figures"/>
    <w:basedOn w:val="Normal"/>
    <w:next w:val="Normal"/>
    <w:semiHidden/>
    <w:rsid w:val="00EF19E5"/>
    <w:pPr>
      <w:ind w:left="400" w:hanging="400"/>
    </w:pPr>
  </w:style>
  <w:style w:type="paragraph" w:styleId="TOAHeading">
    <w:name w:val="toa heading"/>
    <w:basedOn w:val="Normal"/>
    <w:next w:val="Normal"/>
    <w:semiHidden/>
    <w:rsid w:val="00EF19E5"/>
    <w:rPr>
      <w:b/>
      <w:sz w:val="24"/>
    </w:rPr>
  </w:style>
  <w:style w:type="character" w:styleId="FootnoteReference">
    <w:name w:val="footnote reference"/>
    <w:basedOn w:val="DefaultParagraphFont"/>
    <w:semiHidden/>
    <w:rsid w:val="00EF19E5"/>
    <w:rPr>
      <w:rFonts w:ascii="Times New Roman" w:hAnsi="Times New Roman"/>
      <w:b/>
      <w:noProof w:val="0"/>
      <w:sz w:val="24"/>
      <w:vertAlign w:val="superscript"/>
      <w:lang w:val="en-GB"/>
    </w:rPr>
  </w:style>
  <w:style w:type="paragraph" w:customStyle="1" w:styleId="Objective">
    <w:name w:val="Objective"/>
    <w:basedOn w:val="Normal"/>
    <w:next w:val="BodyText"/>
    <w:rsid w:val="00EF19E5"/>
    <w:pPr>
      <w:spacing w:before="60" w:after="220" w:line="220" w:lineRule="atLeast"/>
      <w:jc w:val="both"/>
    </w:pPr>
  </w:style>
  <w:style w:type="paragraph" w:customStyle="1" w:styleId="NormalBull">
    <w:name w:val="NormalBull"/>
    <w:basedOn w:val="Normal"/>
    <w:rsid w:val="00EF19E5"/>
    <w:pPr>
      <w:tabs>
        <w:tab w:val="left" w:pos="360"/>
      </w:tabs>
      <w:ind w:left="360" w:hanging="360"/>
    </w:pPr>
  </w:style>
  <w:style w:type="paragraph" w:customStyle="1" w:styleId="BulletsInBox">
    <w:name w:val="BulletsInBox"/>
    <w:basedOn w:val="Normal"/>
    <w:rsid w:val="00EF19E5"/>
    <w:pPr>
      <w:numPr>
        <w:ilvl w:val="1"/>
        <w:numId w:val="13"/>
      </w:numPr>
      <w:jc w:val="both"/>
    </w:pPr>
    <w:rPr>
      <w:sz w:val="24"/>
    </w:rPr>
  </w:style>
  <w:style w:type="paragraph" w:customStyle="1" w:styleId="Bullet1">
    <w:name w:val="Bullet 1"/>
    <w:basedOn w:val="Normal"/>
    <w:rsid w:val="00EF19E5"/>
    <w:pPr>
      <w:numPr>
        <w:numId w:val="14"/>
      </w:numPr>
    </w:pPr>
  </w:style>
  <w:style w:type="paragraph" w:customStyle="1" w:styleId="Quotation">
    <w:name w:val="Quotation"/>
    <w:basedOn w:val="Normal"/>
    <w:rsid w:val="00EF19E5"/>
    <w:pPr>
      <w:ind w:left="360" w:right="360"/>
    </w:pPr>
    <w:rPr>
      <w:i/>
    </w:rPr>
  </w:style>
  <w:style w:type="paragraph" w:customStyle="1" w:styleId="QuotationAttribution">
    <w:name w:val="Quotation Attribution"/>
    <w:basedOn w:val="Normal"/>
    <w:rsid w:val="00EF19E5"/>
    <w:pPr>
      <w:jc w:val="right"/>
    </w:pPr>
    <w:rPr>
      <w:rFonts w:ascii="Trebuchet MS" w:hAnsi="Trebuchet MS"/>
      <w:b/>
      <w:sz w:val="16"/>
    </w:rPr>
  </w:style>
  <w:style w:type="character" w:styleId="FollowedHyperlink">
    <w:name w:val="FollowedHyperlink"/>
    <w:basedOn w:val="DefaultParagraphFont"/>
    <w:semiHidden/>
    <w:rsid w:val="00EF19E5"/>
    <w:rPr>
      <w:color w:val="800080"/>
      <w:u w:val="single"/>
    </w:rPr>
  </w:style>
  <w:style w:type="paragraph" w:customStyle="1" w:styleId="Section">
    <w:name w:val="Section"/>
    <w:basedOn w:val="Title"/>
    <w:rsid w:val="00EF19E5"/>
    <w:pPr>
      <w:pageBreakBefore/>
      <w:spacing w:before="2400"/>
      <w:jc w:val="center"/>
    </w:pPr>
    <w:rPr>
      <w:rFonts w:ascii="Arial" w:hAnsi="Arial"/>
      <w:b/>
      <w:sz w:val="48"/>
    </w:rPr>
  </w:style>
  <w:style w:type="paragraph" w:customStyle="1" w:styleId="border">
    <w:name w:val="border"/>
    <w:basedOn w:val="Normal"/>
    <w:next w:val="Normal"/>
    <w:rsid w:val="00EF19E5"/>
    <w:pPr>
      <w:pBdr>
        <w:top w:val="single" w:sz="6" w:space="8" w:color="auto"/>
      </w:pBdr>
      <w:spacing w:line="240" w:lineRule="auto"/>
      <w:ind w:right="-53"/>
    </w:pPr>
    <w:rPr>
      <w:rFonts w:ascii="Arial" w:hAnsi="Arial"/>
      <w:i/>
    </w:rPr>
  </w:style>
  <w:style w:type="paragraph" w:customStyle="1" w:styleId="Phase">
    <w:name w:val="Phase"/>
    <w:basedOn w:val="Normal"/>
    <w:next w:val="border1"/>
    <w:rsid w:val="00EF19E5"/>
    <w:pPr>
      <w:spacing w:after="120" w:line="240" w:lineRule="auto"/>
    </w:pPr>
    <w:rPr>
      <w:b/>
      <w:i/>
      <w:sz w:val="24"/>
    </w:rPr>
  </w:style>
  <w:style w:type="paragraph" w:customStyle="1" w:styleId="border1">
    <w:name w:val="border1"/>
    <w:basedOn w:val="border"/>
    <w:next w:val="Normal"/>
    <w:rsid w:val="00EF19E5"/>
    <w:pPr>
      <w:spacing w:before="5280" w:after="120"/>
      <w:ind w:right="-57"/>
    </w:pPr>
    <w:rPr>
      <w:b/>
      <w:i w:val="0"/>
      <w:sz w:val="32"/>
    </w:rPr>
  </w:style>
  <w:style w:type="paragraph" w:customStyle="1" w:styleId="Appendix">
    <w:name w:val="Appendix"/>
    <w:basedOn w:val="Heading1"/>
    <w:rsid w:val="00EF19E5"/>
    <w:pPr>
      <w:numPr>
        <w:numId w:val="0"/>
      </w:numPr>
      <w:ind w:left="-1134"/>
    </w:pPr>
  </w:style>
  <w:style w:type="paragraph" w:customStyle="1" w:styleId="AppendixHeading2">
    <w:name w:val="Appendix Heading 2"/>
    <w:basedOn w:val="Heading2"/>
    <w:rsid w:val="00EF19E5"/>
    <w:pPr>
      <w:numPr>
        <w:ilvl w:val="0"/>
        <w:numId w:val="0"/>
      </w:numPr>
    </w:pPr>
  </w:style>
  <w:style w:type="paragraph" w:customStyle="1" w:styleId="AppendixHeading3">
    <w:name w:val="Appendix Heading 3"/>
    <w:basedOn w:val="Heading3"/>
    <w:rsid w:val="00EF19E5"/>
    <w:pPr>
      <w:numPr>
        <w:ilvl w:val="0"/>
        <w:numId w:val="0"/>
      </w:numPr>
    </w:pPr>
    <w:rPr>
      <w:rFonts w:ascii="Trebuchet MS" w:hAnsi="Trebuchet MS"/>
    </w:rPr>
  </w:style>
  <w:style w:type="paragraph" w:customStyle="1" w:styleId="JobTitle">
    <w:name w:val="Job Title"/>
    <w:next w:val="Normal"/>
    <w:rsid w:val="00EF19E5"/>
    <w:pPr>
      <w:spacing w:after="60" w:line="220" w:lineRule="atLeast"/>
    </w:pPr>
    <w:rPr>
      <w:rFonts w:ascii="Arial Black" w:hAnsi="Arial Black"/>
      <w:spacing w:val="-10"/>
    </w:rPr>
  </w:style>
  <w:style w:type="paragraph" w:customStyle="1" w:styleId="ListBullet2C">
    <w:name w:val="List Bullet 2C"/>
    <w:basedOn w:val="Normal"/>
    <w:rsid w:val="00EF19E5"/>
    <w:pPr>
      <w:tabs>
        <w:tab w:val="num" w:pos="720"/>
        <w:tab w:val="num" w:pos="1620"/>
      </w:tabs>
      <w:spacing w:before="60" w:line="240" w:lineRule="auto"/>
      <w:ind w:left="1620" w:hanging="540"/>
    </w:pPr>
    <w:rPr>
      <w:sz w:val="20"/>
    </w:rPr>
  </w:style>
  <w:style w:type="paragraph" w:customStyle="1" w:styleId="ITTText">
    <w:name w:val="ITTText"/>
    <w:basedOn w:val="Normal"/>
    <w:rsid w:val="00EF19E5"/>
    <w:pPr>
      <w:spacing w:before="240" w:line="288" w:lineRule="auto"/>
    </w:pPr>
    <w:rPr>
      <w:rFonts w:ascii="Book Antiqua" w:hAnsi="Book Antiqua"/>
      <w:snapToGrid w:val="0"/>
    </w:rPr>
  </w:style>
  <w:style w:type="paragraph" w:customStyle="1" w:styleId="indent0">
    <w:name w:val="indent"/>
    <w:basedOn w:val="Normal"/>
    <w:rsid w:val="00EF19E5"/>
    <w:pPr>
      <w:spacing w:line="240" w:lineRule="auto"/>
      <w:ind w:left="720" w:hanging="360"/>
      <w:jc w:val="both"/>
    </w:pPr>
    <w:rPr>
      <w:rFonts w:ascii="Arial" w:hAnsi="Arial"/>
      <w:sz w:val="20"/>
    </w:rPr>
  </w:style>
  <w:style w:type="character" w:customStyle="1" w:styleId="Reach">
    <w:name w:val="Reach"/>
    <w:basedOn w:val="DefaultParagraphFont"/>
    <w:rsid w:val="00EF19E5"/>
    <w:rPr>
      <w:rFonts w:ascii="Arial" w:hAnsi="Arial"/>
      <w:color w:val="993300"/>
    </w:rPr>
  </w:style>
  <w:style w:type="character" w:styleId="Strong">
    <w:name w:val="Strong"/>
    <w:basedOn w:val="DefaultParagraphFont"/>
    <w:qFormat/>
    <w:rsid w:val="00EF19E5"/>
    <w:rPr>
      <w:b/>
      <w:bCs/>
    </w:rPr>
  </w:style>
  <w:style w:type="paragraph" w:customStyle="1" w:styleId="TableNormal1">
    <w:name w:val="Table Normal1"/>
    <w:basedOn w:val="Normal"/>
    <w:rsid w:val="00EF19E5"/>
    <w:pPr>
      <w:keepNext/>
      <w:keepLines/>
    </w:pPr>
    <w:rPr>
      <w:rFonts w:ascii="Trebuchet MS" w:hAnsi="Trebuchet MS"/>
      <w:sz w:val="16"/>
    </w:rPr>
  </w:style>
  <w:style w:type="paragraph" w:customStyle="1" w:styleId="TableListBullet">
    <w:name w:val="Table List Bullet"/>
    <w:basedOn w:val="ListBullet"/>
    <w:rsid w:val="00EF19E5"/>
    <w:pPr>
      <w:numPr>
        <w:numId w:val="16"/>
      </w:numPr>
    </w:pPr>
    <w:rPr>
      <w:rFonts w:ascii="Trebuchet MS" w:hAnsi="Trebuchet MS"/>
      <w:sz w:val="16"/>
    </w:rPr>
  </w:style>
  <w:style w:type="character" w:customStyle="1" w:styleId="Term">
    <w:name w:val="Term"/>
    <w:basedOn w:val="DefaultParagraphFont"/>
    <w:rsid w:val="00EF19E5"/>
    <w:rPr>
      <w:i/>
      <w:noProof w:val="0"/>
      <w:lang w:val="en-GB"/>
    </w:rPr>
  </w:style>
  <w:style w:type="character" w:customStyle="1" w:styleId="blocktext1">
    <w:name w:val="blocktext1"/>
    <w:basedOn w:val="DefaultParagraphFont"/>
    <w:rsid w:val="00EF19E5"/>
    <w:rPr>
      <w:rFonts w:ascii="Arial" w:hAnsi="Arial" w:cs="Arial" w:hint="default"/>
      <w:color w:val="000000"/>
      <w:spacing w:val="240"/>
      <w:sz w:val="21"/>
      <w:szCs w:val="21"/>
    </w:rPr>
  </w:style>
  <w:style w:type="paragraph" w:customStyle="1" w:styleId="AppendixHeading">
    <w:name w:val="Appendix Heading"/>
    <w:basedOn w:val="Heading1"/>
    <w:rsid w:val="00EF19E5"/>
    <w:pPr>
      <w:numPr>
        <w:numId w:val="17"/>
      </w:numPr>
      <w:tabs>
        <w:tab w:val="num" w:pos="360"/>
      </w:tabs>
      <w:ind w:left="360" w:hanging="360"/>
    </w:pPr>
    <w:rPr>
      <w:sz w:val="40"/>
    </w:rPr>
  </w:style>
  <w:style w:type="paragraph" w:customStyle="1" w:styleId="TableHeading2">
    <w:name w:val="Table Heading 2"/>
    <w:basedOn w:val="TableHeading1"/>
    <w:rsid w:val="00EF19E5"/>
  </w:style>
  <w:style w:type="character" w:customStyle="1" w:styleId="blocktitle1">
    <w:name w:val="blocktitle1"/>
    <w:basedOn w:val="DefaultParagraphFont"/>
    <w:rsid w:val="00EF19E5"/>
    <w:rPr>
      <w:rFonts w:ascii="Arial" w:hAnsi="Arial" w:cs="Arial" w:hint="default"/>
      <w:b/>
      <w:bCs/>
      <w:color w:val="000000"/>
      <w:spacing w:val="240"/>
      <w:sz w:val="24"/>
      <w:szCs w:val="24"/>
    </w:rPr>
  </w:style>
  <w:style w:type="paragraph" w:customStyle="1" w:styleId="Heading">
    <w:name w:val="Heading"/>
    <w:basedOn w:val="Heading5"/>
    <w:rsid w:val="00EF19E5"/>
  </w:style>
  <w:style w:type="paragraph" w:customStyle="1" w:styleId="TableNumber">
    <w:name w:val="Table Number"/>
    <w:basedOn w:val="TableNormal1"/>
    <w:rsid w:val="00EF19E5"/>
    <w:pPr>
      <w:jc w:val="right"/>
    </w:pPr>
  </w:style>
  <w:style w:type="character" w:customStyle="1" w:styleId="TableHperlink">
    <w:name w:val="Table Hperlink"/>
    <w:basedOn w:val="DefaultParagraphFont"/>
    <w:rsid w:val="00EF19E5"/>
    <w:rPr>
      <w:rFonts w:ascii="Trebuchet MS" w:hAnsi="Trebuchet MS"/>
      <w:color w:val="0000FF"/>
      <w:sz w:val="16"/>
      <w:u w:val="single"/>
    </w:rPr>
  </w:style>
  <w:style w:type="paragraph" w:customStyle="1" w:styleId="TOCHead">
    <w:name w:val="TOC Head"/>
    <w:basedOn w:val="AppendixHeading"/>
    <w:rsid w:val="00EF19E5"/>
    <w:pPr>
      <w:numPr>
        <w:numId w:val="0"/>
      </w:numPr>
    </w:pPr>
  </w:style>
  <w:style w:type="paragraph" w:customStyle="1" w:styleId="AppendixHeading4">
    <w:name w:val="Appendix Heading 4"/>
    <w:basedOn w:val="Heading4"/>
    <w:rsid w:val="00EF19E5"/>
    <w:pPr>
      <w:numPr>
        <w:ilvl w:val="0"/>
        <w:numId w:val="0"/>
      </w:numPr>
    </w:pPr>
  </w:style>
  <w:style w:type="character" w:customStyle="1" w:styleId="Citation">
    <w:name w:val="Citation"/>
    <w:basedOn w:val="DefaultParagraphFont"/>
    <w:rsid w:val="00EF19E5"/>
    <w:rPr>
      <w:i/>
    </w:rPr>
  </w:style>
  <w:style w:type="character" w:customStyle="1" w:styleId="FootnoteGlyph">
    <w:name w:val="Footnote Glyph"/>
    <w:basedOn w:val="DefaultParagraphFont"/>
    <w:rsid w:val="00EF19E5"/>
    <w:rPr>
      <w:vertAlign w:val="superscript"/>
    </w:rPr>
  </w:style>
  <w:style w:type="character" w:customStyle="1" w:styleId="TableHyperlink">
    <w:name w:val="Table Hyperlink"/>
    <w:basedOn w:val="DefaultParagraphFont"/>
    <w:rsid w:val="00EF19E5"/>
    <w:rPr>
      <w:rFonts w:ascii="Trebuchet MS" w:hAnsi="Trebuchet MS"/>
      <w:color w:val="0000FF"/>
      <w:sz w:val="16"/>
      <w:u w:val="single"/>
    </w:rPr>
  </w:style>
  <w:style w:type="paragraph" w:customStyle="1" w:styleId="Ter0">
    <w:name w:val="Ter0"/>
    <w:basedOn w:val="ListBullet"/>
    <w:rsid w:val="00EF19E5"/>
  </w:style>
  <w:style w:type="paragraph" w:customStyle="1" w:styleId="GlossaryTerm">
    <w:name w:val="Glossary Term"/>
    <w:basedOn w:val="Normal"/>
    <w:rsid w:val="00EF19E5"/>
    <w:pPr>
      <w:keepNext/>
      <w:pBdr>
        <w:top w:val="single" w:sz="4" w:space="4" w:color="auto"/>
      </w:pBdr>
    </w:pPr>
    <w:rPr>
      <w:rFonts w:ascii="Trebuchet MS" w:hAnsi="Trebuchet MS"/>
      <w:b/>
    </w:rPr>
  </w:style>
  <w:style w:type="paragraph" w:customStyle="1" w:styleId="GlossaryAcronymExpansion">
    <w:name w:val="Glossary Acronym Expansion"/>
    <w:basedOn w:val="Normal"/>
    <w:rsid w:val="00EF19E5"/>
  </w:style>
  <w:style w:type="paragraph" w:customStyle="1" w:styleId="MoreInformation">
    <w:name w:val="More Information"/>
    <w:basedOn w:val="Normal"/>
    <w:rsid w:val="00EF19E5"/>
    <w:pPr>
      <w:numPr>
        <w:numId w:val="18"/>
      </w:numPr>
    </w:pPr>
  </w:style>
  <w:style w:type="character" w:customStyle="1" w:styleId="FieldNameChar">
    <w:name w:val="Field Name Char"/>
    <w:rsid w:val="00EF19E5"/>
    <w:rPr>
      <w:noProof w:val="0"/>
      <w:lang w:val="en-GB"/>
    </w:rPr>
  </w:style>
  <w:style w:type="character" w:customStyle="1" w:styleId="QuotationAttributionLink">
    <w:name w:val="Quotation Attribution Link"/>
    <w:basedOn w:val="DefaultParagraphFont"/>
    <w:rsid w:val="00EF19E5"/>
    <w:rPr>
      <w:rFonts w:ascii="Trebuchet MS" w:hAnsi="Trebuchet MS"/>
      <w:color w:val="0000FF"/>
      <w:sz w:val="16"/>
      <w:u w:val="single"/>
    </w:rPr>
  </w:style>
  <w:style w:type="paragraph" w:customStyle="1" w:styleId="Ter00">
    <w:name w:val="Ter0]#"/>
    <w:basedOn w:val="ListBullet"/>
    <w:rsid w:val="00EF19E5"/>
  </w:style>
  <w:style w:type="paragraph" w:customStyle="1" w:styleId="DefaultText">
    <w:name w:val="Default Text"/>
    <w:basedOn w:val="Normal"/>
    <w:rsid w:val="00EF19E5"/>
    <w:pPr>
      <w:autoSpaceDE w:val="0"/>
      <w:autoSpaceDN w:val="0"/>
      <w:spacing w:line="240" w:lineRule="auto"/>
    </w:pPr>
    <w:rPr>
      <w:sz w:val="24"/>
      <w:szCs w:val="24"/>
    </w:rPr>
  </w:style>
  <w:style w:type="paragraph" w:customStyle="1" w:styleId="Paragraph1">
    <w:name w:val="Paragraph_1"/>
    <w:basedOn w:val="Normal"/>
    <w:rsid w:val="00EF19E5"/>
    <w:pPr>
      <w:keepLines/>
      <w:spacing w:after="100" w:line="240" w:lineRule="auto"/>
      <w:ind w:left="720"/>
      <w:jc w:val="both"/>
    </w:pPr>
  </w:style>
  <w:style w:type="paragraph" w:customStyle="1" w:styleId="TechnologyType">
    <w:name w:val="Technology Type"/>
    <w:basedOn w:val="Normal"/>
    <w:rsid w:val="00EF19E5"/>
    <w:rPr>
      <w:rFonts w:ascii="Times" w:hAnsi="Times"/>
      <w:i/>
      <w:sz w:val="24"/>
    </w:rPr>
  </w:style>
  <w:style w:type="paragraph" w:customStyle="1" w:styleId="text0">
    <w:name w:val="text"/>
    <w:basedOn w:val="Normal"/>
    <w:rsid w:val="00EF19E5"/>
    <w:pPr>
      <w:spacing w:before="100" w:after="100" w:line="240" w:lineRule="auto"/>
    </w:pPr>
    <w:rPr>
      <w:rFonts w:ascii="Arial" w:hAnsi="Arial"/>
      <w:color w:val="000000"/>
    </w:rPr>
  </w:style>
  <w:style w:type="character" w:customStyle="1" w:styleId="bio1">
    <w:name w:val="bio1"/>
    <w:basedOn w:val="DefaultParagraphFont"/>
    <w:rsid w:val="00EF19E5"/>
    <w:rPr>
      <w:rFonts w:ascii="Arial" w:hAnsi="Arial" w:cs="Arial" w:hint="default"/>
      <w:b/>
      <w:bCs/>
      <w:color w:val="990000"/>
      <w:sz w:val="20"/>
      <w:szCs w:val="20"/>
    </w:rPr>
  </w:style>
  <w:style w:type="character" w:customStyle="1" w:styleId="Typewriter">
    <w:name w:val="Typewriter"/>
    <w:rsid w:val="00EF19E5"/>
    <w:rPr>
      <w:rFonts w:ascii="Courier New" w:hAnsi="Courier New"/>
      <w:sz w:val="20"/>
    </w:rPr>
  </w:style>
  <w:style w:type="character" w:customStyle="1" w:styleId="CITE">
    <w:name w:val="CITE"/>
    <w:rsid w:val="00EF19E5"/>
    <w:rPr>
      <w:i/>
    </w:rPr>
  </w:style>
  <w:style w:type="paragraph" w:customStyle="1" w:styleId="CompanyName">
    <w:name w:val="Company Name"/>
    <w:basedOn w:val="Normal"/>
    <w:rsid w:val="00EF19E5"/>
    <w:pPr>
      <w:keepNext/>
      <w:keepLines/>
      <w:framePr w:w="4080" w:h="840" w:hSpace="180" w:wrap="notBeside" w:vAnchor="page" w:hAnchor="margin" w:y="913" w:anchorLock="1"/>
      <w:spacing w:after="120" w:line="220" w:lineRule="atLeast"/>
    </w:pPr>
    <w:rPr>
      <w:rFonts w:ascii="Arial Black" w:hAnsi="Arial Black"/>
      <w:spacing w:val="-25"/>
      <w:kern w:val="28"/>
      <w:sz w:val="32"/>
    </w:rPr>
  </w:style>
  <w:style w:type="paragraph" w:customStyle="1" w:styleId="ReturnAddress">
    <w:name w:val="Return Address"/>
    <w:basedOn w:val="Normal"/>
    <w:rsid w:val="00EF19E5"/>
    <w:pPr>
      <w:keepLines/>
      <w:framePr w:w="5160" w:h="840" w:wrap="notBeside" w:vAnchor="page" w:hAnchor="page" w:x="6121" w:y="915" w:anchorLock="1"/>
      <w:tabs>
        <w:tab w:val="left" w:pos="2160"/>
      </w:tabs>
      <w:spacing w:after="120" w:line="160" w:lineRule="atLeast"/>
    </w:pPr>
    <w:rPr>
      <w:rFonts w:ascii="Arial" w:hAnsi="Arial"/>
      <w:sz w:val="14"/>
    </w:rPr>
  </w:style>
  <w:style w:type="paragraph" w:customStyle="1" w:styleId="TitleCover">
    <w:name w:val="Title Cover"/>
    <w:basedOn w:val="Normal"/>
    <w:next w:val="Normal"/>
    <w:rsid w:val="00EF19E5"/>
    <w:pPr>
      <w:keepNext/>
      <w:keepLines/>
      <w:pBdr>
        <w:top w:val="single" w:sz="30"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2">
    <w:name w:val="H2"/>
    <w:basedOn w:val="Normal"/>
    <w:next w:val="Normal"/>
    <w:autoRedefine/>
    <w:rsid w:val="00EF19E5"/>
    <w:pPr>
      <w:keepNext/>
      <w:widowControl w:val="0"/>
      <w:tabs>
        <w:tab w:val="num" w:pos="720"/>
      </w:tabs>
      <w:spacing w:before="100" w:after="100" w:line="240" w:lineRule="auto"/>
      <w:ind w:left="720" w:hanging="720"/>
      <w:outlineLvl w:val="2"/>
    </w:pPr>
    <w:rPr>
      <w:b/>
      <w:snapToGrid w:val="0"/>
      <w:sz w:val="36"/>
    </w:rPr>
  </w:style>
  <w:style w:type="character" w:customStyle="1" w:styleId="HTMLMarkup">
    <w:name w:val="HTML Markup"/>
    <w:rsid w:val="00EF19E5"/>
    <w:rPr>
      <w:vanish/>
      <w:color w:val="FF0000"/>
    </w:rPr>
  </w:style>
  <w:style w:type="paragraph" w:customStyle="1" w:styleId="Blockquote">
    <w:name w:val="Blockquote"/>
    <w:basedOn w:val="Normal"/>
    <w:rsid w:val="00EF19E5"/>
    <w:pPr>
      <w:spacing w:before="100" w:after="100" w:line="240" w:lineRule="auto"/>
      <w:ind w:left="360" w:right="360"/>
    </w:pPr>
    <w:rPr>
      <w:snapToGrid w:val="0"/>
      <w:sz w:val="24"/>
    </w:rPr>
  </w:style>
  <w:style w:type="paragraph" w:customStyle="1" w:styleId="Header1">
    <w:name w:val="Header1"/>
    <w:basedOn w:val="Heading1"/>
    <w:rsid w:val="00EF19E5"/>
    <w:pPr>
      <w:pageBreakBefore w:val="0"/>
      <w:numPr>
        <w:numId w:val="0"/>
      </w:numPr>
      <w:pBdr>
        <w:bottom w:val="single" w:sz="4" w:space="1" w:color="auto"/>
      </w:pBdr>
      <w:tabs>
        <w:tab w:val="clear" w:pos="-851"/>
        <w:tab w:val="num" w:pos="360"/>
      </w:tabs>
      <w:spacing w:after="120" w:line="240" w:lineRule="auto"/>
      <w:ind w:left="360" w:hanging="360"/>
    </w:pPr>
    <w:rPr>
      <w:rFonts w:ascii="Verdana" w:hAnsi="Verdana"/>
      <w:b/>
      <w:i w:val="0"/>
      <w:sz w:val="28"/>
    </w:rPr>
  </w:style>
  <w:style w:type="paragraph" w:customStyle="1" w:styleId="Style1">
    <w:name w:val="Style1"/>
    <w:basedOn w:val="Header1"/>
    <w:rsid w:val="00EF19E5"/>
  </w:style>
  <w:style w:type="paragraph" w:customStyle="1" w:styleId="ReportSponsor">
    <w:name w:val="ReportSponsor"/>
    <w:basedOn w:val="Normal"/>
    <w:next w:val="Normal"/>
    <w:rsid w:val="00EF19E5"/>
    <w:pPr>
      <w:spacing w:after="120" w:line="240" w:lineRule="atLeast"/>
      <w:jc w:val="center"/>
      <w:outlineLvl w:val="0"/>
    </w:pPr>
    <w:rPr>
      <w:rFonts w:ascii="Verdana" w:hAnsi="Verdana"/>
      <w:sz w:val="40"/>
      <w:szCs w:val="40"/>
    </w:rPr>
  </w:style>
  <w:style w:type="character" w:customStyle="1" w:styleId="code0">
    <w:name w:val="code"/>
    <w:basedOn w:val="DefaultParagraphFont"/>
    <w:rsid w:val="00EF19E5"/>
    <w:rPr>
      <w:rFonts w:ascii="Courier New" w:hAnsi="Courier New"/>
    </w:rPr>
  </w:style>
  <w:style w:type="paragraph" w:customStyle="1" w:styleId="MCtext">
    <w:name w:val="MC_text"/>
    <w:basedOn w:val="Normal"/>
    <w:autoRedefine/>
    <w:rsid w:val="00EF19E5"/>
    <w:pPr>
      <w:spacing w:after="120" w:line="240" w:lineRule="auto"/>
    </w:pPr>
    <w:rPr>
      <w:rFonts w:ascii="Arial" w:hAnsi="Arial"/>
    </w:rPr>
  </w:style>
  <w:style w:type="paragraph" w:customStyle="1" w:styleId="Bulletedlist">
    <w:name w:val="Bulleted_list"/>
    <w:basedOn w:val="BodyTextIndent"/>
    <w:autoRedefine/>
    <w:rsid w:val="00EF19E5"/>
    <w:pPr>
      <w:tabs>
        <w:tab w:val="num" w:pos="720"/>
      </w:tabs>
      <w:spacing w:line="240" w:lineRule="auto"/>
      <w:ind w:left="720" w:hanging="360"/>
    </w:pPr>
    <w:rPr>
      <w:rFonts w:ascii="Arial" w:hAnsi="Arial"/>
      <w:bCs/>
      <w:sz w:val="24"/>
      <w:szCs w:val="24"/>
    </w:rPr>
  </w:style>
  <w:style w:type="paragraph" w:customStyle="1" w:styleId="Body">
    <w:name w:val="Body"/>
    <w:rsid w:val="00EF19E5"/>
    <w:pPr>
      <w:spacing w:after="120"/>
    </w:pPr>
    <w:rPr>
      <w:sz w:val="24"/>
    </w:rPr>
  </w:style>
  <w:style w:type="character" w:customStyle="1" w:styleId="CodeTitle">
    <w:name w:val="CodeTitle"/>
    <w:basedOn w:val="DefaultParagraphFont"/>
    <w:rsid w:val="00EF19E5"/>
    <w:rPr>
      <w:rFonts w:ascii="Arial" w:hAnsi="Arial"/>
      <w:spacing w:val="0"/>
      <w:sz w:val="28"/>
    </w:rPr>
  </w:style>
  <w:style w:type="paragraph" w:customStyle="1" w:styleId="References">
    <w:name w:val="References"/>
    <w:basedOn w:val="Normal"/>
    <w:rsid w:val="00EF19E5"/>
    <w:pPr>
      <w:tabs>
        <w:tab w:val="num" w:pos="851"/>
      </w:tabs>
      <w:spacing w:after="240" w:line="360" w:lineRule="auto"/>
      <w:ind w:left="851" w:hanging="851"/>
    </w:pPr>
    <w:rPr>
      <w:spacing w:val="-5"/>
    </w:rPr>
  </w:style>
  <w:style w:type="paragraph" w:customStyle="1" w:styleId="Normal10">
    <w:name w:val="Normal_10"/>
    <w:basedOn w:val="Normal"/>
    <w:rsid w:val="00EF19E5"/>
    <w:pPr>
      <w:spacing w:line="240" w:lineRule="auto"/>
    </w:pPr>
    <w:rPr>
      <w:rFonts w:ascii="Verdana" w:hAnsi="Verdana"/>
    </w:rPr>
  </w:style>
  <w:style w:type="paragraph" w:customStyle="1" w:styleId="Para1">
    <w:name w:val="Para1"/>
    <w:basedOn w:val="Normal"/>
    <w:rsid w:val="00EF19E5"/>
    <w:pPr>
      <w:keepLines/>
      <w:spacing w:before="100" w:after="120" w:line="240" w:lineRule="auto"/>
      <w:ind w:left="720"/>
      <w:jc w:val="both"/>
    </w:pPr>
    <w:rPr>
      <w:snapToGrid w:val="0"/>
    </w:rPr>
  </w:style>
  <w:style w:type="paragraph" w:customStyle="1" w:styleId="TableNormal4">
    <w:name w:val="Table Normal4"/>
    <w:basedOn w:val="Normal"/>
    <w:rsid w:val="00EF19E5"/>
    <w:pPr>
      <w:keepNext/>
      <w:keepLines/>
    </w:pPr>
    <w:rPr>
      <w:rFonts w:ascii="Trebuchet MS" w:hAnsi="Trebuchet MS"/>
      <w:sz w:val="16"/>
    </w:rPr>
  </w:style>
  <w:style w:type="character" w:customStyle="1" w:styleId="Heading2CharChar">
    <w:name w:val="Heading 2 Char Char"/>
    <w:aliases w:val="Heading_Numbered_2 Char Char,h2 Char Char,sl2 Char Char,Chapter Title Char Char,‹berschrift 21 Char Char,Prophead 2 Char Char"/>
    <w:basedOn w:val="DefaultParagraphFont"/>
    <w:rsid w:val="00EF19E5"/>
    <w:rPr>
      <w:rFonts w:ascii="Trebuchet MS" w:hAnsi="Trebuchet MS"/>
      <w:b/>
      <w:color w:val="000000"/>
      <w:sz w:val="24"/>
      <w:lang w:val="en-GB" w:eastAsia="en-US" w:bidi="ar-SA"/>
    </w:rPr>
  </w:style>
  <w:style w:type="paragraph" w:customStyle="1" w:styleId="western">
    <w:name w:val="western"/>
    <w:basedOn w:val="Normal"/>
    <w:rsid w:val="00EF19E5"/>
    <w:pPr>
      <w:spacing w:before="100" w:beforeAutospacing="1" w:after="119" w:line="240" w:lineRule="auto"/>
    </w:pPr>
    <w:rPr>
      <w:rFonts w:ascii="Verdana" w:hAnsi="Verdana"/>
      <w:sz w:val="24"/>
      <w:szCs w:val="24"/>
    </w:rPr>
  </w:style>
  <w:style w:type="paragraph" w:customStyle="1" w:styleId="TableNormal2">
    <w:name w:val="Table Normal2"/>
    <w:basedOn w:val="Normal"/>
    <w:rsid w:val="00EF19E5"/>
    <w:pPr>
      <w:keepNext/>
      <w:keepLines/>
    </w:pPr>
    <w:rPr>
      <w:rFonts w:ascii="Trebuchet MS" w:hAnsi="Trebuchet MS"/>
      <w:sz w:val="16"/>
    </w:rPr>
  </w:style>
  <w:style w:type="paragraph" w:customStyle="1" w:styleId="bull">
    <w:name w:val="bull"/>
    <w:basedOn w:val="Normal"/>
    <w:rsid w:val="00EF19E5"/>
    <w:pPr>
      <w:numPr>
        <w:ilvl w:val="1"/>
        <w:numId w:val="20"/>
      </w:numPr>
      <w:tabs>
        <w:tab w:val="clear" w:pos="1440"/>
        <w:tab w:val="num" w:pos="851"/>
      </w:tabs>
      <w:spacing w:line="240" w:lineRule="auto"/>
      <w:ind w:left="851" w:hanging="284"/>
    </w:pPr>
  </w:style>
  <w:style w:type="paragraph" w:customStyle="1" w:styleId="numbull">
    <w:name w:val="numbull"/>
    <w:basedOn w:val="Normal"/>
    <w:rsid w:val="00EF19E5"/>
    <w:pPr>
      <w:numPr>
        <w:numId w:val="21"/>
      </w:numPr>
      <w:spacing w:line="240" w:lineRule="auto"/>
    </w:pPr>
  </w:style>
  <w:style w:type="character" w:customStyle="1" w:styleId="FootnoteCharacters">
    <w:name w:val="Footnote Characters"/>
    <w:rsid w:val="00EF19E5"/>
  </w:style>
  <w:style w:type="paragraph" w:customStyle="1" w:styleId="nor">
    <w:name w:val="nor"/>
    <w:basedOn w:val="MiniTOC"/>
    <w:rsid w:val="00EF19E5"/>
    <w:pPr>
      <w:numPr>
        <w:numId w:val="22"/>
      </w:numPr>
    </w:pPr>
  </w:style>
  <w:style w:type="character" w:customStyle="1" w:styleId="moz-txt-citetags">
    <w:name w:val="moz-txt-citetags"/>
    <w:basedOn w:val="DefaultParagraphFont"/>
    <w:rsid w:val="00EF19E5"/>
  </w:style>
  <w:style w:type="paragraph" w:customStyle="1" w:styleId="western1">
    <w:name w:val="western1"/>
    <w:basedOn w:val="Normal"/>
    <w:rsid w:val="00EF19E5"/>
    <w:pPr>
      <w:spacing w:before="100" w:beforeAutospacing="1" w:after="119" w:line="240" w:lineRule="auto"/>
    </w:pPr>
    <w:rPr>
      <w:rFonts w:ascii="Verdana" w:eastAsia="Arial Unicode MS" w:hAnsi="Verdana" w:cs="Arial Unicode MS"/>
      <w:sz w:val="24"/>
      <w:szCs w:val="24"/>
    </w:rPr>
  </w:style>
  <w:style w:type="paragraph" w:customStyle="1" w:styleId="western2">
    <w:name w:val="western2"/>
    <w:basedOn w:val="Normal"/>
    <w:rsid w:val="00EF19E5"/>
    <w:pPr>
      <w:spacing w:before="100" w:beforeAutospacing="1" w:after="119" w:line="240" w:lineRule="auto"/>
    </w:pPr>
    <w:rPr>
      <w:rFonts w:ascii="Verdana" w:eastAsia="Arial Unicode MS" w:hAnsi="Verdana" w:cs="Arial Unicode MS"/>
      <w:i/>
      <w:iCs/>
      <w:sz w:val="24"/>
      <w:szCs w:val="24"/>
    </w:rPr>
  </w:style>
  <w:style w:type="character" w:customStyle="1" w:styleId="Heading1Char">
    <w:name w:val="Heading 1 Char"/>
    <w:aliases w:val="H1 Char,Heading_Numbered_1 Char,‹berschrift 1 Char,h1 Char,numbered indent 1 Char,ni1 Char,1 ghost Char,g Char,ghost Char,II+ Char,I Char,Head1 Char,1 Char,Header 1 Char,MainHeader Char,tchead Char,Test Plan Char,Heading 10 Char,Cha Char"/>
    <w:basedOn w:val="DefaultParagraphFont"/>
    <w:link w:val="Heading1"/>
    <w:rsid w:val="002A41AD"/>
    <w:rPr>
      <w:rFonts w:ascii="Times" w:eastAsiaTheme="minorHAnsi" w:hAnsi="Times" w:cstheme="minorBidi"/>
      <w:i/>
      <w:color w:val="000000"/>
      <w:sz w:val="52"/>
      <w:szCs w:val="22"/>
      <w:lang w:val="en-GB"/>
    </w:rPr>
  </w:style>
  <w:style w:type="table" w:styleId="TableGrid">
    <w:name w:val="Table Grid"/>
    <w:basedOn w:val="TableNormal"/>
    <w:uiPriority w:val="59"/>
    <w:rsid w:val="00DF1871"/>
    <w:pPr>
      <w:spacing w:before="12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L5">
    <w:name w:val="Outline_L5"/>
    <w:basedOn w:val="Heading5"/>
    <w:rsid w:val="00C73F5C"/>
    <w:pPr>
      <w:keepNext w:val="0"/>
      <w:widowControl/>
      <w:numPr>
        <w:ilvl w:val="0"/>
        <w:numId w:val="0"/>
      </w:numPr>
      <w:tabs>
        <w:tab w:val="left" w:pos="2592"/>
      </w:tabs>
      <w:spacing w:before="120" w:after="60" w:line="240" w:lineRule="auto"/>
    </w:pPr>
    <w:rPr>
      <w:rFonts w:ascii="Arial" w:hAnsi="Arial" w:cs="Tahoma"/>
      <w:bCs/>
      <w:i/>
      <w:iCs/>
      <w:sz w:val="24"/>
      <w:szCs w:val="26"/>
    </w:rPr>
  </w:style>
  <w:style w:type="paragraph" w:styleId="ListParagraph">
    <w:name w:val="List Paragraph"/>
    <w:basedOn w:val="Normal"/>
    <w:uiPriority w:val="34"/>
    <w:qFormat/>
    <w:rsid w:val="00A048FC"/>
    <w:pPr>
      <w:numPr>
        <w:numId w:val="50"/>
      </w:numPr>
      <w:ind w:left="357" w:hanging="357"/>
      <w:contextualSpacing/>
    </w:pPr>
  </w:style>
  <w:style w:type="character" w:customStyle="1" w:styleId="Heading2Char1">
    <w:name w:val="Heading 2 Char1"/>
    <w:aliases w:val="Heading 2 Char Char1,Heading_Numbered_2 Char Char1,h2 Char Char1,sl2 Char Char1,Chapter Title Char Char1,‹berschrift 21 Char Char1,Prophead 2 Char Char1,Heading_Numbered_2 Char1,h2 Char1,sl2 Char1,Chapter Title Char1,‹berschrift 21 Char1"/>
    <w:basedOn w:val="DefaultParagraphFont"/>
    <w:link w:val="Heading2"/>
    <w:rsid w:val="001C4317"/>
    <w:rPr>
      <w:rFonts w:ascii="Trebuchet MS" w:eastAsiaTheme="minorHAnsi" w:hAnsi="Trebuchet MS" w:cstheme="minorBidi"/>
      <w:b/>
      <w:color w:val="000000"/>
      <w:sz w:val="24"/>
      <w:szCs w:val="22"/>
      <w:lang w:val="en-GB"/>
    </w:rPr>
  </w:style>
  <w:style w:type="character" w:customStyle="1" w:styleId="gmailquote">
    <w:name w:val="gmail_quote"/>
    <w:basedOn w:val="DefaultParagraphFont"/>
    <w:rsid w:val="00C61C68"/>
  </w:style>
  <w:style w:type="paragraph" w:styleId="BalloonText">
    <w:name w:val="Balloon Text"/>
    <w:basedOn w:val="Normal"/>
    <w:link w:val="BalloonTextChar"/>
    <w:uiPriority w:val="99"/>
    <w:semiHidden/>
    <w:unhideWhenUsed/>
    <w:rsid w:val="008A26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E5"/>
    <w:rPr>
      <w:rFonts w:ascii="Tahoma" w:hAnsi="Tahoma" w:cs="Tahoma"/>
      <w:sz w:val="16"/>
      <w:szCs w:val="16"/>
      <w:lang w:eastAsia="en-US"/>
    </w:rPr>
  </w:style>
  <w:style w:type="paragraph" w:customStyle="1" w:styleId="template">
    <w:name w:val="template"/>
    <w:basedOn w:val="Normal"/>
    <w:rsid w:val="00705A50"/>
    <w:pPr>
      <w:spacing w:line="240" w:lineRule="exact"/>
    </w:pPr>
    <w:rPr>
      <w:rFonts w:ascii="Arial" w:hAnsi="Arial"/>
      <w:i/>
    </w:rPr>
  </w:style>
  <w:style w:type="paragraph" w:styleId="Revision">
    <w:name w:val="Revision"/>
    <w:hidden/>
    <w:uiPriority w:val="99"/>
    <w:semiHidden/>
    <w:rsid w:val="00DC6B90"/>
    <w:rPr>
      <w:sz w:val="22"/>
      <w:lang w:val="en-IE"/>
    </w:rPr>
  </w:style>
  <w:style w:type="character" w:styleId="CommentReference">
    <w:name w:val="annotation reference"/>
    <w:basedOn w:val="DefaultParagraphFont"/>
    <w:uiPriority w:val="99"/>
    <w:semiHidden/>
    <w:unhideWhenUsed/>
    <w:rsid w:val="00FA6BB5"/>
    <w:rPr>
      <w:sz w:val="16"/>
      <w:szCs w:val="16"/>
    </w:rPr>
  </w:style>
  <w:style w:type="paragraph" w:styleId="CommentSubject">
    <w:name w:val="annotation subject"/>
    <w:basedOn w:val="CommentText"/>
    <w:next w:val="CommentText"/>
    <w:link w:val="CommentSubjectChar"/>
    <w:uiPriority w:val="99"/>
    <w:semiHidden/>
    <w:unhideWhenUsed/>
    <w:rsid w:val="00FA6BB5"/>
    <w:pPr>
      <w:spacing w:line="240" w:lineRule="auto"/>
    </w:pPr>
    <w:rPr>
      <w:b/>
      <w:bCs/>
      <w:sz w:val="20"/>
    </w:rPr>
  </w:style>
  <w:style w:type="character" w:customStyle="1" w:styleId="CommentTextChar">
    <w:name w:val="Comment Text Char"/>
    <w:basedOn w:val="DefaultParagraphFont"/>
    <w:link w:val="CommentText"/>
    <w:semiHidden/>
    <w:rsid w:val="00FA6BB5"/>
    <w:rPr>
      <w:sz w:val="22"/>
      <w:lang w:eastAsia="en-US"/>
    </w:rPr>
  </w:style>
  <w:style w:type="character" w:customStyle="1" w:styleId="CommentSubjectChar">
    <w:name w:val="Comment Subject Char"/>
    <w:basedOn w:val="CommentTextChar"/>
    <w:link w:val="CommentSubject"/>
    <w:rsid w:val="00FA6BB5"/>
    <w:rPr>
      <w:sz w:val="22"/>
      <w:lang w:eastAsia="en-US"/>
    </w:rPr>
  </w:style>
  <w:style w:type="character" w:customStyle="1" w:styleId="lg">
    <w:name w:val="lg"/>
    <w:basedOn w:val="DefaultParagraphFont"/>
    <w:rsid w:val="00BE1FA8"/>
  </w:style>
  <w:style w:type="character" w:customStyle="1" w:styleId="ppt">
    <w:name w:val="ppt"/>
    <w:basedOn w:val="DefaultParagraphFont"/>
    <w:rsid w:val="00BE1FA8"/>
  </w:style>
  <w:style w:type="character" w:customStyle="1" w:styleId="Heading3Char">
    <w:name w:val="Heading 3 Char"/>
    <w:aliases w:val="Prophead 3 Char,h3 Char,HHHeading Char,Heading_Numbered_3 Char,Level 3 Head Char,‹berschrift 31 Char,Heading 31 Char,Heading 32 Char,Heading 33 Char,Heading 34 Char,Heading 35 Char,Heading 36 Char,H3 Char,Minor Char,Project 3 Char,3 Char"/>
    <w:basedOn w:val="DefaultParagraphFont"/>
    <w:link w:val="Heading3"/>
    <w:rsid w:val="007B2076"/>
    <w:rPr>
      <w:rFonts w:ascii="Helvetica" w:eastAsiaTheme="minorHAnsi" w:hAnsi="Helvetica" w:cstheme="minorBidi"/>
      <w:b/>
      <w:sz w:val="22"/>
      <w:szCs w:val="22"/>
      <w:lang w:val="en-GB"/>
    </w:rPr>
  </w:style>
  <w:style w:type="paragraph" w:customStyle="1" w:styleId="TableNormal3">
    <w:name w:val="Table Normal3"/>
    <w:basedOn w:val="Normal"/>
    <w:rsid w:val="00E65C30"/>
    <w:pPr>
      <w:keepNext/>
      <w:keepLines/>
      <w:spacing w:before="120" w:after="0" w:line="264" w:lineRule="auto"/>
    </w:pPr>
    <w:rPr>
      <w:rFonts w:ascii="Trebuchet MS" w:eastAsia="Times New Roman" w:hAnsi="Trebuchet MS"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List Number" w:uiPriority="0"/>
    <w:lsdException w:name="List Bullet 3" w:uiPriority="0"/>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72058"/>
    <w:pPr>
      <w:spacing w:after="200" w:line="276" w:lineRule="auto"/>
    </w:pPr>
    <w:rPr>
      <w:rFonts w:asciiTheme="minorHAnsi" w:eastAsiaTheme="minorHAnsi" w:hAnsiTheme="minorHAnsi" w:cstheme="minorBidi"/>
      <w:sz w:val="22"/>
      <w:szCs w:val="22"/>
      <w:lang w:val="en-GB"/>
    </w:rPr>
  </w:style>
  <w:style w:type="paragraph" w:styleId="Heading1">
    <w:name w:val="heading 1"/>
    <w:aliases w:val="H1,Heading_Numbered_1,‹berschrift 1,h1,numbered indent 1,ni1,1 ghost,g,ghost,II+,I,Head1,1,Header 1,MainHeader,tchead,Test Plan,Heading 10,Heading apps,Cha,Chapter,sidebar,new page/chapter,heading 1,Page Title,Page Title1,Page Title2,l1,a,Part"/>
    <w:basedOn w:val="Normal"/>
    <w:next w:val="Normal"/>
    <w:link w:val="Heading1Char"/>
    <w:qFormat/>
    <w:rsid w:val="002A41AD"/>
    <w:pPr>
      <w:keepNext/>
      <w:pageBreakBefore/>
      <w:numPr>
        <w:numId w:val="15"/>
      </w:numPr>
      <w:tabs>
        <w:tab w:val="left" w:pos="-851"/>
      </w:tabs>
      <w:outlineLvl w:val="0"/>
    </w:pPr>
    <w:rPr>
      <w:rFonts w:ascii="Times" w:hAnsi="Times"/>
      <w:i/>
      <w:color w:val="000000"/>
      <w:sz w:val="52"/>
    </w:rPr>
  </w:style>
  <w:style w:type="paragraph" w:styleId="Heading2">
    <w:name w:val="heading 2"/>
    <w:aliases w:val="Heading 2 Char,Heading_Numbered_2 Char,h2 Char,sl2 Char,Chapter Title Char,‹berschrift 21 Char,Prophead 2 Char,Heading_Numbered_2,h2,sl2,Chapter Title,‹berschrift 21,Prophead 2,Heading 2 Char1 Char,Heading 2 Char Char Char,h2 Char Char Char,2"/>
    <w:basedOn w:val="Normal"/>
    <w:next w:val="Normal"/>
    <w:link w:val="Heading2Char1"/>
    <w:qFormat/>
    <w:rsid w:val="00EF19E5"/>
    <w:pPr>
      <w:keepNext/>
      <w:numPr>
        <w:ilvl w:val="1"/>
        <w:numId w:val="15"/>
      </w:numPr>
      <w:pBdr>
        <w:top w:val="single" w:sz="4" w:space="10" w:color="auto"/>
      </w:pBdr>
      <w:tabs>
        <w:tab w:val="left" w:pos="-578"/>
      </w:tabs>
      <w:spacing w:before="240" w:after="60"/>
      <w:outlineLvl w:val="1"/>
    </w:pPr>
    <w:rPr>
      <w:rFonts w:ascii="Trebuchet MS" w:hAnsi="Trebuchet MS"/>
      <w:b/>
      <w:color w:val="000000"/>
      <w:sz w:val="24"/>
    </w:rPr>
  </w:style>
  <w:style w:type="paragraph" w:styleId="Heading3">
    <w:name w:val="heading 3"/>
    <w:aliases w:val="Prophead 3,h3,HHHeading,Heading_Numbered_3,Level 3 Head,‹berschrift 31,Heading 31,Heading 32,Heading 33,Heading 34,Heading 35,Heading 36,H3,Minor,Project 3,Proposa,Task,Tsk,Function header 3,Function header 31,Function header 32,Level 1 - 1,3"/>
    <w:basedOn w:val="Normal"/>
    <w:next w:val="Normal"/>
    <w:link w:val="Heading3Char"/>
    <w:qFormat/>
    <w:rsid w:val="00EF19E5"/>
    <w:pPr>
      <w:keepNext/>
      <w:numPr>
        <w:ilvl w:val="2"/>
        <w:numId w:val="15"/>
      </w:numPr>
      <w:tabs>
        <w:tab w:val="left" w:pos="0"/>
      </w:tabs>
      <w:outlineLvl w:val="2"/>
    </w:pPr>
    <w:rPr>
      <w:rFonts w:ascii="Helvetica" w:hAnsi="Helvetica"/>
      <w:b/>
    </w:rPr>
  </w:style>
  <w:style w:type="paragraph" w:styleId="Heading4">
    <w:name w:val="heading 4"/>
    <w:aliases w:val="Heading_Numbered_4,H4,Level 2 - a,Sub-Minor,Project table,Propos,Bullet 11,Bullet 12,Bullet 13,Bullet 14,Bullet 15,Bullet 16,h4,Tempo Heading 4,Lev 4,Project table1,Project table2,Project table3,Project table4,Project table5,Project table6,4"/>
    <w:basedOn w:val="Normal"/>
    <w:next w:val="Normal"/>
    <w:qFormat/>
    <w:rsid w:val="00EF19E5"/>
    <w:pPr>
      <w:keepNext/>
      <w:numPr>
        <w:ilvl w:val="3"/>
        <w:numId w:val="15"/>
      </w:numPr>
      <w:outlineLvl w:val="3"/>
    </w:pPr>
    <w:rPr>
      <w:rFonts w:ascii="Trebuchet MS" w:hAnsi="Trebuchet MS"/>
      <w:snapToGrid w:val="0"/>
      <w:color w:val="000000"/>
    </w:rPr>
  </w:style>
  <w:style w:type="paragraph" w:styleId="Heading5">
    <w:name w:val="heading 5"/>
    <w:aliases w:val="Subheading,Appendix A to X,Heading 5   Appendix A to X,H5,Schedule A to X,Block Label,Tempo Heading 5,Lev 5,Appendix A to X1,Heading 5   Appendix A to X1,Appendix A to X2,Heading 5   Appendix A to X2,Appendix A to X3,Appendix A to X4,L5,((1))"/>
    <w:basedOn w:val="Normal"/>
    <w:next w:val="Normal"/>
    <w:qFormat/>
    <w:rsid w:val="00EF19E5"/>
    <w:pPr>
      <w:keepNext/>
      <w:widowControl w:val="0"/>
      <w:numPr>
        <w:ilvl w:val="4"/>
        <w:numId w:val="15"/>
      </w:numPr>
      <w:spacing w:before="240" w:after="240"/>
      <w:outlineLvl w:val="4"/>
    </w:pPr>
    <w:rPr>
      <w:rFonts w:ascii="Trebuchet MS" w:hAnsi="Trebuchet MS"/>
      <w:sz w:val="16"/>
    </w:rPr>
  </w:style>
  <w:style w:type="paragraph" w:styleId="Heading6">
    <w:name w:val="heading 6"/>
    <w:aliases w:val="l6,h6,Heading6,H6,sub-dash,sd,5,7 sub-dash,6,Requirement,heading 6,hd6,fcl,figurecapl,Bullet list,appendix flysheet,Heading 6  Appendix Y &amp; Z,Legal Level 1.,Alpha List,H61,61,h61,Requirement1,H62,62,h62,H611,611,h611,Requirement11,H63,63,h63"/>
    <w:basedOn w:val="Normal"/>
    <w:next w:val="Normal"/>
    <w:qFormat/>
    <w:rsid w:val="00EF19E5"/>
    <w:pPr>
      <w:keepNext/>
      <w:widowControl w:val="0"/>
      <w:numPr>
        <w:ilvl w:val="5"/>
        <w:numId w:val="15"/>
      </w:numPr>
      <w:spacing w:before="240" w:after="60"/>
      <w:outlineLvl w:val="5"/>
    </w:pPr>
  </w:style>
  <w:style w:type="paragraph" w:styleId="Heading7">
    <w:name w:val="heading 7"/>
    <w:aliases w:val="l7,h7,Heading7,7,ExhibitTitle,heading7,req3,st,SDL title,heading 7,hd7,fcs,figurecaps,letter list,lettered list,71,ExhibitTitle1,st1,Objective1,heading71,req31,72,ExhibitTitle2,st2,Objective2,heading72,req32,711,ExhibitTitle11,st11,73,Lev 7,T7"/>
    <w:basedOn w:val="Normal"/>
    <w:next w:val="Normal"/>
    <w:qFormat/>
    <w:rsid w:val="00EF19E5"/>
    <w:pPr>
      <w:keepNext/>
      <w:widowControl w:val="0"/>
      <w:numPr>
        <w:ilvl w:val="6"/>
        <w:numId w:val="15"/>
      </w:numPr>
      <w:spacing w:before="240" w:after="60"/>
      <w:outlineLvl w:val="6"/>
    </w:pPr>
  </w:style>
  <w:style w:type="paragraph" w:styleId="Heading8">
    <w:name w:val="heading 8"/>
    <w:aliases w:val="Legal Level 1.1.1.,Center Bold,bijlage,Lev 8,T8,PR16,Appendices Sub-Heading,8,FigureTitle,Condition,requirement,req2,req, action, action1, action2, action3, action4, action5, action6, action7, action8"/>
    <w:basedOn w:val="Normal"/>
    <w:next w:val="Normal"/>
    <w:qFormat/>
    <w:rsid w:val="00EF19E5"/>
    <w:pPr>
      <w:keepNext/>
      <w:widowControl w:val="0"/>
      <w:numPr>
        <w:ilvl w:val="7"/>
        <w:numId w:val="15"/>
      </w:numPr>
      <w:spacing w:before="240" w:after="60"/>
      <w:outlineLvl w:val="7"/>
    </w:pPr>
  </w:style>
  <w:style w:type="paragraph" w:styleId="Heading9">
    <w:name w:val="heading 9"/>
    <w:aliases w:val="App1,App Heading,Titre 10,Lev 9,appendix,Legal Level 1.1.1.1.,PR17,9,TableTitle,Cond'l Reqt.,rb,req bullet,req1, progress, progress1, progress2, progress3, progress4, progress5, progress6, progress7, progress8"/>
    <w:basedOn w:val="Normal"/>
    <w:next w:val="Normal"/>
    <w:qFormat/>
    <w:rsid w:val="00EF19E5"/>
    <w:pPr>
      <w:keepNext/>
      <w:widowControl w:val="0"/>
      <w:numPr>
        <w:ilvl w:val="8"/>
        <w:numId w:val="15"/>
      </w:numPr>
      <w:spacing w:before="240" w:after="60"/>
      <w:outlineLvl w:val="8"/>
    </w:pPr>
    <w:rPr>
      <w:sz w:val="18"/>
    </w:rPr>
  </w:style>
  <w:style w:type="character" w:default="1" w:styleId="DefaultParagraphFont">
    <w:name w:val="Default Paragraph Font"/>
    <w:uiPriority w:val="1"/>
    <w:semiHidden/>
    <w:unhideWhenUsed/>
    <w:rsid w:val="000720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2058"/>
  </w:style>
  <w:style w:type="paragraph" w:styleId="Header">
    <w:name w:val="header"/>
    <w:basedOn w:val="Normal"/>
    <w:semiHidden/>
    <w:rsid w:val="00EF19E5"/>
    <w:pPr>
      <w:pBdr>
        <w:bottom w:val="single" w:sz="4" w:space="1" w:color="auto"/>
      </w:pBdr>
      <w:tabs>
        <w:tab w:val="center" w:pos="4153"/>
        <w:tab w:val="right" w:pos="7173"/>
      </w:tabs>
      <w:ind w:left="-1134"/>
    </w:pPr>
  </w:style>
  <w:style w:type="paragraph" w:styleId="Caption">
    <w:name w:val="caption"/>
    <w:basedOn w:val="Normal"/>
    <w:next w:val="Normal"/>
    <w:qFormat/>
    <w:rsid w:val="00EF19E5"/>
    <w:pPr>
      <w:spacing w:after="120"/>
      <w:jc w:val="right"/>
    </w:pPr>
    <w:rPr>
      <w:rFonts w:ascii="Verdana" w:hAnsi="Verdana"/>
      <w:b/>
      <w:sz w:val="12"/>
    </w:rPr>
  </w:style>
  <w:style w:type="paragraph" w:customStyle="1" w:styleId="Code">
    <w:name w:val="Code"/>
    <w:basedOn w:val="Normal"/>
    <w:rsid w:val="00EF19E5"/>
    <w:rPr>
      <w:rFonts w:ascii="Courier New" w:hAnsi="Courier New"/>
    </w:rPr>
  </w:style>
  <w:style w:type="paragraph" w:styleId="Date">
    <w:name w:val="Date"/>
    <w:basedOn w:val="SoftwareVersion"/>
    <w:next w:val="Normal"/>
    <w:semiHidden/>
    <w:rsid w:val="00EF19E5"/>
    <w:pPr>
      <w:tabs>
        <w:tab w:val="center" w:pos="4153"/>
        <w:tab w:val="right" w:pos="8306"/>
      </w:tabs>
    </w:pPr>
  </w:style>
  <w:style w:type="paragraph" w:customStyle="1" w:styleId="SoftwareVersion">
    <w:name w:val="SoftwareVersion"/>
    <w:basedOn w:val="DocumentVersion"/>
    <w:rsid w:val="00EF19E5"/>
    <w:pPr>
      <w:spacing w:before="240"/>
    </w:pPr>
  </w:style>
  <w:style w:type="paragraph" w:customStyle="1" w:styleId="DocumentVersion">
    <w:name w:val="DocumentVersion"/>
    <w:basedOn w:val="Normal"/>
    <w:rsid w:val="00EF19E5"/>
    <w:pPr>
      <w:spacing w:before="3200"/>
      <w:ind w:left="2268"/>
    </w:pPr>
    <w:rPr>
      <w:sz w:val="16"/>
    </w:rPr>
  </w:style>
  <w:style w:type="paragraph" w:styleId="ListBullet">
    <w:name w:val="List Bullet"/>
    <w:basedOn w:val="Normal"/>
    <w:semiHidden/>
    <w:rsid w:val="00EF19E5"/>
    <w:pPr>
      <w:numPr>
        <w:numId w:val="1"/>
      </w:numPr>
    </w:pPr>
  </w:style>
  <w:style w:type="paragraph" w:customStyle="1" w:styleId="Logo">
    <w:name w:val="Logo"/>
    <w:basedOn w:val="Normal"/>
    <w:rsid w:val="00EF19E5"/>
    <w:pPr>
      <w:spacing w:before="2400"/>
      <w:jc w:val="center"/>
    </w:pPr>
    <w:rPr>
      <w:b/>
      <w:sz w:val="48"/>
    </w:rPr>
  </w:style>
  <w:style w:type="paragraph" w:customStyle="1" w:styleId="MiniTOC">
    <w:name w:val="MiniTOC"/>
    <w:basedOn w:val="Normal"/>
    <w:rsid w:val="00EF19E5"/>
    <w:pPr>
      <w:tabs>
        <w:tab w:val="num" w:pos="720"/>
      </w:tabs>
      <w:ind w:left="720" w:hanging="360"/>
    </w:pPr>
    <w:rPr>
      <w:rFonts w:ascii="Verdana" w:hAnsi="Verdana"/>
    </w:rPr>
  </w:style>
  <w:style w:type="paragraph" w:customStyle="1" w:styleId="RevisionDate">
    <w:name w:val="RevisionDate"/>
    <w:basedOn w:val="Date"/>
    <w:rsid w:val="00EF19E5"/>
    <w:pPr>
      <w:ind w:left="0"/>
    </w:pPr>
  </w:style>
  <w:style w:type="paragraph" w:customStyle="1" w:styleId="RevisionDescription">
    <w:name w:val="RevisionDescription"/>
    <w:basedOn w:val="Normal"/>
    <w:rsid w:val="00EF19E5"/>
    <w:pPr>
      <w:tabs>
        <w:tab w:val="center" w:pos="4153"/>
        <w:tab w:val="right" w:pos="8306"/>
      </w:tabs>
      <w:spacing w:before="240"/>
    </w:pPr>
    <w:rPr>
      <w:sz w:val="16"/>
    </w:rPr>
  </w:style>
  <w:style w:type="paragraph" w:customStyle="1" w:styleId="RevisionDocumentVersion">
    <w:name w:val="RevisionDocumentVersion"/>
    <w:basedOn w:val="Normal"/>
    <w:rsid w:val="00EF19E5"/>
    <w:pPr>
      <w:tabs>
        <w:tab w:val="center" w:pos="4153"/>
        <w:tab w:val="right" w:pos="8306"/>
      </w:tabs>
      <w:spacing w:before="240"/>
    </w:pPr>
    <w:rPr>
      <w:sz w:val="16"/>
    </w:rPr>
  </w:style>
  <w:style w:type="paragraph" w:customStyle="1" w:styleId="Revisions">
    <w:name w:val="Revisions"/>
    <w:basedOn w:val="Normal"/>
    <w:rsid w:val="00EF19E5"/>
    <w:pPr>
      <w:keepNext/>
      <w:pageBreakBefore/>
      <w:outlineLvl w:val="0"/>
    </w:pPr>
    <w:rPr>
      <w:rFonts w:ascii="Trebuchet MS" w:hAnsi="Trebuchet MS"/>
      <w:b/>
      <w:sz w:val="28"/>
    </w:rPr>
  </w:style>
  <w:style w:type="paragraph" w:styleId="Title">
    <w:name w:val="Title"/>
    <w:basedOn w:val="Normal"/>
    <w:qFormat/>
    <w:rsid w:val="00EF19E5"/>
    <w:pPr>
      <w:outlineLvl w:val="0"/>
    </w:pPr>
    <w:rPr>
      <w:kern w:val="28"/>
    </w:rPr>
  </w:style>
  <w:style w:type="paragraph" w:styleId="TOC1">
    <w:name w:val="toc 1"/>
    <w:basedOn w:val="Normal"/>
    <w:next w:val="Normal"/>
    <w:autoRedefine/>
    <w:uiPriority w:val="39"/>
    <w:rsid w:val="00EF19E5"/>
    <w:pPr>
      <w:spacing w:after="120"/>
    </w:pPr>
    <w:rPr>
      <w:b/>
      <w:caps/>
    </w:rPr>
  </w:style>
  <w:style w:type="paragraph" w:styleId="TOC2">
    <w:name w:val="toc 2"/>
    <w:basedOn w:val="Normal"/>
    <w:next w:val="Normal"/>
    <w:autoRedefine/>
    <w:uiPriority w:val="39"/>
    <w:rsid w:val="004D4E71"/>
    <w:pPr>
      <w:tabs>
        <w:tab w:val="left" w:pos="880"/>
        <w:tab w:val="right" w:leader="dot" w:pos="9669"/>
      </w:tabs>
      <w:ind w:left="220"/>
    </w:pPr>
    <w:rPr>
      <w:smallCaps/>
    </w:rPr>
  </w:style>
  <w:style w:type="paragraph" w:styleId="TOC3">
    <w:name w:val="toc 3"/>
    <w:basedOn w:val="Normal"/>
    <w:next w:val="Normal"/>
    <w:autoRedefine/>
    <w:semiHidden/>
    <w:rsid w:val="00EF19E5"/>
    <w:pPr>
      <w:ind w:left="440"/>
    </w:pPr>
    <w:rPr>
      <w:i/>
    </w:rPr>
  </w:style>
  <w:style w:type="paragraph" w:styleId="TOC4">
    <w:name w:val="toc 4"/>
    <w:basedOn w:val="Normal"/>
    <w:next w:val="Normal"/>
    <w:autoRedefine/>
    <w:semiHidden/>
    <w:rsid w:val="00EF19E5"/>
    <w:pPr>
      <w:ind w:left="660"/>
    </w:pPr>
  </w:style>
  <w:style w:type="paragraph" w:styleId="TOCHeading">
    <w:name w:val="TOC Heading"/>
    <w:basedOn w:val="Heading1"/>
    <w:qFormat/>
    <w:rsid w:val="00EF19E5"/>
    <w:pPr>
      <w:numPr>
        <w:numId w:val="0"/>
      </w:numPr>
    </w:pPr>
    <w:rPr>
      <w:color w:val="000080"/>
      <w:sz w:val="28"/>
    </w:rPr>
  </w:style>
  <w:style w:type="paragraph" w:customStyle="1" w:styleId="Author">
    <w:name w:val="Author"/>
    <w:basedOn w:val="SoftwareVersion"/>
    <w:rsid w:val="00EF19E5"/>
  </w:style>
  <w:style w:type="paragraph" w:customStyle="1" w:styleId="Location">
    <w:name w:val="Location"/>
    <w:basedOn w:val="SoftwareVersion"/>
    <w:rsid w:val="00EF19E5"/>
  </w:style>
  <w:style w:type="character" w:styleId="Hyperlink">
    <w:name w:val="Hyperlink"/>
    <w:basedOn w:val="DefaultParagraphFont"/>
    <w:uiPriority w:val="99"/>
    <w:rsid w:val="00EF19E5"/>
    <w:rPr>
      <w:color w:val="0000FF"/>
      <w:u w:val="single"/>
    </w:rPr>
  </w:style>
  <w:style w:type="paragraph" w:styleId="Footer">
    <w:name w:val="footer"/>
    <w:basedOn w:val="Normal"/>
    <w:semiHidden/>
    <w:rsid w:val="00EF19E5"/>
    <w:pPr>
      <w:pBdr>
        <w:top w:val="single" w:sz="4" w:space="1" w:color="auto"/>
      </w:pBdr>
      <w:tabs>
        <w:tab w:val="center" w:pos="4153"/>
        <w:tab w:val="right" w:pos="8930"/>
      </w:tabs>
    </w:pPr>
  </w:style>
  <w:style w:type="character" w:styleId="PageNumber">
    <w:name w:val="page number"/>
    <w:basedOn w:val="DefaultParagraphFont"/>
    <w:semiHidden/>
    <w:rsid w:val="00EF19E5"/>
  </w:style>
  <w:style w:type="paragraph" w:styleId="BlockText">
    <w:name w:val="Block Text"/>
    <w:basedOn w:val="Normal"/>
    <w:semiHidden/>
    <w:rsid w:val="00EF19E5"/>
    <w:pPr>
      <w:spacing w:after="120"/>
      <w:ind w:left="1440" w:right="1440"/>
    </w:pPr>
  </w:style>
  <w:style w:type="paragraph" w:styleId="ListNumber">
    <w:name w:val="List Number"/>
    <w:basedOn w:val="Normal"/>
    <w:rsid w:val="00EF19E5"/>
    <w:pPr>
      <w:numPr>
        <w:numId w:val="23"/>
      </w:numPr>
      <w:tabs>
        <w:tab w:val="left" w:pos="357"/>
      </w:tabs>
    </w:pPr>
  </w:style>
  <w:style w:type="paragraph" w:styleId="ListBullet2">
    <w:name w:val="List Bullet 2"/>
    <w:basedOn w:val="Normal"/>
    <w:semiHidden/>
    <w:rsid w:val="00EF19E5"/>
    <w:pPr>
      <w:numPr>
        <w:numId w:val="4"/>
      </w:numPr>
      <w:tabs>
        <w:tab w:val="clear" w:pos="643"/>
        <w:tab w:val="left" w:pos="714"/>
      </w:tabs>
      <w:ind w:left="714" w:hanging="357"/>
    </w:pPr>
  </w:style>
  <w:style w:type="paragraph" w:customStyle="1" w:styleId="ListBulletSub">
    <w:name w:val="List Bullet Sub"/>
    <w:basedOn w:val="ListBullet"/>
    <w:rsid w:val="00EF19E5"/>
    <w:pPr>
      <w:numPr>
        <w:numId w:val="0"/>
      </w:numPr>
      <w:ind w:left="357"/>
    </w:pPr>
  </w:style>
  <w:style w:type="paragraph" w:customStyle="1" w:styleId="ListBullet2Sub">
    <w:name w:val="List Bullet 2 Sub"/>
    <w:basedOn w:val="ListBullet2"/>
    <w:rsid w:val="00EF19E5"/>
    <w:pPr>
      <w:numPr>
        <w:numId w:val="0"/>
      </w:numPr>
      <w:ind w:left="641"/>
    </w:pPr>
  </w:style>
  <w:style w:type="paragraph" w:styleId="ListNumber2">
    <w:name w:val="List Number 2"/>
    <w:basedOn w:val="Normal"/>
    <w:semiHidden/>
    <w:rsid w:val="00EF19E5"/>
    <w:pPr>
      <w:numPr>
        <w:numId w:val="19"/>
      </w:numPr>
      <w:tabs>
        <w:tab w:val="left" w:pos="714"/>
      </w:tabs>
    </w:pPr>
  </w:style>
  <w:style w:type="paragraph" w:customStyle="1" w:styleId="ListNumberSub">
    <w:name w:val="List Number Sub"/>
    <w:basedOn w:val="ListNumber"/>
    <w:rsid w:val="00EF19E5"/>
    <w:pPr>
      <w:numPr>
        <w:numId w:val="0"/>
      </w:numPr>
      <w:ind w:left="357"/>
    </w:pPr>
  </w:style>
  <w:style w:type="paragraph" w:customStyle="1" w:styleId="ListNumber2Sub">
    <w:name w:val="List Number 2 Sub"/>
    <w:basedOn w:val="ListNumber2"/>
    <w:rsid w:val="00EF19E5"/>
    <w:pPr>
      <w:numPr>
        <w:numId w:val="0"/>
      </w:numPr>
      <w:ind w:left="641"/>
    </w:pPr>
  </w:style>
  <w:style w:type="paragraph" w:customStyle="1" w:styleId="TableHeading1">
    <w:name w:val="Table Heading 1"/>
    <w:basedOn w:val="Normal"/>
    <w:rsid w:val="00EF19E5"/>
    <w:pPr>
      <w:keepNext/>
    </w:pPr>
    <w:rPr>
      <w:rFonts w:ascii="Trebuchet MS" w:hAnsi="Trebuchet MS"/>
      <w:b/>
      <w:sz w:val="16"/>
    </w:rPr>
  </w:style>
  <w:style w:type="character" w:styleId="Emphasis">
    <w:name w:val="Emphasis"/>
    <w:basedOn w:val="DefaultParagraphFont"/>
    <w:qFormat/>
    <w:rsid w:val="00EF19E5"/>
    <w:rPr>
      <w:b/>
      <w:iCs/>
    </w:rPr>
  </w:style>
  <w:style w:type="paragraph" w:customStyle="1" w:styleId="Property">
    <w:name w:val="Property"/>
    <w:basedOn w:val="Normal"/>
    <w:rsid w:val="00EF19E5"/>
  </w:style>
  <w:style w:type="paragraph" w:customStyle="1" w:styleId="FieldName">
    <w:name w:val="Field Name"/>
    <w:basedOn w:val="Normal"/>
    <w:rsid w:val="00EF19E5"/>
    <w:pPr>
      <w:keepNext/>
    </w:pPr>
    <w:rPr>
      <w:b/>
    </w:rPr>
  </w:style>
  <w:style w:type="paragraph" w:customStyle="1" w:styleId="FieldExample">
    <w:name w:val="Field Example"/>
    <w:basedOn w:val="FieldExplanation"/>
    <w:rsid w:val="00EF19E5"/>
    <w:pPr>
      <w:numPr>
        <w:numId w:val="7"/>
      </w:numPr>
      <w:ind w:left="357" w:firstLine="0"/>
    </w:pPr>
  </w:style>
  <w:style w:type="paragraph" w:customStyle="1" w:styleId="FieldExplanation">
    <w:name w:val="Field Explanation"/>
    <w:basedOn w:val="FieldName"/>
    <w:rsid w:val="00EF19E5"/>
    <w:pPr>
      <w:keepNext w:val="0"/>
      <w:ind w:left="357"/>
    </w:pPr>
    <w:rPr>
      <w:b w:val="0"/>
    </w:rPr>
  </w:style>
  <w:style w:type="character" w:customStyle="1" w:styleId="Link">
    <w:name w:val="Link"/>
    <w:basedOn w:val="DefaultParagraphFont"/>
    <w:rsid w:val="00EF19E5"/>
    <w:rPr>
      <w:color w:val="0000FF"/>
      <w:u w:val="single"/>
    </w:rPr>
  </w:style>
  <w:style w:type="paragraph" w:customStyle="1" w:styleId="ProcedureHeading">
    <w:name w:val="Procedure Heading"/>
    <w:basedOn w:val="Normal"/>
    <w:rsid w:val="00EF19E5"/>
    <w:rPr>
      <w:b/>
    </w:rPr>
  </w:style>
  <w:style w:type="paragraph" w:styleId="TOC5">
    <w:name w:val="toc 5"/>
    <w:basedOn w:val="Normal"/>
    <w:next w:val="Normal"/>
    <w:autoRedefine/>
    <w:semiHidden/>
    <w:rsid w:val="00EF19E5"/>
    <w:pPr>
      <w:ind w:left="880"/>
    </w:pPr>
  </w:style>
  <w:style w:type="paragraph" w:customStyle="1" w:styleId="ListExample">
    <w:name w:val="List Example"/>
    <w:basedOn w:val="FieldExample"/>
    <w:rsid w:val="00EF19E5"/>
    <w:pPr>
      <w:numPr>
        <w:numId w:val="6"/>
      </w:numPr>
    </w:pPr>
  </w:style>
  <w:style w:type="character" w:customStyle="1" w:styleId="UserEntry">
    <w:name w:val="User Entry"/>
    <w:basedOn w:val="DefaultParagraphFont"/>
    <w:rsid w:val="00EF19E5"/>
    <w:rPr>
      <w:rFonts w:ascii="Courier New" w:hAnsi="Courier New"/>
      <w:b/>
      <w:color w:val="993366"/>
      <w:sz w:val="20"/>
    </w:rPr>
  </w:style>
  <w:style w:type="character" w:customStyle="1" w:styleId="SystemMessage">
    <w:name w:val="System Message"/>
    <w:basedOn w:val="UserEntry"/>
    <w:rsid w:val="00EF19E5"/>
    <w:rPr>
      <w:rFonts w:ascii="Courier New" w:hAnsi="Courier New"/>
      <w:b/>
      <w:color w:val="000000"/>
      <w:sz w:val="20"/>
    </w:rPr>
  </w:style>
  <w:style w:type="character" w:customStyle="1" w:styleId="AuthorNote">
    <w:name w:val="Author Note"/>
    <w:basedOn w:val="DefaultParagraphFont"/>
    <w:rsid w:val="00EF19E5"/>
    <w:rPr>
      <w:color w:val="FF0000"/>
    </w:rPr>
  </w:style>
  <w:style w:type="paragraph" w:customStyle="1" w:styleId="ListNumberSubImage">
    <w:name w:val="List Number Sub Image"/>
    <w:basedOn w:val="ListNumberSub"/>
    <w:rsid w:val="00EF19E5"/>
  </w:style>
  <w:style w:type="paragraph" w:customStyle="1" w:styleId="ContextHeading1">
    <w:name w:val="Context Heading 1"/>
    <w:basedOn w:val="Heading1"/>
    <w:rsid w:val="00EF19E5"/>
  </w:style>
  <w:style w:type="paragraph" w:customStyle="1" w:styleId="ContextHeading2">
    <w:name w:val="Context Heading 2"/>
    <w:basedOn w:val="Heading2"/>
    <w:rsid w:val="00EF19E5"/>
  </w:style>
  <w:style w:type="paragraph" w:customStyle="1" w:styleId="ListBulletChoice">
    <w:name w:val="List Bullet Choice"/>
    <w:basedOn w:val="ListBulletSub"/>
    <w:rsid w:val="00EF19E5"/>
    <w:rPr>
      <w:b/>
    </w:rPr>
  </w:style>
  <w:style w:type="paragraph" w:customStyle="1" w:styleId="ListNumber2SubImage">
    <w:name w:val="List Number 2 Sub Image"/>
    <w:basedOn w:val="ListNumberSubImage"/>
    <w:rsid w:val="00EF19E5"/>
    <w:pPr>
      <w:ind w:left="714"/>
    </w:pPr>
  </w:style>
  <w:style w:type="paragraph" w:customStyle="1" w:styleId="Choice">
    <w:name w:val="Choice"/>
    <w:basedOn w:val="Normal"/>
    <w:rsid w:val="00EF19E5"/>
    <w:rPr>
      <w:b/>
    </w:rPr>
  </w:style>
  <w:style w:type="paragraph" w:customStyle="1" w:styleId="Image">
    <w:name w:val="Image"/>
    <w:basedOn w:val="Normal"/>
    <w:rsid w:val="00EF19E5"/>
  </w:style>
  <w:style w:type="paragraph" w:customStyle="1" w:styleId="ListNumberSubNote">
    <w:name w:val="List Number Sub Note"/>
    <w:basedOn w:val="FieldExample"/>
    <w:rsid w:val="00EF19E5"/>
    <w:pPr>
      <w:numPr>
        <w:numId w:val="5"/>
      </w:numPr>
      <w:ind w:left="357" w:firstLine="0"/>
    </w:pPr>
  </w:style>
  <w:style w:type="character" w:customStyle="1" w:styleId="Filename">
    <w:name w:val="Filename"/>
    <w:basedOn w:val="DefaultParagraphFont"/>
    <w:rsid w:val="00EF19E5"/>
    <w:rPr>
      <w:color w:val="993366"/>
    </w:rPr>
  </w:style>
  <w:style w:type="character" w:customStyle="1" w:styleId="GUIObject">
    <w:name w:val="GUI Object"/>
    <w:basedOn w:val="DefaultParagraphFont"/>
    <w:rsid w:val="00EF19E5"/>
    <w:rPr>
      <w:b/>
      <w:color w:val="666699"/>
    </w:rPr>
  </w:style>
  <w:style w:type="character" w:customStyle="1" w:styleId="CodeFragment">
    <w:name w:val="Code Fragment"/>
    <w:basedOn w:val="DefaultParagraphFont"/>
    <w:rsid w:val="00EF19E5"/>
    <w:rPr>
      <w:rFonts w:ascii="Courier New" w:hAnsi="Courier New"/>
      <w:sz w:val="20"/>
    </w:rPr>
  </w:style>
  <w:style w:type="paragraph" w:customStyle="1" w:styleId="ProductName">
    <w:name w:val="Product Name"/>
    <w:basedOn w:val="Normal"/>
    <w:rsid w:val="00EF19E5"/>
    <w:pPr>
      <w:jc w:val="center"/>
    </w:pPr>
    <w:rPr>
      <w:sz w:val="32"/>
    </w:rPr>
  </w:style>
  <w:style w:type="paragraph" w:styleId="TOC6">
    <w:name w:val="toc 6"/>
    <w:basedOn w:val="Normal"/>
    <w:next w:val="Normal"/>
    <w:autoRedefine/>
    <w:semiHidden/>
    <w:rsid w:val="00EF19E5"/>
    <w:pPr>
      <w:ind w:left="1100"/>
    </w:pPr>
  </w:style>
  <w:style w:type="paragraph" w:styleId="TOC7">
    <w:name w:val="toc 7"/>
    <w:basedOn w:val="Normal"/>
    <w:next w:val="Normal"/>
    <w:autoRedefine/>
    <w:semiHidden/>
    <w:rsid w:val="00EF19E5"/>
    <w:pPr>
      <w:ind w:left="1320"/>
    </w:pPr>
  </w:style>
  <w:style w:type="paragraph" w:styleId="TOC8">
    <w:name w:val="toc 8"/>
    <w:basedOn w:val="Normal"/>
    <w:next w:val="Normal"/>
    <w:autoRedefine/>
    <w:semiHidden/>
    <w:rsid w:val="00EF19E5"/>
    <w:pPr>
      <w:ind w:left="1540"/>
    </w:pPr>
  </w:style>
  <w:style w:type="paragraph" w:styleId="TOC9">
    <w:name w:val="toc 9"/>
    <w:basedOn w:val="Normal"/>
    <w:next w:val="Normal"/>
    <w:autoRedefine/>
    <w:semiHidden/>
    <w:rsid w:val="00EF19E5"/>
    <w:pPr>
      <w:ind w:left="1760"/>
    </w:pPr>
  </w:style>
  <w:style w:type="paragraph" w:customStyle="1" w:styleId="Indent">
    <w:name w:val="Indent"/>
    <w:basedOn w:val="Normal"/>
    <w:rsid w:val="00EF19E5"/>
    <w:pPr>
      <w:widowControl w:val="0"/>
      <w:ind w:left="567"/>
      <w:jc w:val="both"/>
    </w:pPr>
    <w:rPr>
      <w:sz w:val="24"/>
    </w:rPr>
  </w:style>
  <w:style w:type="paragraph" w:customStyle="1" w:styleId="Note">
    <w:name w:val="Note"/>
    <w:basedOn w:val="Normal"/>
    <w:rsid w:val="00EF19E5"/>
    <w:pPr>
      <w:numPr>
        <w:numId w:val="8"/>
      </w:numPr>
      <w:tabs>
        <w:tab w:val="clear" w:pos="1077"/>
        <w:tab w:val="left" w:pos="714"/>
      </w:tabs>
      <w:ind w:left="0" w:firstLine="0"/>
    </w:pPr>
  </w:style>
  <w:style w:type="paragraph" w:customStyle="1" w:styleId="Text">
    <w:name w:val="Text"/>
    <w:basedOn w:val="Normal"/>
    <w:rsid w:val="00EF19E5"/>
    <w:pPr>
      <w:spacing w:before="130"/>
      <w:jc w:val="both"/>
    </w:pPr>
  </w:style>
  <w:style w:type="paragraph" w:styleId="BodyText">
    <w:name w:val="Body Text"/>
    <w:aliases w:val="contents,Body Text 1,body text"/>
    <w:basedOn w:val="Normal"/>
    <w:semiHidden/>
    <w:rsid w:val="00EF19E5"/>
    <w:pPr>
      <w:spacing w:after="120"/>
    </w:pPr>
  </w:style>
  <w:style w:type="paragraph" w:styleId="BodyText2">
    <w:name w:val="Body Text 2"/>
    <w:basedOn w:val="Normal"/>
    <w:semiHidden/>
    <w:rsid w:val="00EF19E5"/>
    <w:pPr>
      <w:spacing w:after="120" w:line="480" w:lineRule="auto"/>
    </w:pPr>
  </w:style>
  <w:style w:type="paragraph" w:styleId="BodyText3">
    <w:name w:val="Body Text 3"/>
    <w:basedOn w:val="Normal"/>
    <w:semiHidden/>
    <w:rsid w:val="00EF19E5"/>
    <w:pPr>
      <w:spacing w:after="120"/>
    </w:pPr>
    <w:rPr>
      <w:sz w:val="16"/>
    </w:rPr>
  </w:style>
  <w:style w:type="paragraph" w:styleId="BodyTextFirstIndent">
    <w:name w:val="Body Text First Indent"/>
    <w:basedOn w:val="BodyText"/>
    <w:semiHidden/>
    <w:rsid w:val="00EF19E5"/>
    <w:pPr>
      <w:ind w:firstLine="210"/>
    </w:pPr>
  </w:style>
  <w:style w:type="paragraph" w:styleId="BodyTextIndent">
    <w:name w:val="Body Text Indent"/>
    <w:basedOn w:val="Normal"/>
    <w:semiHidden/>
    <w:rsid w:val="00EF19E5"/>
    <w:pPr>
      <w:spacing w:after="120"/>
      <w:ind w:left="283"/>
    </w:pPr>
  </w:style>
  <w:style w:type="paragraph" w:styleId="BodyTextFirstIndent2">
    <w:name w:val="Body Text First Indent 2"/>
    <w:basedOn w:val="BodyTextIndent"/>
    <w:semiHidden/>
    <w:rsid w:val="00EF19E5"/>
    <w:pPr>
      <w:ind w:firstLine="210"/>
    </w:pPr>
  </w:style>
  <w:style w:type="paragraph" w:styleId="BodyTextIndent2">
    <w:name w:val="Body Text Indent 2"/>
    <w:basedOn w:val="Normal"/>
    <w:semiHidden/>
    <w:rsid w:val="00EF19E5"/>
    <w:pPr>
      <w:spacing w:after="120" w:line="480" w:lineRule="auto"/>
      <w:ind w:left="283"/>
    </w:pPr>
  </w:style>
  <w:style w:type="paragraph" w:styleId="BodyTextIndent3">
    <w:name w:val="Body Text Indent 3"/>
    <w:basedOn w:val="Normal"/>
    <w:semiHidden/>
    <w:rsid w:val="00EF19E5"/>
    <w:pPr>
      <w:spacing w:after="120"/>
      <w:ind w:left="283"/>
    </w:pPr>
    <w:rPr>
      <w:sz w:val="16"/>
    </w:rPr>
  </w:style>
  <w:style w:type="paragraph" w:styleId="Closing">
    <w:name w:val="Closing"/>
    <w:basedOn w:val="Normal"/>
    <w:semiHidden/>
    <w:rsid w:val="00EF19E5"/>
    <w:pPr>
      <w:ind w:left="4252"/>
    </w:pPr>
  </w:style>
  <w:style w:type="paragraph" w:styleId="CommentText">
    <w:name w:val="annotation text"/>
    <w:basedOn w:val="Normal"/>
    <w:link w:val="CommentTextChar"/>
    <w:semiHidden/>
    <w:rsid w:val="00EF19E5"/>
  </w:style>
  <w:style w:type="paragraph" w:styleId="DocumentMap">
    <w:name w:val="Document Map"/>
    <w:basedOn w:val="Normal"/>
    <w:semiHidden/>
    <w:rsid w:val="00EF19E5"/>
    <w:pPr>
      <w:shd w:val="clear" w:color="auto" w:fill="000080"/>
    </w:pPr>
    <w:rPr>
      <w:rFonts w:ascii="Tahoma" w:hAnsi="Tahoma"/>
    </w:rPr>
  </w:style>
  <w:style w:type="paragraph" w:styleId="E-mailSignature">
    <w:name w:val="E-mail Signature"/>
    <w:basedOn w:val="Normal"/>
    <w:semiHidden/>
    <w:rsid w:val="00EF19E5"/>
  </w:style>
  <w:style w:type="paragraph" w:styleId="EndnoteText">
    <w:name w:val="endnote text"/>
    <w:basedOn w:val="Normal"/>
    <w:semiHidden/>
    <w:rsid w:val="00EF19E5"/>
  </w:style>
  <w:style w:type="paragraph" w:styleId="EnvelopeAddress">
    <w:name w:val="envelope address"/>
    <w:basedOn w:val="Normal"/>
    <w:semiHidden/>
    <w:rsid w:val="00EF19E5"/>
    <w:pPr>
      <w:framePr w:w="7920" w:h="1980" w:hRule="exact" w:hSpace="180" w:wrap="auto" w:hAnchor="page" w:xAlign="center" w:yAlign="bottom"/>
      <w:ind w:left="2880"/>
    </w:pPr>
    <w:rPr>
      <w:sz w:val="24"/>
    </w:rPr>
  </w:style>
  <w:style w:type="paragraph" w:styleId="EnvelopeReturn">
    <w:name w:val="envelope return"/>
    <w:basedOn w:val="Normal"/>
    <w:semiHidden/>
    <w:rsid w:val="00EF19E5"/>
  </w:style>
  <w:style w:type="paragraph" w:styleId="FootnoteText">
    <w:name w:val="footnote text"/>
    <w:basedOn w:val="Normal"/>
    <w:semiHidden/>
    <w:rsid w:val="00EF19E5"/>
  </w:style>
  <w:style w:type="paragraph" w:styleId="HTMLAddress">
    <w:name w:val="HTML Address"/>
    <w:basedOn w:val="Normal"/>
    <w:semiHidden/>
    <w:rsid w:val="00EF19E5"/>
    <w:rPr>
      <w:i/>
    </w:rPr>
  </w:style>
  <w:style w:type="paragraph" w:styleId="HTMLPreformatted">
    <w:name w:val="HTML Preformatted"/>
    <w:basedOn w:val="Normal"/>
    <w:semiHidden/>
    <w:rsid w:val="00EF19E5"/>
    <w:rPr>
      <w:rFonts w:ascii="Courier New" w:hAnsi="Courier New"/>
    </w:rPr>
  </w:style>
  <w:style w:type="paragraph" w:styleId="Index1">
    <w:name w:val="index 1"/>
    <w:basedOn w:val="Normal"/>
    <w:next w:val="Normal"/>
    <w:autoRedefine/>
    <w:semiHidden/>
    <w:rsid w:val="00EF19E5"/>
    <w:pPr>
      <w:ind w:left="200" w:hanging="200"/>
    </w:pPr>
  </w:style>
  <w:style w:type="paragraph" w:styleId="Index2">
    <w:name w:val="index 2"/>
    <w:basedOn w:val="Normal"/>
    <w:next w:val="Normal"/>
    <w:autoRedefine/>
    <w:semiHidden/>
    <w:rsid w:val="00EF19E5"/>
    <w:pPr>
      <w:ind w:left="400" w:hanging="200"/>
    </w:pPr>
  </w:style>
  <w:style w:type="paragraph" w:styleId="Index3">
    <w:name w:val="index 3"/>
    <w:basedOn w:val="Normal"/>
    <w:next w:val="Normal"/>
    <w:autoRedefine/>
    <w:semiHidden/>
    <w:rsid w:val="00EF19E5"/>
    <w:pPr>
      <w:ind w:left="600" w:hanging="200"/>
    </w:pPr>
  </w:style>
  <w:style w:type="paragraph" w:styleId="Index4">
    <w:name w:val="index 4"/>
    <w:basedOn w:val="Normal"/>
    <w:next w:val="Normal"/>
    <w:autoRedefine/>
    <w:semiHidden/>
    <w:rsid w:val="00EF19E5"/>
    <w:pPr>
      <w:ind w:left="800" w:hanging="200"/>
    </w:pPr>
  </w:style>
  <w:style w:type="paragraph" w:styleId="Index5">
    <w:name w:val="index 5"/>
    <w:basedOn w:val="Normal"/>
    <w:next w:val="Normal"/>
    <w:autoRedefine/>
    <w:semiHidden/>
    <w:rsid w:val="00EF19E5"/>
    <w:pPr>
      <w:ind w:left="1000" w:hanging="200"/>
    </w:pPr>
  </w:style>
  <w:style w:type="paragraph" w:styleId="Index6">
    <w:name w:val="index 6"/>
    <w:basedOn w:val="Normal"/>
    <w:next w:val="Normal"/>
    <w:autoRedefine/>
    <w:semiHidden/>
    <w:rsid w:val="00EF19E5"/>
    <w:pPr>
      <w:ind w:left="1200" w:hanging="200"/>
    </w:pPr>
  </w:style>
  <w:style w:type="paragraph" w:styleId="Index7">
    <w:name w:val="index 7"/>
    <w:basedOn w:val="Normal"/>
    <w:next w:val="Normal"/>
    <w:autoRedefine/>
    <w:semiHidden/>
    <w:rsid w:val="00EF19E5"/>
    <w:pPr>
      <w:ind w:left="1400" w:hanging="200"/>
    </w:pPr>
  </w:style>
  <w:style w:type="paragraph" w:styleId="Index8">
    <w:name w:val="index 8"/>
    <w:basedOn w:val="Normal"/>
    <w:next w:val="Normal"/>
    <w:autoRedefine/>
    <w:semiHidden/>
    <w:rsid w:val="00EF19E5"/>
    <w:pPr>
      <w:ind w:left="1600" w:hanging="200"/>
    </w:pPr>
  </w:style>
  <w:style w:type="paragraph" w:styleId="Index9">
    <w:name w:val="index 9"/>
    <w:basedOn w:val="Normal"/>
    <w:next w:val="Normal"/>
    <w:autoRedefine/>
    <w:semiHidden/>
    <w:rsid w:val="00EF19E5"/>
    <w:pPr>
      <w:ind w:left="1800" w:hanging="200"/>
    </w:pPr>
  </w:style>
  <w:style w:type="paragraph" w:styleId="IndexHeading">
    <w:name w:val="index heading"/>
    <w:basedOn w:val="Normal"/>
    <w:next w:val="Index1"/>
    <w:semiHidden/>
    <w:rsid w:val="00EF19E5"/>
    <w:rPr>
      <w:b/>
    </w:rPr>
  </w:style>
  <w:style w:type="paragraph" w:styleId="List">
    <w:name w:val="List"/>
    <w:basedOn w:val="Normal"/>
    <w:semiHidden/>
    <w:rsid w:val="00EF19E5"/>
    <w:pPr>
      <w:ind w:left="283" w:hanging="283"/>
    </w:pPr>
  </w:style>
  <w:style w:type="paragraph" w:styleId="List2">
    <w:name w:val="List 2"/>
    <w:basedOn w:val="Normal"/>
    <w:semiHidden/>
    <w:rsid w:val="00EF19E5"/>
    <w:pPr>
      <w:ind w:left="566" w:hanging="283"/>
    </w:pPr>
  </w:style>
  <w:style w:type="paragraph" w:styleId="List3">
    <w:name w:val="List 3"/>
    <w:basedOn w:val="Normal"/>
    <w:semiHidden/>
    <w:rsid w:val="00EF19E5"/>
    <w:pPr>
      <w:ind w:left="849" w:hanging="283"/>
    </w:pPr>
  </w:style>
  <w:style w:type="paragraph" w:styleId="List4">
    <w:name w:val="List 4"/>
    <w:basedOn w:val="Normal"/>
    <w:semiHidden/>
    <w:rsid w:val="00EF19E5"/>
    <w:pPr>
      <w:ind w:left="1132" w:hanging="283"/>
    </w:pPr>
  </w:style>
  <w:style w:type="paragraph" w:styleId="List5">
    <w:name w:val="List 5"/>
    <w:basedOn w:val="Normal"/>
    <w:semiHidden/>
    <w:rsid w:val="00EF19E5"/>
    <w:pPr>
      <w:ind w:left="1415" w:hanging="283"/>
    </w:pPr>
  </w:style>
  <w:style w:type="paragraph" w:styleId="ListBullet3">
    <w:name w:val="List Bullet 3"/>
    <w:basedOn w:val="Normal"/>
    <w:autoRedefine/>
    <w:semiHidden/>
    <w:rsid w:val="00EF19E5"/>
    <w:pPr>
      <w:numPr>
        <w:numId w:val="9"/>
      </w:numPr>
    </w:pPr>
  </w:style>
  <w:style w:type="paragraph" w:styleId="ListBullet4">
    <w:name w:val="List Bullet 4"/>
    <w:basedOn w:val="Normal"/>
    <w:autoRedefine/>
    <w:rsid w:val="00EF19E5"/>
    <w:pPr>
      <w:numPr>
        <w:numId w:val="10"/>
      </w:numPr>
    </w:pPr>
  </w:style>
  <w:style w:type="paragraph" w:styleId="ListBullet5">
    <w:name w:val="List Bullet 5"/>
    <w:basedOn w:val="Normal"/>
    <w:autoRedefine/>
    <w:semiHidden/>
    <w:rsid w:val="00EF19E5"/>
    <w:pPr>
      <w:numPr>
        <w:numId w:val="2"/>
      </w:numPr>
    </w:pPr>
  </w:style>
  <w:style w:type="paragraph" w:styleId="ListContinue">
    <w:name w:val="List Continue"/>
    <w:basedOn w:val="Normal"/>
    <w:semiHidden/>
    <w:rsid w:val="00EF19E5"/>
    <w:pPr>
      <w:spacing w:after="120"/>
      <w:ind w:left="283"/>
    </w:pPr>
  </w:style>
  <w:style w:type="paragraph" w:styleId="ListContinue2">
    <w:name w:val="List Continue 2"/>
    <w:basedOn w:val="Normal"/>
    <w:semiHidden/>
    <w:rsid w:val="00EF19E5"/>
    <w:pPr>
      <w:spacing w:after="120"/>
      <w:ind w:left="566"/>
    </w:pPr>
  </w:style>
  <w:style w:type="paragraph" w:styleId="ListContinue3">
    <w:name w:val="List Continue 3"/>
    <w:basedOn w:val="Normal"/>
    <w:semiHidden/>
    <w:rsid w:val="00EF19E5"/>
    <w:pPr>
      <w:spacing w:after="120"/>
      <w:ind w:left="849"/>
    </w:pPr>
  </w:style>
  <w:style w:type="paragraph" w:styleId="ListContinue4">
    <w:name w:val="List Continue 4"/>
    <w:basedOn w:val="Normal"/>
    <w:semiHidden/>
    <w:rsid w:val="00EF19E5"/>
    <w:pPr>
      <w:spacing w:after="120"/>
      <w:ind w:left="1132"/>
    </w:pPr>
  </w:style>
  <w:style w:type="paragraph" w:styleId="ListContinue5">
    <w:name w:val="List Continue 5"/>
    <w:basedOn w:val="Normal"/>
    <w:semiHidden/>
    <w:rsid w:val="00EF19E5"/>
    <w:pPr>
      <w:spacing w:after="120"/>
      <w:ind w:left="1415"/>
    </w:pPr>
  </w:style>
  <w:style w:type="paragraph" w:styleId="ListNumber3">
    <w:name w:val="List Number 3"/>
    <w:basedOn w:val="Normal"/>
    <w:semiHidden/>
    <w:rsid w:val="00EF19E5"/>
    <w:pPr>
      <w:numPr>
        <w:numId w:val="3"/>
      </w:numPr>
    </w:pPr>
  </w:style>
  <w:style w:type="paragraph" w:styleId="ListNumber4">
    <w:name w:val="List Number 4"/>
    <w:basedOn w:val="Normal"/>
    <w:semiHidden/>
    <w:rsid w:val="00EF19E5"/>
    <w:pPr>
      <w:numPr>
        <w:numId w:val="11"/>
      </w:numPr>
    </w:pPr>
  </w:style>
  <w:style w:type="paragraph" w:styleId="ListNumber5">
    <w:name w:val="List Number 5"/>
    <w:basedOn w:val="Normal"/>
    <w:semiHidden/>
    <w:rsid w:val="00EF19E5"/>
    <w:pPr>
      <w:numPr>
        <w:numId w:val="12"/>
      </w:numPr>
    </w:pPr>
  </w:style>
  <w:style w:type="paragraph" w:styleId="MacroText">
    <w:name w:val="macro"/>
    <w:semiHidden/>
    <w:rsid w:val="00EF19E5"/>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lang w:val="en-IE"/>
    </w:rPr>
  </w:style>
  <w:style w:type="paragraph" w:styleId="MessageHeader">
    <w:name w:val="Message Header"/>
    <w:basedOn w:val="Normal"/>
    <w:semiHidden/>
    <w:rsid w:val="00EF19E5"/>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semiHidden/>
    <w:rsid w:val="00EF19E5"/>
    <w:rPr>
      <w:sz w:val="24"/>
    </w:rPr>
  </w:style>
  <w:style w:type="paragraph" w:styleId="NormalIndent">
    <w:name w:val="Normal Indent"/>
    <w:basedOn w:val="Normal"/>
    <w:semiHidden/>
    <w:rsid w:val="00EF19E5"/>
    <w:pPr>
      <w:ind w:left="720"/>
    </w:pPr>
  </w:style>
  <w:style w:type="paragraph" w:styleId="NoteHeading">
    <w:name w:val="Note Heading"/>
    <w:basedOn w:val="Normal"/>
    <w:next w:val="Normal"/>
    <w:semiHidden/>
    <w:rsid w:val="00EF19E5"/>
  </w:style>
  <w:style w:type="paragraph" w:styleId="PlainText">
    <w:name w:val="Plain Text"/>
    <w:basedOn w:val="Normal"/>
    <w:semiHidden/>
    <w:rsid w:val="00EF19E5"/>
    <w:rPr>
      <w:rFonts w:ascii="Courier New" w:hAnsi="Courier New"/>
    </w:rPr>
  </w:style>
  <w:style w:type="paragraph" w:styleId="Salutation">
    <w:name w:val="Salutation"/>
    <w:basedOn w:val="Normal"/>
    <w:next w:val="Normal"/>
    <w:semiHidden/>
    <w:rsid w:val="00EF19E5"/>
  </w:style>
  <w:style w:type="paragraph" w:styleId="Signature">
    <w:name w:val="Signature"/>
    <w:basedOn w:val="Normal"/>
    <w:semiHidden/>
    <w:rsid w:val="00EF19E5"/>
    <w:pPr>
      <w:ind w:left="4252"/>
    </w:pPr>
  </w:style>
  <w:style w:type="paragraph" w:styleId="Subtitle">
    <w:name w:val="Subtitle"/>
    <w:basedOn w:val="Normal"/>
    <w:qFormat/>
    <w:rsid w:val="00EF19E5"/>
    <w:pPr>
      <w:spacing w:after="60"/>
      <w:jc w:val="center"/>
      <w:outlineLvl w:val="1"/>
    </w:pPr>
    <w:rPr>
      <w:sz w:val="24"/>
    </w:rPr>
  </w:style>
  <w:style w:type="paragraph" w:styleId="TableofAuthorities">
    <w:name w:val="table of authorities"/>
    <w:basedOn w:val="Normal"/>
    <w:next w:val="Normal"/>
    <w:semiHidden/>
    <w:rsid w:val="00EF19E5"/>
    <w:pPr>
      <w:ind w:left="200" w:hanging="200"/>
    </w:pPr>
  </w:style>
  <w:style w:type="paragraph" w:styleId="TableofFigures">
    <w:name w:val="table of figures"/>
    <w:basedOn w:val="Normal"/>
    <w:next w:val="Normal"/>
    <w:semiHidden/>
    <w:rsid w:val="00EF19E5"/>
    <w:pPr>
      <w:ind w:left="400" w:hanging="400"/>
    </w:pPr>
  </w:style>
  <w:style w:type="paragraph" w:styleId="TOAHeading">
    <w:name w:val="toa heading"/>
    <w:basedOn w:val="Normal"/>
    <w:next w:val="Normal"/>
    <w:semiHidden/>
    <w:rsid w:val="00EF19E5"/>
    <w:rPr>
      <w:b/>
      <w:sz w:val="24"/>
    </w:rPr>
  </w:style>
  <w:style w:type="character" w:styleId="FootnoteReference">
    <w:name w:val="footnote reference"/>
    <w:basedOn w:val="DefaultParagraphFont"/>
    <w:semiHidden/>
    <w:rsid w:val="00EF19E5"/>
    <w:rPr>
      <w:rFonts w:ascii="Times New Roman" w:hAnsi="Times New Roman"/>
      <w:b/>
      <w:noProof w:val="0"/>
      <w:sz w:val="24"/>
      <w:vertAlign w:val="superscript"/>
      <w:lang w:val="en-GB"/>
    </w:rPr>
  </w:style>
  <w:style w:type="paragraph" w:customStyle="1" w:styleId="Objective">
    <w:name w:val="Objective"/>
    <w:basedOn w:val="Normal"/>
    <w:next w:val="BodyText"/>
    <w:rsid w:val="00EF19E5"/>
    <w:pPr>
      <w:spacing w:before="60" w:after="220" w:line="220" w:lineRule="atLeast"/>
      <w:jc w:val="both"/>
    </w:pPr>
  </w:style>
  <w:style w:type="paragraph" w:customStyle="1" w:styleId="NormalBull">
    <w:name w:val="NormalBull"/>
    <w:basedOn w:val="Normal"/>
    <w:rsid w:val="00EF19E5"/>
    <w:pPr>
      <w:tabs>
        <w:tab w:val="left" w:pos="360"/>
      </w:tabs>
      <w:ind w:left="360" w:hanging="360"/>
    </w:pPr>
  </w:style>
  <w:style w:type="paragraph" w:customStyle="1" w:styleId="BulletsInBox">
    <w:name w:val="BulletsInBox"/>
    <w:basedOn w:val="Normal"/>
    <w:rsid w:val="00EF19E5"/>
    <w:pPr>
      <w:numPr>
        <w:ilvl w:val="1"/>
        <w:numId w:val="13"/>
      </w:numPr>
      <w:jc w:val="both"/>
    </w:pPr>
    <w:rPr>
      <w:sz w:val="24"/>
    </w:rPr>
  </w:style>
  <w:style w:type="paragraph" w:customStyle="1" w:styleId="Bullet1">
    <w:name w:val="Bullet 1"/>
    <w:basedOn w:val="Normal"/>
    <w:rsid w:val="00EF19E5"/>
    <w:pPr>
      <w:numPr>
        <w:numId w:val="14"/>
      </w:numPr>
    </w:pPr>
  </w:style>
  <w:style w:type="paragraph" w:customStyle="1" w:styleId="Quotation">
    <w:name w:val="Quotation"/>
    <w:basedOn w:val="Normal"/>
    <w:rsid w:val="00EF19E5"/>
    <w:pPr>
      <w:ind w:left="360" w:right="360"/>
    </w:pPr>
    <w:rPr>
      <w:i/>
    </w:rPr>
  </w:style>
  <w:style w:type="paragraph" w:customStyle="1" w:styleId="QuotationAttribution">
    <w:name w:val="Quotation Attribution"/>
    <w:basedOn w:val="Normal"/>
    <w:rsid w:val="00EF19E5"/>
    <w:pPr>
      <w:jc w:val="right"/>
    </w:pPr>
    <w:rPr>
      <w:rFonts w:ascii="Trebuchet MS" w:hAnsi="Trebuchet MS"/>
      <w:b/>
      <w:sz w:val="16"/>
    </w:rPr>
  </w:style>
  <w:style w:type="character" w:styleId="FollowedHyperlink">
    <w:name w:val="FollowedHyperlink"/>
    <w:basedOn w:val="DefaultParagraphFont"/>
    <w:semiHidden/>
    <w:rsid w:val="00EF19E5"/>
    <w:rPr>
      <w:color w:val="800080"/>
      <w:u w:val="single"/>
    </w:rPr>
  </w:style>
  <w:style w:type="paragraph" w:customStyle="1" w:styleId="Section">
    <w:name w:val="Section"/>
    <w:basedOn w:val="Title"/>
    <w:rsid w:val="00EF19E5"/>
    <w:pPr>
      <w:pageBreakBefore/>
      <w:spacing w:before="2400"/>
      <w:jc w:val="center"/>
    </w:pPr>
    <w:rPr>
      <w:rFonts w:ascii="Arial" w:hAnsi="Arial"/>
      <w:b/>
      <w:sz w:val="48"/>
    </w:rPr>
  </w:style>
  <w:style w:type="paragraph" w:customStyle="1" w:styleId="border">
    <w:name w:val="border"/>
    <w:basedOn w:val="Normal"/>
    <w:next w:val="Normal"/>
    <w:rsid w:val="00EF19E5"/>
    <w:pPr>
      <w:pBdr>
        <w:top w:val="single" w:sz="6" w:space="8" w:color="auto"/>
      </w:pBdr>
      <w:spacing w:line="240" w:lineRule="auto"/>
      <w:ind w:right="-53"/>
    </w:pPr>
    <w:rPr>
      <w:rFonts w:ascii="Arial" w:hAnsi="Arial"/>
      <w:i/>
    </w:rPr>
  </w:style>
  <w:style w:type="paragraph" w:customStyle="1" w:styleId="Phase">
    <w:name w:val="Phase"/>
    <w:basedOn w:val="Normal"/>
    <w:next w:val="border1"/>
    <w:rsid w:val="00EF19E5"/>
    <w:pPr>
      <w:spacing w:after="120" w:line="240" w:lineRule="auto"/>
    </w:pPr>
    <w:rPr>
      <w:b/>
      <w:i/>
      <w:sz w:val="24"/>
    </w:rPr>
  </w:style>
  <w:style w:type="paragraph" w:customStyle="1" w:styleId="border1">
    <w:name w:val="border1"/>
    <w:basedOn w:val="border"/>
    <w:next w:val="Normal"/>
    <w:rsid w:val="00EF19E5"/>
    <w:pPr>
      <w:spacing w:before="5280" w:after="120"/>
      <w:ind w:right="-57"/>
    </w:pPr>
    <w:rPr>
      <w:b/>
      <w:i w:val="0"/>
      <w:sz w:val="32"/>
    </w:rPr>
  </w:style>
  <w:style w:type="paragraph" w:customStyle="1" w:styleId="Appendix">
    <w:name w:val="Appendix"/>
    <w:basedOn w:val="Heading1"/>
    <w:rsid w:val="00EF19E5"/>
    <w:pPr>
      <w:numPr>
        <w:numId w:val="0"/>
      </w:numPr>
      <w:ind w:left="-1134"/>
    </w:pPr>
  </w:style>
  <w:style w:type="paragraph" w:customStyle="1" w:styleId="AppendixHeading2">
    <w:name w:val="Appendix Heading 2"/>
    <w:basedOn w:val="Heading2"/>
    <w:rsid w:val="00EF19E5"/>
    <w:pPr>
      <w:numPr>
        <w:ilvl w:val="0"/>
        <w:numId w:val="0"/>
      </w:numPr>
    </w:pPr>
  </w:style>
  <w:style w:type="paragraph" w:customStyle="1" w:styleId="AppendixHeading3">
    <w:name w:val="Appendix Heading 3"/>
    <w:basedOn w:val="Heading3"/>
    <w:rsid w:val="00EF19E5"/>
    <w:pPr>
      <w:numPr>
        <w:ilvl w:val="0"/>
        <w:numId w:val="0"/>
      </w:numPr>
    </w:pPr>
    <w:rPr>
      <w:rFonts w:ascii="Trebuchet MS" w:hAnsi="Trebuchet MS"/>
    </w:rPr>
  </w:style>
  <w:style w:type="paragraph" w:customStyle="1" w:styleId="JobTitle">
    <w:name w:val="Job Title"/>
    <w:next w:val="Normal"/>
    <w:rsid w:val="00EF19E5"/>
    <w:pPr>
      <w:spacing w:after="60" w:line="220" w:lineRule="atLeast"/>
    </w:pPr>
    <w:rPr>
      <w:rFonts w:ascii="Arial Black" w:hAnsi="Arial Black"/>
      <w:spacing w:val="-10"/>
    </w:rPr>
  </w:style>
  <w:style w:type="paragraph" w:customStyle="1" w:styleId="ListBullet2C">
    <w:name w:val="List Bullet 2C"/>
    <w:basedOn w:val="Normal"/>
    <w:rsid w:val="00EF19E5"/>
    <w:pPr>
      <w:tabs>
        <w:tab w:val="num" w:pos="720"/>
        <w:tab w:val="num" w:pos="1620"/>
      </w:tabs>
      <w:spacing w:before="60" w:line="240" w:lineRule="auto"/>
      <w:ind w:left="1620" w:hanging="540"/>
    </w:pPr>
    <w:rPr>
      <w:sz w:val="20"/>
    </w:rPr>
  </w:style>
  <w:style w:type="paragraph" w:customStyle="1" w:styleId="ITTText">
    <w:name w:val="ITTText"/>
    <w:basedOn w:val="Normal"/>
    <w:rsid w:val="00EF19E5"/>
    <w:pPr>
      <w:spacing w:before="240" w:line="288" w:lineRule="auto"/>
    </w:pPr>
    <w:rPr>
      <w:rFonts w:ascii="Book Antiqua" w:hAnsi="Book Antiqua"/>
      <w:snapToGrid w:val="0"/>
    </w:rPr>
  </w:style>
  <w:style w:type="paragraph" w:customStyle="1" w:styleId="indent0">
    <w:name w:val="indent"/>
    <w:basedOn w:val="Normal"/>
    <w:rsid w:val="00EF19E5"/>
    <w:pPr>
      <w:spacing w:line="240" w:lineRule="auto"/>
      <w:ind w:left="720" w:hanging="360"/>
      <w:jc w:val="both"/>
    </w:pPr>
    <w:rPr>
      <w:rFonts w:ascii="Arial" w:hAnsi="Arial"/>
      <w:sz w:val="20"/>
    </w:rPr>
  </w:style>
  <w:style w:type="character" w:customStyle="1" w:styleId="Reach">
    <w:name w:val="Reach"/>
    <w:basedOn w:val="DefaultParagraphFont"/>
    <w:rsid w:val="00EF19E5"/>
    <w:rPr>
      <w:rFonts w:ascii="Arial" w:hAnsi="Arial"/>
      <w:color w:val="993300"/>
    </w:rPr>
  </w:style>
  <w:style w:type="character" w:styleId="Strong">
    <w:name w:val="Strong"/>
    <w:basedOn w:val="DefaultParagraphFont"/>
    <w:qFormat/>
    <w:rsid w:val="00EF19E5"/>
    <w:rPr>
      <w:b/>
      <w:bCs/>
    </w:rPr>
  </w:style>
  <w:style w:type="paragraph" w:customStyle="1" w:styleId="TableNormal1">
    <w:name w:val="Table Normal1"/>
    <w:basedOn w:val="Normal"/>
    <w:rsid w:val="00EF19E5"/>
    <w:pPr>
      <w:keepNext/>
      <w:keepLines/>
    </w:pPr>
    <w:rPr>
      <w:rFonts w:ascii="Trebuchet MS" w:hAnsi="Trebuchet MS"/>
      <w:sz w:val="16"/>
    </w:rPr>
  </w:style>
  <w:style w:type="paragraph" w:customStyle="1" w:styleId="TableListBullet">
    <w:name w:val="Table List Bullet"/>
    <w:basedOn w:val="ListBullet"/>
    <w:rsid w:val="00EF19E5"/>
    <w:pPr>
      <w:numPr>
        <w:numId w:val="16"/>
      </w:numPr>
    </w:pPr>
    <w:rPr>
      <w:rFonts w:ascii="Trebuchet MS" w:hAnsi="Trebuchet MS"/>
      <w:sz w:val="16"/>
    </w:rPr>
  </w:style>
  <w:style w:type="character" w:customStyle="1" w:styleId="Term">
    <w:name w:val="Term"/>
    <w:basedOn w:val="DefaultParagraphFont"/>
    <w:rsid w:val="00EF19E5"/>
    <w:rPr>
      <w:i/>
      <w:noProof w:val="0"/>
      <w:lang w:val="en-GB"/>
    </w:rPr>
  </w:style>
  <w:style w:type="character" w:customStyle="1" w:styleId="blocktext1">
    <w:name w:val="blocktext1"/>
    <w:basedOn w:val="DefaultParagraphFont"/>
    <w:rsid w:val="00EF19E5"/>
    <w:rPr>
      <w:rFonts w:ascii="Arial" w:hAnsi="Arial" w:cs="Arial" w:hint="default"/>
      <w:color w:val="000000"/>
      <w:spacing w:val="240"/>
      <w:sz w:val="21"/>
      <w:szCs w:val="21"/>
    </w:rPr>
  </w:style>
  <w:style w:type="paragraph" w:customStyle="1" w:styleId="AppendixHeading">
    <w:name w:val="Appendix Heading"/>
    <w:basedOn w:val="Heading1"/>
    <w:rsid w:val="00EF19E5"/>
    <w:pPr>
      <w:numPr>
        <w:numId w:val="17"/>
      </w:numPr>
      <w:tabs>
        <w:tab w:val="num" w:pos="360"/>
      </w:tabs>
      <w:ind w:left="360" w:hanging="360"/>
    </w:pPr>
    <w:rPr>
      <w:sz w:val="40"/>
    </w:rPr>
  </w:style>
  <w:style w:type="paragraph" w:customStyle="1" w:styleId="TableHeading2">
    <w:name w:val="Table Heading 2"/>
    <w:basedOn w:val="TableHeading1"/>
    <w:rsid w:val="00EF19E5"/>
  </w:style>
  <w:style w:type="character" w:customStyle="1" w:styleId="blocktitle1">
    <w:name w:val="blocktitle1"/>
    <w:basedOn w:val="DefaultParagraphFont"/>
    <w:rsid w:val="00EF19E5"/>
    <w:rPr>
      <w:rFonts w:ascii="Arial" w:hAnsi="Arial" w:cs="Arial" w:hint="default"/>
      <w:b/>
      <w:bCs/>
      <w:color w:val="000000"/>
      <w:spacing w:val="240"/>
      <w:sz w:val="24"/>
      <w:szCs w:val="24"/>
    </w:rPr>
  </w:style>
  <w:style w:type="paragraph" w:customStyle="1" w:styleId="Heading">
    <w:name w:val="Heading"/>
    <w:basedOn w:val="Heading5"/>
    <w:rsid w:val="00EF19E5"/>
  </w:style>
  <w:style w:type="paragraph" w:customStyle="1" w:styleId="TableNumber">
    <w:name w:val="Table Number"/>
    <w:basedOn w:val="TableNormal1"/>
    <w:rsid w:val="00EF19E5"/>
    <w:pPr>
      <w:jc w:val="right"/>
    </w:pPr>
  </w:style>
  <w:style w:type="character" w:customStyle="1" w:styleId="TableHperlink">
    <w:name w:val="Table Hperlink"/>
    <w:basedOn w:val="DefaultParagraphFont"/>
    <w:rsid w:val="00EF19E5"/>
    <w:rPr>
      <w:rFonts w:ascii="Trebuchet MS" w:hAnsi="Trebuchet MS"/>
      <w:color w:val="0000FF"/>
      <w:sz w:val="16"/>
      <w:u w:val="single"/>
    </w:rPr>
  </w:style>
  <w:style w:type="paragraph" w:customStyle="1" w:styleId="TOCHead">
    <w:name w:val="TOC Head"/>
    <w:basedOn w:val="AppendixHeading"/>
    <w:rsid w:val="00EF19E5"/>
    <w:pPr>
      <w:numPr>
        <w:numId w:val="0"/>
      </w:numPr>
    </w:pPr>
  </w:style>
  <w:style w:type="paragraph" w:customStyle="1" w:styleId="AppendixHeading4">
    <w:name w:val="Appendix Heading 4"/>
    <w:basedOn w:val="Heading4"/>
    <w:rsid w:val="00EF19E5"/>
    <w:pPr>
      <w:numPr>
        <w:ilvl w:val="0"/>
        <w:numId w:val="0"/>
      </w:numPr>
    </w:pPr>
  </w:style>
  <w:style w:type="character" w:customStyle="1" w:styleId="Citation">
    <w:name w:val="Citation"/>
    <w:basedOn w:val="DefaultParagraphFont"/>
    <w:rsid w:val="00EF19E5"/>
    <w:rPr>
      <w:i/>
    </w:rPr>
  </w:style>
  <w:style w:type="character" w:customStyle="1" w:styleId="FootnoteGlyph">
    <w:name w:val="Footnote Glyph"/>
    <w:basedOn w:val="DefaultParagraphFont"/>
    <w:rsid w:val="00EF19E5"/>
    <w:rPr>
      <w:vertAlign w:val="superscript"/>
    </w:rPr>
  </w:style>
  <w:style w:type="character" w:customStyle="1" w:styleId="TableHyperlink">
    <w:name w:val="Table Hyperlink"/>
    <w:basedOn w:val="DefaultParagraphFont"/>
    <w:rsid w:val="00EF19E5"/>
    <w:rPr>
      <w:rFonts w:ascii="Trebuchet MS" w:hAnsi="Trebuchet MS"/>
      <w:color w:val="0000FF"/>
      <w:sz w:val="16"/>
      <w:u w:val="single"/>
    </w:rPr>
  </w:style>
  <w:style w:type="paragraph" w:customStyle="1" w:styleId="Ter0">
    <w:name w:val="Ter0"/>
    <w:basedOn w:val="ListBullet"/>
    <w:rsid w:val="00EF19E5"/>
  </w:style>
  <w:style w:type="paragraph" w:customStyle="1" w:styleId="GlossaryTerm">
    <w:name w:val="Glossary Term"/>
    <w:basedOn w:val="Normal"/>
    <w:rsid w:val="00EF19E5"/>
    <w:pPr>
      <w:keepNext/>
      <w:pBdr>
        <w:top w:val="single" w:sz="4" w:space="4" w:color="auto"/>
      </w:pBdr>
    </w:pPr>
    <w:rPr>
      <w:rFonts w:ascii="Trebuchet MS" w:hAnsi="Trebuchet MS"/>
      <w:b/>
    </w:rPr>
  </w:style>
  <w:style w:type="paragraph" w:customStyle="1" w:styleId="GlossaryAcronymExpansion">
    <w:name w:val="Glossary Acronym Expansion"/>
    <w:basedOn w:val="Normal"/>
    <w:rsid w:val="00EF19E5"/>
  </w:style>
  <w:style w:type="paragraph" w:customStyle="1" w:styleId="MoreInformation">
    <w:name w:val="More Information"/>
    <w:basedOn w:val="Normal"/>
    <w:rsid w:val="00EF19E5"/>
    <w:pPr>
      <w:numPr>
        <w:numId w:val="18"/>
      </w:numPr>
    </w:pPr>
  </w:style>
  <w:style w:type="character" w:customStyle="1" w:styleId="FieldNameChar">
    <w:name w:val="Field Name Char"/>
    <w:rsid w:val="00EF19E5"/>
    <w:rPr>
      <w:noProof w:val="0"/>
      <w:lang w:val="en-GB"/>
    </w:rPr>
  </w:style>
  <w:style w:type="character" w:customStyle="1" w:styleId="QuotationAttributionLink">
    <w:name w:val="Quotation Attribution Link"/>
    <w:basedOn w:val="DefaultParagraphFont"/>
    <w:rsid w:val="00EF19E5"/>
    <w:rPr>
      <w:rFonts w:ascii="Trebuchet MS" w:hAnsi="Trebuchet MS"/>
      <w:color w:val="0000FF"/>
      <w:sz w:val="16"/>
      <w:u w:val="single"/>
    </w:rPr>
  </w:style>
  <w:style w:type="paragraph" w:customStyle="1" w:styleId="Ter00">
    <w:name w:val="Ter0]#"/>
    <w:basedOn w:val="ListBullet"/>
    <w:rsid w:val="00EF19E5"/>
  </w:style>
  <w:style w:type="paragraph" w:customStyle="1" w:styleId="DefaultText">
    <w:name w:val="Default Text"/>
    <w:basedOn w:val="Normal"/>
    <w:rsid w:val="00EF19E5"/>
    <w:pPr>
      <w:autoSpaceDE w:val="0"/>
      <w:autoSpaceDN w:val="0"/>
      <w:spacing w:line="240" w:lineRule="auto"/>
    </w:pPr>
    <w:rPr>
      <w:sz w:val="24"/>
      <w:szCs w:val="24"/>
    </w:rPr>
  </w:style>
  <w:style w:type="paragraph" w:customStyle="1" w:styleId="Paragraph1">
    <w:name w:val="Paragraph_1"/>
    <w:basedOn w:val="Normal"/>
    <w:rsid w:val="00EF19E5"/>
    <w:pPr>
      <w:keepLines/>
      <w:spacing w:after="100" w:line="240" w:lineRule="auto"/>
      <w:ind w:left="720"/>
      <w:jc w:val="both"/>
    </w:pPr>
  </w:style>
  <w:style w:type="paragraph" w:customStyle="1" w:styleId="TechnologyType">
    <w:name w:val="Technology Type"/>
    <w:basedOn w:val="Normal"/>
    <w:rsid w:val="00EF19E5"/>
    <w:rPr>
      <w:rFonts w:ascii="Times" w:hAnsi="Times"/>
      <w:i/>
      <w:sz w:val="24"/>
    </w:rPr>
  </w:style>
  <w:style w:type="paragraph" w:customStyle="1" w:styleId="text0">
    <w:name w:val="text"/>
    <w:basedOn w:val="Normal"/>
    <w:rsid w:val="00EF19E5"/>
    <w:pPr>
      <w:spacing w:before="100" w:after="100" w:line="240" w:lineRule="auto"/>
    </w:pPr>
    <w:rPr>
      <w:rFonts w:ascii="Arial" w:hAnsi="Arial"/>
      <w:color w:val="000000"/>
    </w:rPr>
  </w:style>
  <w:style w:type="character" w:customStyle="1" w:styleId="bio1">
    <w:name w:val="bio1"/>
    <w:basedOn w:val="DefaultParagraphFont"/>
    <w:rsid w:val="00EF19E5"/>
    <w:rPr>
      <w:rFonts w:ascii="Arial" w:hAnsi="Arial" w:cs="Arial" w:hint="default"/>
      <w:b/>
      <w:bCs/>
      <w:color w:val="990000"/>
      <w:sz w:val="20"/>
      <w:szCs w:val="20"/>
    </w:rPr>
  </w:style>
  <w:style w:type="character" w:customStyle="1" w:styleId="Typewriter">
    <w:name w:val="Typewriter"/>
    <w:rsid w:val="00EF19E5"/>
    <w:rPr>
      <w:rFonts w:ascii="Courier New" w:hAnsi="Courier New"/>
      <w:sz w:val="20"/>
    </w:rPr>
  </w:style>
  <w:style w:type="character" w:customStyle="1" w:styleId="CITE">
    <w:name w:val="CITE"/>
    <w:rsid w:val="00EF19E5"/>
    <w:rPr>
      <w:i/>
    </w:rPr>
  </w:style>
  <w:style w:type="paragraph" w:customStyle="1" w:styleId="CompanyName">
    <w:name w:val="Company Name"/>
    <w:basedOn w:val="Normal"/>
    <w:rsid w:val="00EF19E5"/>
    <w:pPr>
      <w:keepNext/>
      <w:keepLines/>
      <w:framePr w:w="4080" w:h="840" w:hSpace="180" w:wrap="notBeside" w:vAnchor="page" w:hAnchor="margin" w:y="913" w:anchorLock="1"/>
      <w:spacing w:after="120" w:line="220" w:lineRule="atLeast"/>
    </w:pPr>
    <w:rPr>
      <w:rFonts w:ascii="Arial Black" w:hAnsi="Arial Black"/>
      <w:spacing w:val="-25"/>
      <w:kern w:val="28"/>
      <w:sz w:val="32"/>
    </w:rPr>
  </w:style>
  <w:style w:type="paragraph" w:customStyle="1" w:styleId="ReturnAddress">
    <w:name w:val="Return Address"/>
    <w:basedOn w:val="Normal"/>
    <w:rsid w:val="00EF19E5"/>
    <w:pPr>
      <w:keepLines/>
      <w:framePr w:w="5160" w:h="840" w:wrap="notBeside" w:vAnchor="page" w:hAnchor="page" w:x="6121" w:y="915" w:anchorLock="1"/>
      <w:tabs>
        <w:tab w:val="left" w:pos="2160"/>
      </w:tabs>
      <w:spacing w:after="120" w:line="160" w:lineRule="atLeast"/>
    </w:pPr>
    <w:rPr>
      <w:rFonts w:ascii="Arial" w:hAnsi="Arial"/>
      <w:sz w:val="14"/>
    </w:rPr>
  </w:style>
  <w:style w:type="paragraph" w:customStyle="1" w:styleId="TitleCover">
    <w:name w:val="Title Cover"/>
    <w:basedOn w:val="Normal"/>
    <w:next w:val="Normal"/>
    <w:rsid w:val="00EF19E5"/>
    <w:pPr>
      <w:keepNext/>
      <w:keepLines/>
      <w:pBdr>
        <w:top w:val="single" w:sz="30"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2">
    <w:name w:val="H2"/>
    <w:basedOn w:val="Normal"/>
    <w:next w:val="Normal"/>
    <w:autoRedefine/>
    <w:rsid w:val="00EF19E5"/>
    <w:pPr>
      <w:keepNext/>
      <w:widowControl w:val="0"/>
      <w:tabs>
        <w:tab w:val="num" w:pos="720"/>
      </w:tabs>
      <w:spacing w:before="100" w:after="100" w:line="240" w:lineRule="auto"/>
      <w:ind w:left="720" w:hanging="720"/>
      <w:outlineLvl w:val="2"/>
    </w:pPr>
    <w:rPr>
      <w:b/>
      <w:snapToGrid w:val="0"/>
      <w:sz w:val="36"/>
    </w:rPr>
  </w:style>
  <w:style w:type="character" w:customStyle="1" w:styleId="HTMLMarkup">
    <w:name w:val="HTML Markup"/>
    <w:rsid w:val="00EF19E5"/>
    <w:rPr>
      <w:vanish/>
      <w:color w:val="FF0000"/>
    </w:rPr>
  </w:style>
  <w:style w:type="paragraph" w:customStyle="1" w:styleId="Blockquote">
    <w:name w:val="Blockquote"/>
    <w:basedOn w:val="Normal"/>
    <w:rsid w:val="00EF19E5"/>
    <w:pPr>
      <w:spacing w:before="100" w:after="100" w:line="240" w:lineRule="auto"/>
      <w:ind w:left="360" w:right="360"/>
    </w:pPr>
    <w:rPr>
      <w:snapToGrid w:val="0"/>
      <w:sz w:val="24"/>
    </w:rPr>
  </w:style>
  <w:style w:type="paragraph" w:customStyle="1" w:styleId="Header1">
    <w:name w:val="Header1"/>
    <w:basedOn w:val="Heading1"/>
    <w:rsid w:val="00EF19E5"/>
    <w:pPr>
      <w:pageBreakBefore w:val="0"/>
      <w:numPr>
        <w:numId w:val="0"/>
      </w:numPr>
      <w:pBdr>
        <w:bottom w:val="single" w:sz="4" w:space="1" w:color="auto"/>
      </w:pBdr>
      <w:tabs>
        <w:tab w:val="clear" w:pos="-851"/>
        <w:tab w:val="num" w:pos="360"/>
      </w:tabs>
      <w:spacing w:after="120" w:line="240" w:lineRule="auto"/>
      <w:ind w:left="360" w:hanging="360"/>
    </w:pPr>
    <w:rPr>
      <w:rFonts w:ascii="Verdana" w:hAnsi="Verdana"/>
      <w:b/>
      <w:i w:val="0"/>
      <w:sz w:val="28"/>
    </w:rPr>
  </w:style>
  <w:style w:type="paragraph" w:customStyle="1" w:styleId="Style1">
    <w:name w:val="Style1"/>
    <w:basedOn w:val="Header1"/>
    <w:rsid w:val="00EF19E5"/>
  </w:style>
  <w:style w:type="paragraph" w:customStyle="1" w:styleId="ReportSponsor">
    <w:name w:val="ReportSponsor"/>
    <w:basedOn w:val="Normal"/>
    <w:next w:val="Normal"/>
    <w:rsid w:val="00EF19E5"/>
    <w:pPr>
      <w:spacing w:after="120" w:line="240" w:lineRule="atLeast"/>
      <w:jc w:val="center"/>
      <w:outlineLvl w:val="0"/>
    </w:pPr>
    <w:rPr>
      <w:rFonts w:ascii="Verdana" w:hAnsi="Verdana"/>
      <w:sz w:val="40"/>
      <w:szCs w:val="40"/>
    </w:rPr>
  </w:style>
  <w:style w:type="character" w:customStyle="1" w:styleId="code0">
    <w:name w:val="code"/>
    <w:basedOn w:val="DefaultParagraphFont"/>
    <w:rsid w:val="00EF19E5"/>
    <w:rPr>
      <w:rFonts w:ascii="Courier New" w:hAnsi="Courier New"/>
    </w:rPr>
  </w:style>
  <w:style w:type="paragraph" w:customStyle="1" w:styleId="MCtext">
    <w:name w:val="MC_text"/>
    <w:basedOn w:val="Normal"/>
    <w:autoRedefine/>
    <w:rsid w:val="00EF19E5"/>
    <w:pPr>
      <w:spacing w:after="120" w:line="240" w:lineRule="auto"/>
    </w:pPr>
    <w:rPr>
      <w:rFonts w:ascii="Arial" w:hAnsi="Arial"/>
    </w:rPr>
  </w:style>
  <w:style w:type="paragraph" w:customStyle="1" w:styleId="Bulletedlist">
    <w:name w:val="Bulleted_list"/>
    <w:basedOn w:val="BodyTextIndent"/>
    <w:autoRedefine/>
    <w:rsid w:val="00EF19E5"/>
    <w:pPr>
      <w:tabs>
        <w:tab w:val="num" w:pos="720"/>
      </w:tabs>
      <w:spacing w:line="240" w:lineRule="auto"/>
      <w:ind w:left="720" w:hanging="360"/>
    </w:pPr>
    <w:rPr>
      <w:rFonts w:ascii="Arial" w:hAnsi="Arial"/>
      <w:bCs/>
      <w:sz w:val="24"/>
      <w:szCs w:val="24"/>
    </w:rPr>
  </w:style>
  <w:style w:type="paragraph" w:customStyle="1" w:styleId="Body">
    <w:name w:val="Body"/>
    <w:rsid w:val="00EF19E5"/>
    <w:pPr>
      <w:spacing w:after="120"/>
    </w:pPr>
    <w:rPr>
      <w:sz w:val="24"/>
    </w:rPr>
  </w:style>
  <w:style w:type="character" w:customStyle="1" w:styleId="CodeTitle">
    <w:name w:val="CodeTitle"/>
    <w:basedOn w:val="DefaultParagraphFont"/>
    <w:rsid w:val="00EF19E5"/>
    <w:rPr>
      <w:rFonts w:ascii="Arial" w:hAnsi="Arial"/>
      <w:spacing w:val="0"/>
      <w:sz w:val="28"/>
    </w:rPr>
  </w:style>
  <w:style w:type="paragraph" w:customStyle="1" w:styleId="References">
    <w:name w:val="References"/>
    <w:basedOn w:val="Normal"/>
    <w:rsid w:val="00EF19E5"/>
    <w:pPr>
      <w:tabs>
        <w:tab w:val="num" w:pos="851"/>
      </w:tabs>
      <w:spacing w:after="240" w:line="360" w:lineRule="auto"/>
      <w:ind w:left="851" w:hanging="851"/>
    </w:pPr>
    <w:rPr>
      <w:spacing w:val="-5"/>
    </w:rPr>
  </w:style>
  <w:style w:type="paragraph" w:customStyle="1" w:styleId="Normal10">
    <w:name w:val="Normal_10"/>
    <w:basedOn w:val="Normal"/>
    <w:rsid w:val="00EF19E5"/>
    <w:pPr>
      <w:spacing w:line="240" w:lineRule="auto"/>
    </w:pPr>
    <w:rPr>
      <w:rFonts w:ascii="Verdana" w:hAnsi="Verdana"/>
    </w:rPr>
  </w:style>
  <w:style w:type="paragraph" w:customStyle="1" w:styleId="Para1">
    <w:name w:val="Para1"/>
    <w:basedOn w:val="Normal"/>
    <w:rsid w:val="00EF19E5"/>
    <w:pPr>
      <w:keepLines/>
      <w:spacing w:before="100" w:after="120" w:line="240" w:lineRule="auto"/>
      <w:ind w:left="720"/>
      <w:jc w:val="both"/>
    </w:pPr>
    <w:rPr>
      <w:snapToGrid w:val="0"/>
    </w:rPr>
  </w:style>
  <w:style w:type="paragraph" w:customStyle="1" w:styleId="TableNormal4">
    <w:name w:val="Table Normal4"/>
    <w:basedOn w:val="Normal"/>
    <w:rsid w:val="00EF19E5"/>
    <w:pPr>
      <w:keepNext/>
      <w:keepLines/>
    </w:pPr>
    <w:rPr>
      <w:rFonts w:ascii="Trebuchet MS" w:hAnsi="Trebuchet MS"/>
      <w:sz w:val="16"/>
    </w:rPr>
  </w:style>
  <w:style w:type="character" w:customStyle="1" w:styleId="Heading2CharChar">
    <w:name w:val="Heading 2 Char Char"/>
    <w:aliases w:val="Heading_Numbered_2 Char Char,h2 Char Char,sl2 Char Char,Chapter Title Char Char,‹berschrift 21 Char Char,Prophead 2 Char Char"/>
    <w:basedOn w:val="DefaultParagraphFont"/>
    <w:rsid w:val="00EF19E5"/>
    <w:rPr>
      <w:rFonts w:ascii="Trebuchet MS" w:hAnsi="Trebuchet MS"/>
      <w:b/>
      <w:color w:val="000000"/>
      <w:sz w:val="24"/>
      <w:lang w:val="en-GB" w:eastAsia="en-US" w:bidi="ar-SA"/>
    </w:rPr>
  </w:style>
  <w:style w:type="paragraph" w:customStyle="1" w:styleId="western">
    <w:name w:val="western"/>
    <w:basedOn w:val="Normal"/>
    <w:rsid w:val="00EF19E5"/>
    <w:pPr>
      <w:spacing w:before="100" w:beforeAutospacing="1" w:after="119" w:line="240" w:lineRule="auto"/>
    </w:pPr>
    <w:rPr>
      <w:rFonts w:ascii="Verdana" w:hAnsi="Verdana"/>
      <w:sz w:val="24"/>
      <w:szCs w:val="24"/>
    </w:rPr>
  </w:style>
  <w:style w:type="paragraph" w:customStyle="1" w:styleId="TableNormal2">
    <w:name w:val="Table Normal2"/>
    <w:basedOn w:val="Normal"/>
    <w:rsid w:val="00EF19E5"/>
    <w:pPr>
      <w:keepNext/>
      <w:keepLines/>
    </w:pPr>
    <w:rPr>
      <w:rFonts w:ascii="Trebuchet MS" w:hAnsi="Trebuchet MS"/>
      <w:sz w:val="16"/>
    </w:rPr>
  </w:style>
  <w:style w:type="paragraph" w:customStyle="1" w:styleId="bull">
    <w:name w:val="bull"/>
    <w:basedOn w:val="Normal"/>
    <w:rsid w:val="00EF19E5"/>
    <w:pPr>
      <w:numPr>
        <w:ilvl w:val="1"/>
        <w:numId w:val="20"/>
      </w:numPr>
      <w:tabs>
        <w:tab w:val="clear" w:pos="1440"/>
        <w:tab w:val="num" w:pos="851"/>
      </w:tabs>
      <w:spacing w:line="240" w:lineRule="auto"/>
      <w:ind w:left="851" w:hanging="284"/>
    </w:pPr>
  </w:style>
  <w:style w:type="paragraph" w:customStyle="1" w:styleId="numbull">
    <w:name w:val="numbull"/>
    <w:basedOn w:val="Normal"/>
    <w:rsid w:val="00EF19E5"/>
    <w:pPr>
      <w:numPr>
        <w:numId w:val="21"/>
      </w:numPr>
      <w:spacing w:line="240" w:lineRule="auto"/>
    </w:pPr>
  </w:style>
  <w:style w:type="character" w:customStyle="1" w:styleId="FootnoteCharacters">
    <w:name w:val="Footnote Characters"/>
    <w:rsid w:val="00EF19E5"/>
  </w:style>
  <w:style w:type="paragraph" w:customStyle="1" w:styleId="nor">
    <w:name w:val="nor"/>
    <w:basedOn w:val="MiniTOC"/>
    <w:rsid w:val="00EF19E5"/>
    <w:pPr>
      <w:numPr>
        <w:numId w:val="22"/>
      </w:numPr>
    </w:pPr>
  </w:style>
  <w:style w:type="character" w:customStyle="1" w:styleId="moz-txt-citetags">
    <w:name w:val="moz-txt-citetags"/>
    <w:basedOn w:val="DefaultParagraphFont"/>
    <w:rsid w:val="00EF19E5"/>
  </w:style>
  <w:style w:type="paragraph" w:customStyle="1" w:styleId="western1">
    <w:name w:val="western1"/>
    <w:basedOn w:val="Normal"/>
    <w:rsid w:val="00EF19E5"/>
    <w:pPr>
      <w:spacing w:before="100" w:beforeAutospacing="1" w:after="119" w:line="240" w:lineRule="auto"/>
    </w:pPr>
    <w:rPr>
      <w:rFonts w:ascii="Verdana" w:eastAsia="Arial Unicode MS" w:hAnsi="Verdana" w:cs="Arial Unicode MS"/>
      <w:sz w:val="24"/>
      <w:szCs w:val="24"/>
    </w:rPr>
  </w:style>
  <w:style w:type="paragraph" w:customStyle="1" w:styleId="western2">
    <w:name w:val="western2"/>
    <w:basedOn w:val="Normal"/>
    <w:rsid w:val="00EF19E5"/>
    <w:pPr>
      <w:spacing w:before="100" w:beforeAutospacing="1" w:after="119" w:line="240" w:lineRule="auto"/>
    </w:pPr>
    <w:rPr>
      <w:rFonts w:ascii="Verdana" w:eastAsia="Arial Unicode MS" w:hAnsi="Verdana" w:cs="Arial Unicode MS"/>
      <w:i/>
      <w:iCs/>
      <w:sz w:val="24"/>
      <w:szCs w:val="24"/>
    </w:rPr>
  </w:style>
  <w:style w:type="character" w:customStyle="1" w:styleId="Heading1Char">
    <w:name w:val="Heading 1 Char"/>
    <w:aliases w:val="H1 Char,Heading_Numbered_1 Char,‹berschrift 1 Char,h1 Char,numbered indent 1 Char,ni1 Char,1 ghost Char,g Char,ghost Char,II+ Char,I Char,Head1 Char,1 Char,Header 1 Char,MainHeader Char,tchead Char,Test Plan Char,Heading 10 Char,Cha Char"/>
    <w:basedOn w:val="DefaultParagraphFont"/>
    <w:link w:val="Heading1"/>
    <w:rsid w:val="002A41AD"/>
    <w:rPr>
      <w:rFonts w:ascii="Times" w:eastAsiaTheme="minorHAnsi" w:hAnsi="Times" w:cstheme="minorBidi"/>
      <w:i/>
      <w:color w:val="000000"/>
      <w:sz w:val="52"/>
      <w:szCs w:val="22"/>
      <w:lang w:val="en-GB"/>
    </w:rPr>
  </w:style>
  <w:style w:type="table" w:styleId="TableGrid">
    <w:name w:val="Table Grid"/>
    <w:basedOn w:val="TableNormal"/>
    <w:uiPriority w:val="59"/>
    <w:rsid w:val="00DF1871"/>
    <w:pPr>
      <w:spacing w:before="12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L5">
    <w:name w:val="Outline_L5"/>
    <w:basedOn w:val="Heading5"/>
    <w:rsid w:val="00C73F5C"/>
    <w:pPr>
      <w:keepNext w:val="0"/>
      <w:widowControl/>
      <w:numPr>
        <w:ilvl w:val="0"/>
        <w:numId w:val="0"/>
      </w:numPr>
      <w:tabs>
        <w:tab w:val="left" w:pos="2592"/>
      </w:tabs>
      <w:spacing w:before="120" w:after="60" w:line="240" w:lineRule="auto"/>
    </w:pPr>
    <w:rPr>
      <w:rFonts w:ascii="Arial" w:hAnsi="Arial" w:cs="Tahoma"/>
      <w:bCs/>
      <w:i/>
      <w:iCs/>
      <w:sz w:val="24"/>
      <w:szCs w:val="26"/>
    </w:rPr>
  </w:style>
  <w:style w:type="paragraph" w:styleId="ListParagraph">
    <w:name w:val="List Paragraph"/>
    <w:basedOn w:val="Normal"/>
    <w:uiPriority w:val="34"/>
    <w:qFormat/>
    <w:rsid w:val="00A048FC"/>
    <w:pPr>
      <w:numPr>
        <w:numId w:val="50"/>
      </w:numPr>
      <w:ind w:left="357" w:hanging="357"/>
      <w:contextualSpacing/>
    </w:pPr>
  </w:style>
  <w:style w:type="character" w:customStyle="1" w:styleId="Heading2Char1">
    <w:name w:val="Heading 2 Char1"/>
    <w:aliases w:val="Heading 2 Char Char1,Heading_Numbered_2 Char Char1,h2 Char Char1,sl2 Char Char1,Chapter Title Char Char1,‹berschrift 21 Char Char1,Prophead 2 Char Char1,Heading_Numbered_2 Char1,h2 Char1,sl2 Char1,Chapter Title Char1,‹berschrift 21 Char1"/>
    <w:basedOn w:val="DefaultParagraphFont"/>
    <w:link w:val="Heading2"/>
    <w:rsid w:val="001C4317"/>
    <w:rPr>
      <w:rFonts w:ascii="Trebuchet MS" w:eastAsiaTheme="minorHAnsi" w:hAnsi="Trebuchet MS" w:cstheme="minorBidi"/>
      <w:b/>
      <w:color w:val="000000"/>
      <w:sz w:val="24"/>
      <w:szCs w:val="22"/>
      <w:lang w:val="en-GB"/>
    </w:rPr>
  </w:style>
  <w:style w:type="character" w:customStyle="1" w:styleId="gmailquote">
    <w:name w:val="gmail_quote"/>
    <w:basedOn w:val="DefaultParagraphFont"/>
    <w:rsid w:val="00C61C68"/>
  </w:style>
  <w:style w:type="paragraph" w:styleId="BalloonText">
    <w:name w:val="Balloon Text"/>
    <w:basedOn w:val="Normal"/>
    <w:link w:val="BalloonTextChar"/>
    <w:uiPriority w:val="99"/>
    <w:semiHidden/>
    <w:unhideWhenUsed/>
    <w:rsid w:val="008A26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E5"/>
    <w:rPr>
      <w:rFonts w:ascii="Tahoma" w:hAnsi="Tahoma" w:cs="Tahoma"/>
      <w:sz w:val="16"/>
      <w:szCs w:val="16"/>
      <w:lang w:eastAsia="en-US"/>
    </w:rPr>
  </w:style>
  <w:style w:type="paragraph" w:customStyle="1" w:styleId="template">
    <w:name w:val="template"/>
    <w:basedOn w:val="Normal"/>
    <w:rsid w:val="00705A50"/>
    <w:pPr>
      <w:spacing w:line="240" w:lineRule="exact"/>
    </w:pPr>
    <w:rPr>
      <w:rFonts w:ascii="Arial" w:hAnsi="Arial"/>
      <w:i/>
    </w:rPr>
  </w:style>
  <w:style w:type="paragraph" w:styleId="Revision">
    <w:name w:val="Revision"/>
    <w:hidden/>
    <w:uiPriority w:val="99"/>
    <w:semiHidden/>
    <w:rsid w:val="00DC6B90"/>
    <w:rPr>
      <w:sz w:val="22"/>
      <w:lang w:val="en-IE"/>
    </w:rPr>
  </w:style>
  <w:style w:type="character" w:styleId="CommentReference">
    <w:name w:val="annotation reference"/>
    <w:basedOn w:val="DefaultParagraphFont"/>
    <w:uiPriority w:val="99"/>
    <w:semiHidden/>
    <w:unhideWhenUsed/>
    <w:rsid w:val="00FA6BB5"/>
    <w:rPr>
      <w:sz w:val="16"/>
      <w:szCs w:val="16"/>
    </w:rPr>
  </w:style>
  <w:style w:type="paragraph" w:styleId="CommentSubject">
    <w:name w:val="annotation subject"/>
    <w:basedOn w:val="CommentText"/>
    <w:next w:val="CommentText"/>
    <w:link w:val="CommentSubjectChar"/>
    <w:uiPriority w:val="99"/>
    <w:semiHidden/>
    <w:unhideWhenUsed/>
    <w:rsid w:val="00FA6BB5"/>
    <w:pPr>
      <w:spacing w:line="240" w:lineRule="auto"/>
    </w:pPr>
    <w:rPr>
      <w:b/>
      <w:bCs/>
      <w:sz w:val="20"/>
    </w:rPr>
  </w:style>
  <w:style w:type="character" w:customStyle="1" w:styleId="CommentTextChar">
    <w:name w:val="Comment Text Char"/>
    <w:basedOn w:val="DefaultParagraphFont"/>
    <w:link w:val="CommentText"/>
    <w:semiHidden/>
    <w:rsid w:val="00FA6BB5"/>
    <w:rPr>
      <w:sz w:val="22"/>
      <w:lang w:eastAsia="en-US"/>
    </w:rPr>
  </w:style>
  <w:style w:type="character" w:customStyle="1" w:styleId="CommentSubjectChar">
    <w:name w:val="Comment Subject Char"/>
    <w:basedOn w:val="CommentTextChar"/>
    <w:link w:val="CommentSubject"/>
    <w:rsid w:val="00FA6BB5"/>
    <w:rPr>
      <w:sz w:val="22"/>
      <w:lang w:eastAsia="en-US"/>
    </w:rPr>
  </w:style>
  <w:style w:type="character" w:customStyle="1" w:styleId="lg">
    <w:name w:val="lg"/>
    <w:basedOn w:val="DefaultParagraphFont"/>
    <w:rsid w:val="00BE1FA8"/>
  </w:style>
  <w:style w:type="character" w:customStyle="1" w:styleId="ppt">
    <w:name w:val="ppt"/>
    <w:basedOn w:val="DefaultParagraphFont"/>
    <w:rsid w:val="00BE1FA8"/>
  </w:style>
  <w:style w:type="character" w:customStyle="1" w:styleId="Heading3Char">
    <w:name w:val="Heading 3 Char"/>
    <w:aliases w:val="Prophead 3 Char,h3 Char,HHHeading Char,Heading_Numbered_3 Char,Level 3 Head Char,‹berschrift 31 Char,Heading 31 Char,Heading 32 Char,Heading 33 Char,Heading 34 Char,Heading 35 Char,Heading 36 Char,H3 Char,Minor Char,Project 3 Char,3 Char"/>
    <w:basedOn w:val="DefaultParagraphFont"/>
    <w:link w:val="Heading3"/>
    <w:rsid w:val="007B2076"/>
    <w:rPr>
      <w:rFonts w:ascii="Helvetica" w:eastAsiaTheme="minorHAnsi" w:hAnsi="Helvetica" w:cstheme="minorBidi"/>
      <w:b/>
      <w:sz w:val="22"/>
      <w:szCs w:val="22"/>
      <w:lang w:val="en-GB"/>
    </w:rPr>
  </w:style>
  <w:style w:type="paragraph" w:customStyle="1" w:styleId="TableNormal3">
    <w:name w:val="Table Normal3"/>
    <w:basedOn w:val="Normal"/>
    <w:rsid w:val="00E65C30"/>
    <w:pPr>
      <w:keepNext/>
      <w:keepLines/>
      <w:spacing w:before="120" w:after="0" w:line="264" w:lineRule="auto"/>
    </w:pPr>
    <w:rPr>
      <w:rFonts w:ascii="Trebuchet MS" w:eastAsia="Times New Roman" w:hAnsi="Trebuchet MS"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9F03C-37FD-4ADE-9809-4780348D4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1559</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10516</CharactersWithSpaces>
  <SharedDoc>false</SharedDoc>
  <HLinks>
    <vt:vector size="222" baseType="variant">
      <vt:variant>
        <vt:i4>7078012</vt:i4>
      </vt:variant>
      <vt:variant>
        <vt:i4>180</vt:i4>
      </vt:variant>
      <vt:variant>
        <vt:i4>0</vt:i4>
      </vt:variant>
      <vt:variant>
        <vt:i4>5</vt:i4>
      </vt:variant>
      <vt:variant>
        <vt:lpwstr>http://www.cybermonkey.org/html/game/swron/</vt:lpwstr>
      </vt:variant>
      <vt:variant>
        <vt:lpwstr/>
      </vt:variant>
      <vt:variant>
        <vt:i4>7471148</vt:i4>
      </vt:variant>
      <vt:variant>
        <vt:i4>177</vt:i4>
      </vt:variant>
      <vt:variant>
        <vt:i4>0</vt:i4>
      </vt:variant>
      <vt:variant>
        <vt:i4>5</vt:i4>
      </vt:variant>
      <vt:variant>
        <vt:lpwstr>http://revotron.tripod.com/</vt:lpwstr>
      </vt:variant>
      <vt:variant>
        <vt:lpwstr/>
      </vt:variant>
      <vt:variant>
        <vt:i4>393223</vt:i4>
      </vt:variant>
      <vt:variant>
        <vt:i4>174</vt:i4>
      </vt:variant>
      <vt:variant>
        <vt:i4>0</vt:i4>
      </vt:variant>
      <vt:variant>
        <vt:i4>5</vt:i4>
      </vt:variant>
      <vt:variant>
        <vt:lpwstr>http://website.lineone.net/%7Eplanetride/lightcycles.htm</vt:lpwstr>
      </vt:variant>
      <vt:variant>
        <vt:lpwstr/>
      </vt:variant>
      <vt:variant>
        <vt:i4>1245276</vt:i4>
      </vt:variant>
      <vt:variant>
        <vt:i4>171</vt:i4>
      </vt:variant>
      <vt:variant>
        <vt:i4>0</vt:i4>
      </vt:variant>
      <vt:variant>
        <vt:i4>5</vt:i4>
      </vt:variant>
      <vt:variant>
        <vt:lpwstr>http://www.cycles3d.com/</vt:lpwstr>
      </vt:variant>
      <vt:variant>
        <vt:lpwstr/>
      </vt:variant>
      <vt:variant>
        <vt:i4>2359336</vt:i4>
      </vt:variant>
      <vt:variant>
        <vt:i4>168</vt:i4>
      </vt:variant>
      <vt:variant>
        <vt:i4>0</vt:i4>
      </vt:variant>
      <vt:variant>
        <vt:i4>5</vt:i4>
      </vt:variant>
      <vt:variant>
        <vt:lpwstr>http://www.gltron.org/</vt:lpwstr>
      </vt:variant>
      <vt:variant>
        <vt:lpwstr/>
      </vt:variant>
      <vt:variant>
        <vt:i4>6160452</vt:i4>
      </vt:variant>
      <vt:variant>
        <vt:i4>165</vt:i4>
      </vt:variant>
      <vt:variant>
        <vt:i4>0</vt:i4>
      </vt:variant>
      <vt:variant>
        <vt:i4>5</vt:i4>
      </vt:variant>
      <vt:variant>
        <vt:lpwstr>http://www.armagetronad.net/</vt:lpwstr>
      </vt:variant>
      <vt:variant>
        <vt:lpwstr/>
      </vt:variant>
      <vt:variant>
        <vt:i4>6160452</vt:i4>
      </vt:variant>
      <vt:variant>
        <vt:i4>162</vt:i4>
      </vt:variant>
      <vt:variant>
        <vt:i4>0</vt:i4>
      </vt:variant>
      <vt:variant>
        <vt:i4>5</vt:i4>
      </vt:variant>
      <vt:variant>
        <vt:lpwstr>http://www.armagetronad.net/</vt:lpwstr>
      </vt:variant>
      <vt:variant>
        <vt:lpwstr/>
      </vt:variant>
      <vt:variant>
        <vt:i4>1572923</vt:i4>
      </vt:variant>
      <vt:variant>
        <vt:i4>155</vt:i4>
      </vt:variant>
      <vt:variant>
        <vt:i4>0</vt:i4>
      </vt:variant>
      <vt:variant>
        <vt:i4>5</vt:i4>
      </vt:variant>
      <vt:variant>
        <vt:lpwstr/>
      </vt:variant>
      <vt:variant>
        <vt:lpwstr>_Toc187745955</vt:lpwstr>
      </vt:variant>
      <vt:variant>
        <vt:i4>1572923</vt:i4>
      </vt:variant>
      <vt:variant>
        <vt:i4>149</vt:i4>
      </vt:variant>
      <vt:variant>
        <vt:i4>0</vt:i4>
      </vt:variant>
      <vt:variant>
        <vt:i4>5</vt:i4>
      </vt:variant>
      <vt:variant>
        <vt:lpwstr/>
      </vt:variant>
      <vt:variant>
        <vt:lpwstr>_Toc187745954</vt:lpwstr>
      </vt:variant>
      <vt:variant>
        <vt:i4>1572923</vt:i4>
      </vt:variant>
      <vt:variant>
        <vt:i4>143</vt:i4>
      </vt:variant>
      <vt:variant>
        <vt:i4>0</vt:i4>
      </vt:variant>
      <vt:variant>
        <vt:i4>5</vt:i4>
      </vt:variant>
      <vt:variant>
        <vt:lpwstr/>
      </vt:variant>
      <vt:variant>
        <vt:lpwstr>_Toc187745953</vt:lpwstr>
      </vt:variant>
      <vt:variant>
        <vt:i4>1572923</vt:i4>
      </vt:variant>
      <vt:variant>
        <vt:i4>137</vt:i4>
      </vt:variant>
      <vt:variant>
        <vt:i4>0</vt:i4>
      </vt:variant>
      <vt:variant>
        <vt:i4>5</vt:i4>
      </vt:variant>
      <vt:variant>
        <vt:lpwstr/>
      </vt:variant>
      <vt:variant>
        <vt:lpwstr>_Toc187745952</vt:lpwstr>
      </vt:variant>
      <vt:variant>
        <vt:i4>1572923</vt:i4>
      </vt:variant>
      <vt:variant>
        <vt:i4>131</vt:i4>
      </vt:variant>
      <vt:variant>
        <vt:i4>0</vt:i4>
      </vt:variant>
      <vt:variant>
        <vt:i4>5</vt:i4>
      </vt:variant>
      <vt:variant>
        <vt:lpwstr/>
      </vt:variant>
      <vt:variant>
        <vt:lpwstr>_Toc187745951</vt:lpwstr>
      </vt:variant>
      <vt:variant>
        <vt:i4>1572923</vt:i4>
      </vt:variant>
      <vt:variant>
        <vt:i4>125</vt:i4>
      </vt:variant>
      <vt:variant>
        <vt:i4>0</vt:i4>
      </vt:variant>
      <vt:variant>
        <vt:i4>5</vt:i4>
      </vt:variant>
      <vt:variant>
        <vt:lpwstr/>
      </vt:variant>
      <vt:variant>
        <vt:lpwstr>_Toc187745950</vt:lpwstr>
      </vt:variant>
      <vt:variant>
        <vt:i4>1638459</vt:i4>
      </vt:variant>
      <vt:variant>
        <vt:i4>119</vt:i4>
      </vt:variant>
      <vt:variant>
        <vt:i4>0</vt:i4>
      </vt:variant>
      <vt:variant>
        <vt:i4>5</vt:i4>
      </vt:variant>
      <vt:variant>
        <vt:lpwstr/>
      </vt:variant>
      <vt:variant>
        <vt:lpwstr>_Toc187745949</vt:lpwstr>
      </vt:variant>
      <vt:variant>
        <vt:i4>1638459</vt:i4>
      </vt:variant>
      <vt:variant>
        <vt:i4>113</vt:i4>
      </vt:variant>
      <vt:variant>
        <vt:i4>0</vt:i4>
      </vt:variant>
      <vt:variant>
        <vt:i4>5</vt:i4>
      </vt:variant>
      <vt:variant>
        <vt:lpwstr/>
      </vt:variant>
      <vt:variant>
        <vt:lpwstr>_Toc187745948</vt:lpwstr>
      </vt:variant>
      <vt:variant>
        <vt:i4>1638459</vt:i4>
      </vt:variant>
      <vt:variant>
        <vt:i4>107</vt:i4>
      </vt:variant>
      <vt:variant>
        <vt:i4>0</vt:i4>
      </vt:variant>
      <vt:variant>
        <vt:i4>5</vt:i4>
      </vt:variant>
      <vt:variant>
        <vt:lpwstr/>
      </vt:variant>
      <vt:variant>
        <vt:lpwstr>_Toc187745947</vt:lpwstr>
      </vt:variant>
      <vt:variant>
        <vt:i4>1638459</vt:i4>
      </vt:variant>
      <vt:variant>
        <vt:i4>101</vt:i4>
      </vt:variant>
      <vt:variant>
        <vt:i4>0</vt:i4>
      </vt:variant>
      <vt:variant>
        <vt:i4>5</vt:i4>
      </vt:variant>
      <vt:variant>
        <vt:lpwstr/>
      </vt:variant>
      <vt:variant>
        <vt:lpwstr>_Toc187745946</vt:lpwstr>
      </vt:variant>
      <vt:variant>
        <vt:i4>1638459</vt:i4>
      </vt:variant>
      <vt:variant>
        <vt:i4>95</vt:i4>
      </vt:variant>
      <vt:variant>
        <vt:i4>0</vt:i4>
      </vt:variant>
      <vt:variant>
        <vt:i4>5</vt:i4>
      </vt:variant>
      <vt:variant>
        <vt:lpwstr/>
      </vt:variant>
      <vt:variant>
        <vt:lpwstr>_Toc187745945</vt:lpwstr>
      </vt:variant>
      <vt:variant>
        <vt:i4>1638459</vt:i4>
      </vt:variant>
      <vt:variant>
        <vt:i4>89</vt:i4>
      </vt:variant>
      <vt:variant>
        <vt:i4>0</vt:i4>
      </vt:variant>
      <vt:variant>
        <vt:i4>5</vt:i4>
      </vt:variant>
      <vt:variant>
        <vt:lpwstr/>
      </vt:variant>
      <vt:variant>
        <vt:lpwstr>_Toc187745944</vt:lpwstr>
      </vt:variant>
      <vt:variant>
        <vt:i4>1638459</vt:i4>
      </vt:variant>
      <vt:variant>
        <vt:i4>83</vt:i4>
      </vt:variant>
      <vt:variant>
        <vt:i4>0</vt:i4>
      </vt:variant>
      <vt:variant>
        <vt:i4>5</vt:i4>
      </vt:variant>
      <vt:variant>
        <vt:lpwstr/>
      </vt:variant>
      <vt:variant>
        <vt:lpwstr>_Toc187745943</vt:lpwstr>
      </vt:variant>
      <vt:variant>
        <vt:i4>1638459</vt:i4>
      </vt:variant>
      <vt:variant>
        <vt:i4>77</vt:i4>
      </vt:variant>
      <vt:variant>
        <vt:i4>0</vt:i4>
      </vt:variant>
      <vt:variant>
        <vt:i4>5</vt:i4>
      </vt:variant>
      <vt:variant>
        <vt:lpwstr/>
      </vt:variant>
      <vt:variant>
        <vt:lpwstr>_Toc187745942</vt:lpwstr>
      </vt:variant>
      <vt:variant>
        <vt:i4>1638459</vt:i4>
      </vt:variant>
      <vt:variant>
        <vt:i4>71</vt:i4>
      </vt:variant>
      <vt:variant>
        <vt:i4>0</vt:i4>
      </vt:variant>
      <vt:variant>
        <vt:i4>5</vt:i4>
      </vt:variant>
      <vt:variant>
        <vt:lpwstr/>
      </vt:variant>
      <vt:variant>
        <vt:lpwstr>_Toc187745941</vt:lpwstr>
      </vt:variant>
      <vt:variant>
        <vt:i4>1638459</vt:i4>
      </vt:variant>
      <vt:variant>
        <vt:i4>65</vt:i4>
      </vt:variant>
      <vt:variant>
        <vt:i4>0</vt:i4>
      </vt:variant>
      <vt:variant>
        <vt:i4>5</vt:i4>
      </vt:variant>
      <vt:variant>
        <vt:lpwstr/>
      </vt:variant>
      <vt:variant>
        <vt:lpwstr>_Toc187745940</vt:lpwstr>
      </vt:variant>
      <vt:variant>
        <vt:i4>1966139</vt:i4>
      </vt:variant>
      <vt:variant>
        <vt:i4>59</vt:i4>
      </vt:variant>
      <vt:variant>
        <vt:i4>0</vt:i4>
      </vt:variant>
      <vt:variant>
        <vt:i4>5</vt:i4>
      </vt:variant>
      <vt:variant>
        <vt:lpwstr/>
      </vt:variant>
      <vt:variant>
        <vt:lpwstr>_Toc187745939</vt:lpwstr>
      </vt:variant>
      <vt:variant>
        <vt:i4>1966139</vt:i4>
      </vt:variant>
      <vt:variant>
        <vt:i4>53</vt:i4>
      </vt:variant>
      <vt:variant>
        <vt:i4>0</vt:i4>
      </vt:variant>
      <vt:variant>
        <vt:i4>5</vt:i4>
      </vt:variant>
      <vt:variant>
        <vt:lpwstr/>
      </vt:variant>
      <vt:variant>
        <vt:lpwstr>_Toc187745938</vt:lpwstr>
      </vt:variant>
      <vt:variant>
        <vt:i4>1966139</vt:i4>
      </vt:variant>
      <vt:variant>
        <vt:i4>47</vt:i4>
      </vt:variant>
      <vt:variant>
        <vt:i4>0</vt:i4>
      </vt:variant>
      <vt:variant>
        <vt:i4>5</vt:i4>
      </vt:variant>
      <vt:variant>
        <vt:lpwstr/>
      </vt:variant>
      <vt:variant>
        <vt:lpwstr>_Toc187745937</vt:lpwstr>
      </vt:variant>
      <vt:variant>
        <vt:i4>1966139</vt:i4>
      </vt:variant>
      <vt:variant>
        <vt:i4>41</vt:i4>
      </vt:variant>
      <vt:variant>
        <vt:i4>0</vt:i4>
      </vt:variant>
      <vt:variant>
        <vt:i4>5</vt:i4>
      </vt:variant>
      <vt:variant>
        <vt:lpwstr/>
      </vt:variant>
      <vt:variant>
        <vt:lpwstr>_Toc187745936</vt:lpwstr>
      </vt:variant>
      <vt:variant>
        <vt:i4>1966139</vt:i4>
      </vt:variant>
      <vt:variant>
        <vt:i4>35</vt:i4>
      </vt:variant>
      <vt:variant>
        <vt:i4>0</vt:i4>
      </vt:variant>
      <vt:variant>
        <vt:i4>5</vt:i4>
      </vt:variant>
      <vt:variant>
        <vt:lpwstr/>
      </vt:variant>
      <vt:variant>
        <vt:lpwstr>_Toc187745935</vt:lpwstr>
      </vt:variant>
      <vt:variant>
        <vt:i4>1966139</vt:i4>
      </vt:variant>
      <vt:variant>
        <vt:i4>29</vt:i4>
      </vt:variant>
      <vt:variant>
        <vt:i4>0</vt:i4>
      </vt:variant>
      <vt:variant>
        <vt:i4>5</vt:i4>
      </vt:variant>
      <vt:variant>
        <vt:lpwstr/>
      </vt:variant>
      <vt:variant>
        <vt:lpwstr>_Toc187745934</vt:lpwstr>
      </vt:variant>
      <vt:variant>
        <vt:i4>1966139</vt:i4>
      </vt:variant>
      <vt:variant>
        <vt:i4>23</vt:i4>
      </vt:variant>
      <vt:variant>
        <vt:i4>0</vt:i4>
      </vt:variant>
      <vt:variant>
        <vt:i4>5</vt:i4>
      </vt:variant>
      <vt:variant>
        <vt:lpwstr/>
      </vt:variant>
      <vt:variant>
        <vt:lpwstr>_Toc187745933</vt:lpwstr>
      </vt:variant>
      <vt:variant>
        <vt:i4>196652</vt:i4>
      </vt:variant>
      <vt:variant>
        <vt:i4>18</vt:i4>
      </vt:variant>
      <vt:variant>
        <vt:i4>0</vt:i4>
      </vt:variant>
      <vt:variant>
        <vt:i4>5</vt:i4>
      </vt:variant>
      <vt:variant>
        <vt:lpwstr>D:\temp\oflannal@tcd.ie</vt:lpwstr>
      </vt:variant>
      <vt:variant>
        <vt:lpwstr/>
      </vt:variant>
      <vt:variant>
        <vt:i4>1441852</vt:i4>
      </vt:variant>
      <vt:variant>
        <vt:i4>15</vt:i4>
      </vt:variant>
      <vt:variant>
        <vt:i4>0</vt:i4>
      </vt:variant>
      <vt:variant>
        <vt:i4>5</vt:i4>
      </vt:variant>
      <vt:variant>
        <vt:lpwstr>D:\temp\ogradyeo@tcd.ie</vt:lpwstr>
      </vt:variant>
      <vt:variant>
        <vt:lpwstr/>
      </vt:variant>
      <vt:variant>
        <vt:i4>655419</vt:i4>
      </vt:variant>
      <vt:variant>
        <vt:i4>12</vt:i4>
      </vt:variant>
      <vt:variant>
        <vt:i4>0</vt:i4>
      </vt:variant>
      <vt:variant>
        <vt:i4>5</vt:i4>
      </vt:variant>
      <vt:variant>
        <vt:lpwstr>mailto:ruttlejl@tcd.ie</vt:lpwstr>
      </vt:variant>
      <vt:variant>
        <vt:lpwstr/>
      </vt:variant>
      <vt:variant>
        <vt:i4>983092</vt:i4>
      </vt:variant>
      <vt:variant>
        <vt:i4>9</vt:i4>
      </vt:variant>
      <vt:variant>
        <vt:i4>0</vt:i4>
      </vt:variant>
      <vt:variant>
        <vt:i4>5</vt:i4>
      </vt:variant>
      <vt:variant>
        <vt:lpwstr>mailto:oreillcp@tcd.ie</vt:lpwstr>
      </vt:variant>
      <vt:variant>
        <vt:lpwstr/>
      </vt:variant>
      <vt:variant>
        <vt:i4>7602251</vt:i4>
      </vt:variant>
      <vt:variant>
        <vt:i4>6</vt:i4>
      </vt:variant>
      <vt:variant>
        <vt:i4>0</vt:i4>
      </vt:variant>
      <vt:variant>
        <vt:i4>5</vt:i4>
      </vt:variant>
      <vt:variant>
        <vt:lpwstr>D:\temp\okanew@tcd.ie</vt:lpwstr>
      </vt:variant>
      <vt:variant>
        <vt:lpwstr/>
      </vt:variant>
      <vt:variant>
        <vt:i4>589856</vt:i4>
      </vt:variant>
      <vt:variant>
        <vt:i4>3</vt:i4>
      </vt:variant>
      <vt:variant>
        <vt:i4>0</vt:i4>
      </vt:variant>
      <vt:variant>
        <vt:i4>5</vt:i4>
      </vt:variant>
      <vt:variant>
        <vt:lpwstr>mailto:altaylor@tcd.ie</vt:lpwstr>
      </vt:variant>
      <vt:variant>
        <vt:lpwstr/>
      </vt:variant>
      <vt:variant>
        <vt:i4>852027</vt:i4>
      </vt:variant>
      <vt:variant>
        <vt:i4>0</vt:i4>
      </vt:variant>
      <vt:variant>
        <vt:i4>0</vt:i4>
      </vt:variant>
      <vt:variant>
        <vt:i4>5</vt:i4>
      </vt:variant>
      <vt:variant>
        <vt:lpwstr>mailto:reynolco@tcd.ie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2012-11-16T14:44:00Z</dcterms:created>
  <dcterms:modified xsi:type="dcterms:W3CDTF">2012-11-16T15:00:00Z</dcterms:modified>
</cp:coreProperties>
</file>